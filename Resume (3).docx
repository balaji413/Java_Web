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A5C" w:rsidRPr="005436AD" w:rsidRDefault="00CC50C7" w:rsidP="0093546E">
      <w:pPr>
        <w:jc w:val="center"/>
        <w:rPr>
          <w:rFonts w:ascii="Calibri" w:hAnsi="Calibri" w:cs="Browallia New"/>
          <w:b/>
          <w:bCs/>
          <w:color w:val="auto"/>
          <w:sz w:val="20"/>
          <w:szCs w:val="20"/>
          <w:lang w:val="en-GB"/>
        </w:rPr>
      </w:pPr>
      <w:r>
        <w:rPr>
          <w:rFonts w:ascii="Calibri" w:hAnsi="Calibri" w:cs="Browallia New"/>
          <w:b/>
          <w:bCs/>
          <w:color w:val="auto"/>
          <w:sz w:val="20"/>
          <w:szCs w:val="20"/>
          <w:lang w:val="en-GB"/>
        </w:rPr>
        <w:t>BALAJI</w:t>
      </w:r>
      <w:r w:rsidR="00187333">
        <w:rPr>
          <w:rFonts w:ascii="Calibri" w:hAnsi="Calibri" w:cs="Browallia New"/>
          <w:b/>
          <w:bCs/>
          <w:color w:val="auto"/>
          <w:sz w:val="20"/>
          <w:szCs w:val="20"/>
          <w:lang w:val="en-GB"/>
        </w:rPr>
        <w:t xml:space="preserve"> S</w:t>
      </w:r>
    </w:p>
    <w:p w:rsidR="0019697D" w:rsidRPr="005436AD" w:rsidRDefault="000C121D" w:rsidP="0093546E">
      <w:pPr>
        <w:ind w:left="3960"/>
        <w:rPr>
          <w:rFonts w:ascii="Calibri" w:hAnsi="Calibri" w:cs="Browallia New"/>
          <w:b/>
          <w:bCs/>
          <w:color w:val="auto"/>
          <w:sz w:val="20"/>
          <w:szCs w:val="20"/>
        </w:rPr>
      </w:pPr>
      <w:r w:rsidRPr="005436AD">
        <w:rPr>
          <w:rFonts w:ascii="Calibri" w:hAnsi="Calibri" w:cs="Browallia New"/>
          <w:b/>
          <w:bCs/>
          <w:color w:val="auto"/>
          <w:sz w:val="20"/>
          <w:szCs w:val="20"/>
          <w:lang w:val="en-GB"/>
        </w:rPr>
        <w:t>Email:</w:t>
      </w:r>
      <w:r w:rsidR="00D070F5">
        <w:rPr>
          <w:rFonts w:ascii="Calibri" w:hAnsi="Calibri" w:cs="Browallia New"/>
          <w:b/>
          <w:bCs/>
          <w:color w:val="auto"/>
          <w:sz w:val="20"/>
          <w:szCs w:val="20"/>
          <w:lang w:val="en-GB"/>
        </w:rPr>
        <w:t xml:space="preserve"> </w:t>
      </w:r>
      <w:r w:rsidR="005113D3">
        <w:rPr>
          <w:rFonts w:ascii="Calibri" w:hAnsi="Calibri" w:cs="Browallia New"/>
          <w:b/>
          <w:bCs/>
          <w:color w:val="auto"/>
          <w:lang w:val="en-GB"/>
        </w:rPr>
        <w:t>settipalle.balu@gmail</w:t>
      </w:r>
      <w:r w:rsidR="00901A96" w:rsidRPr="00735FBF">
        <w:rPr>
          <w:rFonts w:ascii="Calibri" w:hAnsi="Calibri" w:cs="Browallia New"/>
          <w:b/>
          <w:bCs/>
          <w:color w:val="auto"/>
          <w:lang w:val="en-GB"/>
        </w:rPr>
        <w:t>.com</w:t>
      </w:r>
      <w:r w:rsidR="00901A96" w:rsidRPr="00735FBF">
        <w:rPr>
          <w:rFonts w:ascii="Calibri" w:hAnsi="Calibri" w:cs="Browallia New"/>
          <w:b/>
          <w:bCs/>
          <w:color w:val="auto"/>
        </w:rPr>
        <w:t xml:space="preserve"> </w:t>
      </w:r>
    </w:p>
    <w:p w:rsidR="00574FE0" w:rsidRPr="005436AD" w:rsidRDefault="00A5294B" w:rsidP="0093546E">
      <w:pPr>
        <w:jc w:val="center"/>
        <w:rPr>
          <w:rFonts w:ascii="Calibri" w:hAnsi="Calibri" w:cs="Browallia New"/>
          <w:color w:val="auto"/>
          <w:sz w:val="20"/>
          <w:szCs w:val="20"/>
        </w:rPr>
      </w:pPr>
      <w:r>
        <w:rPr>
          <w:rFonts w:ascii="Calibri" w:hAnsi="Calibri" w:cs="Browallia New"/>
          <w:b/>
          <w:bCs/>
          <w:color w:val="auto"/>
          <w:sz w:val="20"/>
          <w:szCs w:val="20"/>
        </w:rPr>
        <w:t>Ph</w:t>
      </w:r>
      <w:r w:rsidR="000C121D" w:rsidRPr="005436AD">
        <w:rPr>
          <w:rFonts w:ascii="Calibri" w:hAnsi="Calibri" w:cs="Browallia New"/>
          <w:b/>
          <w:bCs/>
          <w:color w:val="auto"/>
          <w:sz w:val="20"/>
          <w:szCs w:val="20"/>
          <w:lang w:val="en-GB"/>
        </w:rPr>
        <w:t>:</w:t>
      </w:r>
      <w:bookmarkStart w:id="0" w:name="Text191"/>
      <w:r w:rsidR="00EA1F4B">
        <w:rPr>
          <w:rFonts w:ascii="Calibri" w:hAnsi="Calibri" w:cs="Browallia New"/>
          <w:b/>
          <w:bCs/>
          <w:color w:val="auto"/>
          <w:sz w:val="20"/>
          <w:szCs w:val="20"/>
          <w:lang w:val="en-GB"/>
        </w:rPr>
        <w:t xml:space="preserve"> </w:t>
      </w:r>
      <w:r w:rsidR="00442A84" w:rsidRPr="005436AD">
        <w:rPr>
          <w:rFonts w:ascii="Calibri" w:hAnsi="Calibri" w:cs="Browallia New"/>
          <w:b/>
          <w:bCs/>
          <w:color w:val="auto"/>
          <w:sz w:val="20"/>
          <w:szCs w:val="20"/>
          <w:lang w:val="en-GB"/>
        </w:rPr>
        <w:t>(M)</w:t>
      </w:r>
      <w:bookmarkEnd w:id="0"/>
      <w:r w:rsidR="00A75F62">
        <w:rPr>
          <w:rFonts w:ascii="Calibri" w:hAnsi="Calibri" w:cs="Browallia New"/>
          <w:b/>
          <w:bCs/>
          <w:color w:val="auto"/>
          <w:sz w:val="20"/>
          <w:szCs w:val="20"/>
          <w:lang w:val="en-GB"/>
        </w:rPr>
        <w:t xml:space="preserve"> </w:t>
      </w:r>
      <w:r w:rsidR="002B26C4" w:rsidRPr="005436AD">
        <w:rPr>
          <w:rFonts w:ascii="Calibri" w:hAnsi="Calibri" w:cs="Browallia New"/>
          <w:bCs/>
          <w:color w:val="auto"/>
          <w:sz w:val="20"/>
          <w:szCs w:val="20"/>
          <w:lang w:val="en-GB"/>
        </w:rPr>
        <w:t xml:space="preserve">+91 </w:t>
      </w:r>
      <w:r w:rsidR="00210D09" w:rsidRPr="00210D09">
        <w:rPr>
          <w:rFonts w:ascii="Calibri" w:hAnsi="Calibri" w:cs="Browallia New"/>
          <w:b/>
          <w:color w:val="auto"/>
          <w:sz w:val="20"/>
          <w:szCs w:val="20"/>
        </w:rPr>
        <w:t>9620067553</w:t>
      </w:r>
    </w:p>
    <w:p w:rsidR="000B6BB6" w:rsidRPr="005436AD" w:rsidRDefault="000B6BB6" w:rsidP="000B6BB6">
      <w:pPr>
        <w:jc w:val="center"/>
        <w:rPr>
          <w:rFonts w:ascii="Calibri" w:hAnsi="Calibri" w:cs="Browallia New"/>
          <w:color w:val="auto"/>
          <w:sz w:val="20"/>
          <w:szCs w:val="20"/>
        </w:rPr>
      </w:pPr>
    </w:p>
    <w:p w:rsidR="001F4ADF" w:rsidRPr="005436AD" w:rsidRDefault="00635042" w:rsidP="00635042">
      <w:pPr>
        <w:pBdr>
          <w:top w:val="threeDEmboss" w:sz="18" w:space="1" w:color="auto"/>
        </w:pBdr>
        <w:tabs>
          <w:tab w:val="left" w:pos="4260"/>
        </w:tabs>
        <w:rPr>
          <w:rFonts w:ascii="Calibri" w:hAnsi="Calibri" w:cs="Browallia New"/>
          <w:noProof/>
          <w:color w:val="auto"/>
          <w:sz w:val="20"/>
          <w:szCs w:val="20"/>
        </w:rPr>
      </w:pPr>
      <w:r w:rsidRPr="005436AD">
        <w:rPr>
          <w:rFonts w:ascii="Calibri" w:hAnsi="Calibri" w:cs="Browallia New"/>
          <w:noProof/>
          <w:color w:val="auto"/>
          <w:sz w:val="20"/>
          <w:szCs w:val="20"/>
        </w:rPr>
        <w:tab/>
      </w:r>
    </w:p>
    <w:p w:rsidR="00C36E1F" w:rsidRPr="005436AD" w:rsidRDefault="00C36E1F" w:rsidP="00B536CF">
      <w:pPr>
        <w:spacing w:line="276" w:lineRule="auto"/>
        <w:jc w:val="center"/>
        <w:rPr>
          <w:rFonts w:ascii="Calibri" w:hAnsi="Calibri" w:cs="Browallia New"/>
          <w:b/>
          <w:bCs/>
          <w:i/>
          <w:color w:val="auto"/>
          <w:sz w:val="20"/>
          <w:szCs w:val="20"/>
        </w:rPr>
      </w:pPr>
      <w:r w:rsidRPr="005436AD">
        <w:rPr>
          <w:rFonts w:ascii="Calibri" w:eastAsia="Arial Unicode MS" w:hAnsi="Calibri" w:cs="Browallia New"/>
          <w:b/>
          <w:i/>
          <w:color w:val="auto"/>
          <w:sz w:val="20"/>
          <w:szCs w:val="20"/>
        </w:rPr>
        <w:t xml:space="preserve">In pursuit of challenging </w:t>
      </w:r>
      <w:r w:rsidR="00104A72" w:rsidRPr="005436AD">
        <w:rPr>
          <w:rFonts w:ascii="Calibri" w:eastAsia="Arial Unicode MS" w:hAnsi="Calibri" w:cs="Browallia New"/>
          <w:b/>
          <w:i/>
          <w:color w:val="auto"/>
          <w:sz w:val="20"/>
          <w:szCs w:val="20"/>
        </w:rPr>
        <w:t>assignments that</w:t>
      </w:r>
      <w:r w:rsidRPr="005436AD">
        <w:rPr>
          <w:rFonts w:ascii="Calibri" w:eastAsia="Arial Unicode MS" w:hAnsi="Calibri" w:cs="Browallia New"/>
          <w:b/>
          <w:bCs/>
          <w:i/>
          <w:iCs/>
          <w:color w:val="auto"/>
          <w:sz w:val="20"/>
          <w:szCs w:val="20"/>
        </w:rPr>
        <w:t xml:space="preserve"> would facilitate the maximum utilization and application of my broad skills and expertise in making a positive difference to the organization</w:t>
      </w:r>
    </w:p>
    <w:p w:rsidR="00A77899" w:rsidRPr="005436AD" w:rsidRDefault="00A77899" w:rsidP="000B6BB6">
      <w:pPr>
        <w:pBdr>
          <w:bottom w:val="threeDEmboss" w:sz="18" w:space="1" w:color="auto"/>
        </w:pBdr>
        <w:tabs>
          <w:tab w:val="left" w:pos="4320"/>
        </w:tabs>
        <w:jc w:val="center"/>
        <w:rPr>
          <w:rFonts w:ascii="Calibri" w:hAnsi="Calibri" w:cs="Browallia New"/>
          <w:color w:val="auto"/>
          <w:sz w:val="20"/>
          <w:szCs w:val="20"/>
        </w:rPr>
      </w:pPr>
    </w:p>
    <w:p w:rsidR="004952A7" w:rsidRPr="005436AD" w:rsidRDefault="004952A7" w:rsidP="00B536CF">
      <w:pPr>
        <w:tabs>
          <w:tab w:val="left" w:pos="0"/>
          <w:tab w:val="left" w:pos="720"/>
        </w:tabs>
        <w:spacing w:line="276" w:lineRule="auto"/>
        <w:ind w:left="360"/>
        <w:jc w:val="both"/>
        <w:rPr>
          <w:rFonts w:ascii="Calibri" w:hAnsi="Calibri" w:cs="Browallia New"/>
          <w:color w:val="auto"/>
          <w:sz w:val="20"/>
          <w:szCs w:val="20"/>
        </w:rPr>
      </w:pPr>
    </w:p>
    <w:p w:rsidR="00854C87" w:rsidRPr="00493D55" w:rsidRDefault="00D61A22" w:rsidP="00B536CF">
      <w:pPr>
        <w:spacing w:line="276" w:lineRule="auto"/>
        <w:jc w:val="both"/>
        <w:rPr>
          <w:rFonts w:asciiTheme="minorHAnsi" w:hAnsiTheme="minorHAnsi" w:cs="Browallia New"/>
          <w:iCs/>
          <w:color w:val="auto"/>
          <w:sz w:val="20"/>
          <w:szCs w:val="20"/>
        </w:rPr>
      </w:pPr>
      <w:r>
        <w:rPr>
          <w:rFonts w:asciiTheme="minorHAnsi" w:hAnsiTheme="minorHAnsi" w:cs="Browallia New"/>
          <w:b/>
          <w:color w:val="auto"/>
          <w:sz w:val="20"/>
          <w:szCs w:val="20"/>
        </w:rPr>
        <w:t>3.2</w:t>
      </w:r>
      <w:r w:rsidR="00781371" w:rsidRPr="00493D55">
        <w:rPr>
          <w:rFonts w:asciiTheme="minorHAnsi" w:hAnsiTheme="minorHAnsi" w:cs="Browallia New"/>
          <w:b/>
          <w:color w:val="auto"/>
          <w:sz w:val="20"/>
          <w:szCs w:val="20"/>
        </w:rPr>
        <w:t xml:space="preserve"> </w:t>
      </w:r>
      <w:r w:rsidR="00985822" w:rsidRPr="00493D55">
        <w:rPr>
          <w:rFonts w:asciiTheme="minorHAnsi" w:hAnsiTheme="minorHAnsi" w:cs="Browallia New"/>
          <w:b/>
          <w:color w:val="auto"/>
          <w:sz w:val="20"/>
          <w:szCs w:val="20"/>
        </w:rPr>
        <w:t xml:space="preserve">years </w:t>
      </w:r>
      <w:r w:rsidR="00985822" w:rsidRPr="00493D55">
        <w:rPr>
          <w:rFonts w:asciiTheme="minorHAnsi" w:hAnsiTheme="minorHAnsi" w:cs="Browallia New"/>
          <w:color w:val="auto"/>
          <w:sz w:val="20"/>
          <w:szCs w:val="20"/>
        </w:rPr>
        <w:t>of</w:t>
      </w:r>
      <w:r w:rsidR="00882CC8" w:rsidRPr="00493D55">
        <w:rPr>
          <w:rFonts w:asciiTheme="minorHAnsi" w:hAnsiTheme="minorHAnsi" w:cs="Browallia New"/>
          <w:color w:val="auto"/>
          <w:sz w:val="20"/>
          <w:szCs w:val="20"/>
        </w:rPr>
        <w:t xml:space="preserve"> Software Industry</w:t>
      </w:r>
      <w:r w:rsidR="00985822" w:rsidRPr="00493D55">
        <w:rPr>
          <w:rFonts w:asciiTheme="minorHAnsi" w:hAnsiTheme="minorHAnsi" w:cs="Browallia New"/>
          <w:color w:val="auto"/>
          <w:sz w:val="20"/>
          <w:szCs w:val="20"/>
        </w:rPr>
        <w:t xml:space="preserve"> experience </w:t>
      </w:r>
      <w:r w:rsidR="004F48F9" w:rsidRPr="00493D55">
        <w:rPr>
          <w:rFonts w:asciiTheme="minorHAnsi" w:hAnsiTheme="minorHAnsi" w:cs="Browallia New"/>
          <w:color w:val="auto"/>
          <w:sz w:val="20"/>
          <w:szCs w:val="20"/>
        </w:rPr>
        <w:t xml:space="preserve">in IT </w:t>
      </w:r>
      <w:r w:rsidR="00C8109F" w:rsidRPr="00493D55">
        <w:rPr>
          <w:rFonts w:asciiTheme="minorHAnsi" w:hAnsiTheme="minorHAnsi" w:cs="Browallia New"/>
          <w:color w:val="auto"/>
          <w:sz w:val="20"/>
          <w:szCs w:val="20"/>
        </w:rPr>
        <w:t>area, Persuasive</w:t>
      </w:r>
      <w:r w:rsidR="00115284" w:rsidRPr="00493D55">
        <w:rPr>
          <w:rFonts w:asciiTheme="minorHAnsi" w:hAnsiTheme="minorHAnsi" w:cs="Browallia New"/>
          <w:color w:val="auto"/>
          <w:sz w:val="20"/>
          <w:szCs w:val="20"/>
        </w:rPr>
        <w:t xml:space="preserve"> communicator with exceptional relationship management skills with the ability to relate to people at any level of business and </w:t>
      </w:r>
      <w:r w:rsidR="00C8109F" w:rsidRPr="00493D55">
        <w:rPr>
          <w:rFonts w:asciiTheme="minorHAnsi" w:hAnsiTheme="minorHAnsi" w:cs="Browallia New"/>
          <w:color w:val="auto"/>
          <w:sz w:val="20"/>
          <w:szCs w:val="20"/>
        </w:rPr>
        <w:t>management,</w:t>
      </w:r>
      <w:r w:rsidR="00C8109F" w:rsidRPr="00493D55">
        <w:rPr>
          <w:rFonts w:asciiTheme="minorHAnsi" w:hAnsiTheme="minorHAnsi" w:cs="Browallia New"/>
          <w:iCs/>
          <w:color w:val="auto"/>
          <w:sz w:val="20"/>
          <w:szCs w:val="20"/>
        </w:rPr>
        <w:t xml:space="preserve"> highly</w:t>
      </w:r>
      <w:r w:rsidR="00115284" w:rsidRPr="00493D55">
        <w:rPr>
          <w:rFonts w:asciiTheme="minorHAnsi" w:hAnsiTheme="minorHAnsi" w:cs="Browallia New"/>
          <w:iCs/>
          <w:color w:val="auto"/>
          <w:sz w:val="20"/>
          <w:szCs w:val="20"/>
        </w:rPr>
        <w:t xml:space="preserve"> et</w:t>
      </w:r>
      <w:r w:rsidR="004F48F9" w:rsidRPr="00493D55">
        <w:rPr>
          <w:rFonts w:asciiTheme="minorHAnsi" w:hAnsiTheme="minorHAnsi" w:cs="Browallia New"/>
          <w:iCs/>
          <w:color w:val="auto"/>
          <w:sz w:val="20"/>
          <w:szCs w:val="20"/>
        </w:rPr>
        <w:t>hical, trustworthy and discreet.</w:t>
      </w:r>
    </w:p>
    <w:p w:rsidR="00CF1AD8" w:rsidRPr="00246337" w:rsidRDefault="00CF1AD8" w:rsidP="0019697D">
      <w:pPr>
        <w:jc w:val="both"/>
        <w:rPr>
          <w:rFonts w:asciiTheme="minorHAnsi" w:hAnsiTheme="minorHAnsi" w:cs="Browallia New"/>
          <w:iCs/>
          <w:color w:val="4472C4" w:themeColor="accent1"/>
          <w:sz w:val="20"/>
          <w:szCs w:val="20"/>
        </w:rPr>
      </w:pPr>
    </w:p>
    <w:p w:rsidR="00854C87" w:rsidRPr="00246337" w:rsidRDefault="00CF1AD8" w:rsidP="00CF1AD8">
      <w:pPr>
        <w:shd w:val="clear" w:color="auto" w:fill="C0C0C0"/>
        <w:tabs>
          <w:tab w:val="num" w:pos="0"/>
          <w:tab w:val="left" w:pos="192"/>
          <w:tab w:val="center" w:pos="5400"/>
        </w:tabs>
        <w:jc w:val="center"/>
        <w:rPr>
          <w:rFonts w:asciiTheme="minorHAnsi" w:hAnsiTheme="minorHAnsi" w:cs="Browallia New"/>
          <w:b/>
          <w:smallCaps/>
          <w:color w:val="4472C4" w:themeColor="accent1"/>
          <w:sz w:val="22"/>
          <w:szCs w:val="22"/>
        </w:rPr>
      </w:pPr>
      <w:r w:rsidRPr="00246337">
        <w:rPr>
          <w:rFonts w:asciiTheme="minorHAnsi" w:hAnsiTheme="minorHAnsi" w:cs="Browallia New"/>
          <w:b/>
          <w:smallCaps/>
          <w:color w:val="4472C4" w:themeColor="accent1"/>
          <w:sz w:val="22"/>
          <w:szCs w:val="22"/>
        </w:rPr>
        <w:t>Professional Summary</w:t>
      </w:r>
    </w:p>
    <w:p w:rsidR="009438D6" w:rsidRPr="00493D55" w:rsidRDefault="009438D6" w:rsidP="009438D6">
      <w:pPr>
        <w:rPr>
          <w:rFonts w:asciiTheme="minorHAnsi" w:eastAsia="Times New Roman" w:hAnsiTheme="minorHAnsi" w:cstheme="minorHAnsi"/>
          <w:b/>
          <w:color w:val="646464"/>
          <w:sz w:val="20"/>
          <w:szCs w:val="20"/>
        </w:rPr>
      </w:pPr>
    </w:p>
    <w:p w:rsidR="009438D6" w:rsidRPr="00A34640" w:rsidRDefault="009438D6" w:rsidP="00A34640">
      <w:pPr>
        <w:pStyle w:val="ListParagraph"/>
        <w:numPr>
          <w:ilvl w:val="0"/>
          <w:numId w:val="20"/>
        </w:numPr>
        <w:suppressAutoHyphens/>
        <w:spacing w:line="276" w:lineRule="auto"/>
        <w:rPr>
          <w:rFonts w:asciiTheme="minorHAnsi" w:hAnsiTheme="minorHAnsi" w:cstheme="minorHAnsi"/>
          <w:sz w:val="20"/>
          <w:szCs w:val="20"/>
        </w:rPr>
      </w:pPr>
      <w:r w:rsidRPr="00A34640">
        <w:rPr>
          <w:rFonts w:asciiTheme="minorHAnsi" w:hAnsiTheme="minorHAnsi" w:cstheme="minorHAnsi"/>
          <w:sz w:val="20"/>
          <w:szCs w:val="20"/>
        </w:rPr>
        <w:t xml:space="preserve">Experience in creating, configuring and maintaining Amazon </w:t>
      </w:r>
      <w:r w:rsidRPr="00A34640">
        <w:rPr>
          <w:rFonts w:asciiTheme="minorHAnsi" w:hAnsiTheme="minorHAnsi" w:cstheme="minorHAnsi"/>
          <w:b/>
          <w:sz w:val="20"/>
          <w:szCs w:val="20"/>
        </w:rPr>
        <w:t>EC2</w:t>
      </w:r>
      <w:r w:rsidRPr="00A34640">
        <w:rPr>
          <w:rFonts w:asciiTheme="minorHAnsi" w:hAnsiTheme="minorHAnsi" w:cstheme="minorHAnsi"/>
          <w:sz w:val="20"/>
          <w:szCs w:val="20"/>
        </w:rPr>
        <w:t xml:space="preserve"> virtual servers.</w:t>
      </w:r>
    </w:p>
    <w:p w:rsidR="009438D6" w:rsidRPr="00A34640" w:rsidRDefault="009438D6" w:rsidP="00A34640">
      <w:pPr>
        <w:pStyle w:val="ListParagraph"/>
        <w:numPr>
          <w:ilvl w:val="0"/>
          <w:numId w:val="20"/>
        </w:numPr>
        <w:suppressAutoHyphens/>
        <w:spacing w:line="276" w:lineRule="auto"/>
        <w:rPr>
          <w:rFonts w:asciiTheme="minorHAnsi" w:hAnsiTheme="minorHAnsi" w:cstheme="minorHAnsi"/>
          <w:sz w:val="20"/>
          <w:szCs w:val="20"/>
        </w:rPr>
      </w:pPr>
      <w:r w:rsidRPr="00A34640">
        <w:rPr>
          <w:rFonts w:asciiTheme="minorHAnsi" w:hAnsiTheme="minorHAnsi" w:cstheme="minorHAnsi"/>
          <w:sz w:val="20"/>
          <w:szCs w:val="20"/>
        </w:rPr>
        <w:t xml:space="preserve">Experienced in </w:t>
      </w:r>
      <w:r w:rsidR="003E4F43" w:rsidRPr="00A34640">
        <w:rPr>
          <w:rFonts w:asciiTheme="minorHAnsi" w:hAnsiTheme="minorHAnsi" w:cstheme="minorHAnsi"/>
          <w:b/>
          <w:sz w:val="20"/>
          <w:szCs w:val="20"/>
        </w:rPr>
        <w:t>Cloud W</w:t>
      </w:r>
      <w:r w:rsidRPr="00A34640">
        <w:rPr>
          <w:rFonts w:asciiTheme="minorHAnsi" w:hAnsiTheme="minorHAnsi" w:cstheme="minorHAnsi"/>
          <w:b/>
          <w:sz w:val="20"/>
          <w:szCs w:val="20"/>
        </w:rPr>
        <w:t>atch, Elastic IP</w:t>
      </w:r>
      <w:r w:rsidRPr="00A34640">
        <w:rPr>
          <w:rFonts w:asciiTheme="minorHAnsi" w:hAnsiTheme="minorHAnsi" w:cstheme="minorHAnsi"/>
          <w:sz w:val="20"/>
          <w:szCs w:val="20"/>
        </w:rPr>
        <w:t xml:space="preserve"> and managing </w:t>
      </w:r>
      <w:r w:rsidRPr="00A34640">
        <w:rPr>
          <w:rFonts w:asciiTheme="minorHAnsi" w:hAnsiTheme="minorHAnsi" w:cstheme="minorHAnsi"/>
          <w:b/>
          <w:sz w:val="20"/>
          <w:szCs w:val="20"/>
        </w:rPr>
        <w:t>AWS infrastructure</w:t>
      </w:r>
      <w:r w:rsidRPr="00A34640">
        <w:rPr>
          <w:rFonts w:asciiTheme="minorHAnsi" w:hAnsiTheme="minorHAnsi" w:cstheme="minorHAnsi"/>
          <w:sz w:val="20"/>
          <w:szCs w:val="20"/>
        </w:rPr>
        <w:t xml:space="preserve">, </w:t>
      </w:r>
      <w:r w:rsidRPr="00A34640">
        <w:rPr>
          <w:rFonts w:asciiTheme="minorHAnsi" w:hAnsiTheme="minorHAnsi" w:cstheme="minorHAnsi"/>
          <w:b/>
          <w:sz w:val="20"/>
          <w:szCs w:val="20"/>
        </w:rPr>
        <w:t>Security Groups on AWS.</w:t>
      </w:r>
    </w:p>
    <w:p w:rsidR="009438D6" w:rsidRPr="00A34640" w:rsidRDefault="009438D6" w:rsidP="00A34640">
      <w:pPr>
        <w:pStyle w:val="ListParagraph"/>
        <w:numPr>
          <w:ilvl w:val="0"/>
          <w:numId w:val="20"/>
        </w:numPr>
        <w:suppressAutoHyphens/>
        <w:spacing w:line="276" w:lineRule="auto"/>
        <w:rPr>
          <w:rFonts w:asciiTheme="minorHAnsi" w:hAnsiTheme="minorHAnsi" w:cstheme="minorHAnsi"/>
          <w:sz w:val="20"/>
          <w:szCs w:val="20"/>
        </w:rPr>
      </w:pPr>
      <w:r w:rsidRPr="00A34640">
        <w:rPr>
          <w:rFonts w:asciiTheme="minorHAnsi" w:hAnsiTheme="minorHAnsi" w:cstheme="minorHAnsi"/>
          <w:sz w:val="20"/>
          <w:szCs w:val="20"/>
        </w:rPr>
        <w:t xml:space="preserve">Experienced using in AWS Services: </w:t>
      </w:r>
      <w:r w:rsidRPr="00A34640">
        <w:rPr>
          <w:rFonts w:asciiTheme="minorHAnsi" w:hAnsiTheme="minorHAnsi" w:cstheme="minorHAnsi"/>
          <w:b/>
          <w:sz w:val="20"/>
          <w:szCs w:val="20"/>
        </w:rPr>
        <w:t>EC2, ELASTIC LOAD BALANCER, AUTO SCALING, VPC, S3, RDS</w:t>
      </w:r>
      <w:r w:rsidR="000B2433" w:rsidRPr="00A34640">
        <w:rPr>
          <w:rFonts w:asciiTheme="minorHAnsi" w:hAnsiTheme="minorHAnsi" w:cstheme="minorHAnsi"/>
          <w:b/>
          <w:sz w:val="20"/>
          <w:szCs w:val="20"/>
        </w:rPr>
        <w:t>, IAM, ROUTE53, CLOUD WATCH</w:t>
      </w:r>
      <w:r w:rsidR="00202769" w:rsidRPr="00A34640">
        <w:rPr>
          <w:rFonts w:asciiTheme="minorHAnsi" w:hAnsiTheme="minorHAnsi" w:cstheme="minorHAnsi"/>
          <w:b/>
          <w:sz w:val="20"/>
          <w:szCs w:val="20"/>
        </w:rPr>
        <w:t>.</w:t>
      </w:r>
    </w:p>
    <w:p w:rsidR="00764A7D" w:rsidRPr="00A757B3" w:rsidRDefault="00A3262B" w:rsidP="00A34640">
      <w:pPr>
        <w:pStyle w:val="ListParagraph"/>
        <w:numPr>
          <w:ilvl w:val="0"/>
          <w:numId w:val="20"/>
        </w:numPr>
        <w:spacing w:line="276" w:lineRule="auto"/>
        <w:rPr>
          <w:rFonts w:asciiTheme="minorHAnsi" w:hAnsiTheme="minorHAnsi" w:cs="Browallia New"/>
          <w:color w:val="auto"/>
          <w:sz w:val="20"/>
          <w:szCs w:val="20"/>
        </w:rPr>
      </w:pPr>
      <w:r w:rsidRPr="00A34640">
        <w:rPr>
          <w:rFonts w:asciiTheme="minorHAnsi" w:hAnsiTheme="minorHAnsi" w:cs="Calibri"/>
          <w:sz w:val="20"/>
          <w:szCs w:val="20"/>
          <w:lang w:val="en-GB"/>
        </w:rPr>
        <w:t xml:space="preserve">Good working experience in building and deploying Java web applications in </w:t>
      </w:r>
      <w:r w:rsidRPr="00A34640">
        <w:rPr>
          <w:rFonts w:asciiTheme="minorHAnsi" w:hAnsiTheme="minorHAnsi" w:cs="Calibri"/>
          <w:b/>
          <w:sz w:val="20"/>
          <w:szCs w:val="20"/>
          <w:lang w:val="en-GB"/>
        </w:rPr>
        <w:t>Windows</w:t>
      </w:r>
      <w:r w:rsidRPr="00A34640">
        <w:rPr>
          <w:rFonts w:asciiTheme="minorHAnsi" w:hAnsiTheme="minorHAnsi" w:cs="Calibri"/>
          <w:sz w:val="20"/>
          <w:szCs w:val="20"/>
          <w:lang w:val="en-GB"/>
        </w:rPr>
        <w:t xml:space="preserve"> and </w:t>
      </w:r>
      <w:r w:rsidR="00246337" w:rsidRPr="00A34640">
        <w:rPr>
          <w:rFonts w:asciiTheme="minorHAnsi" w:hAnsiTheme="minorHAnsi" w:cs="Calibri"/>
          <w:b/>
          <w:sz w:val="20"/>
          <w:szCs w:val="20"/>
          <w:lang w:val="en-GB"/>
        </w:rPr>
        <w:t>Linux</w:t>
      </w:r>
      <w:r w:rsidRPr="00A34640">
        <w:rPr>
          <w:rFonts w:asciiTheme="minorHAnsi" w:hAnsiTheme="minorHAnsi" w:cs="Calibri"/>
          <w:sz w:val="20"/>
          <w:szCs w:val="20"/>
          <w:lang w:val="en-GB"/>
        </w:rPr>
        <w:t xml:space="preserve"> environment.</w:t>
      </w:r>
    </w:p>
    <w:p w:rsidR="00A757B3" w:rsidRPr="00A757B3" w:rsidRDefault="00A757B3" w:rsidP="00A34640">
      <w:pPr>
        <w:pStyle w:val="ListParagraph"/>
        <w:numPr>
          <w:ilvl w:val="0"/>
          <w:numId w:val="20"/>
        </w:numPr>
        <w:spacing w:line="276" w:lineRule="auto"/>
        <w:rPr>
          <w:rFonts w:asciiTheme="minorHAnsi" w:hAnsiTheme="minorHAnsi" w:cs="Browallia New"/>
          <w:color w:val="auto"/>
          <w:sz w:val="20"/>
          <w:szCs w:val="20"/>
        </w:rPr>
      </w:pPr>
      <w:r>
        <w:rPr>
          <w:rFonts w:asciiTheme="minorHAnsi" w:hAnsiTheme="minorHAnsi" w:cs="Calibri"/>
          <w:sz w:val="20"/>
          <w:szCs w:val="20"/>
          <w:lang w:val="en-GB"/>
        </w:rPr>
        <w:t xml:space="preserve">Hands on experience with </w:t>
      </w:r>
      <w:r w:rsidR="00FF4A07">
        <w:rPr>
          <w:rFonts w:asciiTheme="minorHAnsi" w:hAnsiTheme="minorHAnsi" w:cs="Calibri"/>
          <w:b/>
          <w:sz w:val="20"/>
          <w:szCs w:val="20"/>
          <w:lang w:val="en-GB"/>
        </w:rPr>
        <w:t>Kuberne</w:t>
      </w:r>
      <w:r>
        <w:rPr>
          <w:rFonts w:asciiTheme="minorHAnsi" w:hAnsiTheme="minorHAnsi" w:cs="Calibri"/>
          <w:b/>
          <w:sz w:val="20"/>
          <w:szCs w:val="20"/>
          <w:lang w:val="en-GB"/>
        </w:rPr>
        <w:t>tes</w:t>
      </w:r>
      <w:r>
        <w:rPr>
          <w:rFonts w:asciiTheme="minorHAnsi" w:hAnsiTheme="minorHAnsi" w:cs="Calibri"/>
          <w:sz w:val="20"/>
          <w:szCs w:val="20"/>
          <w:lang w:val="en-GB"/>
        </w:rPr>
        <w:t xml:space="preserve">. </w:t>
      </w:r>
    </w:p>
    <w:p w:rsidR="00A757B3" w:rsidRPr="00A34640" w:rsidRDefault="00A757B3" w:rsidP="00A34640">
      <w:pPr>
        <w:pStyle w:val="ListParagraph"/>
        <w:numPr>
          <w:ilvl w:val="0"/>
          <w:numId w:val="20"/>
        </w:numPr>
        <w:spacing w:line="276" w:lineRule="auto"/>
        <w:rPr>
          <w:rFonts w:asciiTheme="minorHAnsi" w:hAnsiTheme="minorHAnsi" w:cs="Browallia New"/>
          <w:color w:val="auto"/>
          <w:sz w:val="20"/>
          <w:szCs w:val="20"/>
        </w:rPr>
      </w:pPr>
      <w:r>
        <w:rPr>
          <w:rFonts w:asciiTheme="minorHAnsi" w:hAnsiTheme="minorHAnsi" w:cs="Calibri"/>
          <w:sz w:val="20"/>
          <w:szCs w:val="20"/>
          <w:lang w:val="en-GB"/>
        </w:rPr>
        <w:t xml:space="preserve">Hands on experience </w:t>
      </w:r>
      <w:r w:rsidR="00FF4A07">
        <w:rPr>
          <w:rFonts w:asciiTheme="minorHAnsi" w:hAnsiTheme="minorHAnsi" w:cs="Calibri"/>
          <w:sz w:val="20"/>
          <w:szCs w:val="20"/>
          <w:lang w:val="en-GB"/>
        </w:rPr>
        <w:t xml:space="preserve">with Docker </w:t>
      </w:r>
      <w:r>
        <w:rPr>
          <w:rFonts w:asciiTheme="minorHAnsi" w:hAnsiTheme="minorHAnsi" w:cs="Calibri"/>
          <w:sz w:val="20"/>
          <w:szCs w:val="20"/>
          <w:lang w:val="en-GB"/>
        </w:rPr>
        <w:t>to creating Images, Containers, Docker-Compose &amp; Docker swarm using in the Production &amp; Test Environment.</w:t>
      </w:r>
    </w:p>
    <w:p w:rsidR="00854C87" w:rsidRPr="00A34640" w:rsidRDefault="00854C87" w:rsidP="00A34640">
      <w:pPr>
        <w:pStyle w:val="ListParagraph"/>
        <w:numPr>
          <w:ilvl w:val="0"/>
          <w:numId w:val="20"/>
        </w:numPr>
        <w:spacing w:line="276" w:lineRule="auto"/>
        <w:rPr>
          <w:rFonts w:asciiTheme="minorHAnsi" w:hAnsiTheme="minorHAnsi"/>
          <w:sz w:val="20"/>
          <w:szCs w:val="20"/>
        </w:rPr>
      </w:pPr>
      <w:r w:rsidRPr="00A34640">
        <w:rPr>
          <w:rFonts w:asciiTheme="minorHAnsi" w:hAnsiTheme="minorHAnsi"/>
          <w:sz w:val="20"/>
          <w:szCs w:val="20"/>
        </w:rPr>
        <w:t xml:space="preserve">Build and deployments under different testing environments starting from development to staging and </w:t>
      </w:r>
      <w:r w:rsidR="00B10C9C" w:rsidRPr="00A34640">
        <w:rPr>
          <w:rFonts w:asciiTheme="minorHAnsi" w:hAnsiTheme="minorHAnsi"/>
          <w:sz w:val="20"/>
          <w:szCs w:val="20"/>
        </w:rPr>
        <w:t>pre-</w:t>
      </w:r>
      <w:r w:rsidRPr="00A34640">
        <w:rPr>
          <w:rFonts w:asciiTheme="minorHAnsi" w:hAnsiTheme="minorHAnsi"/>
          <w:sz w:val="20"/>
          <w:szCs w:val="20"/>
        </w:rPr>
        <w:t>production.</w:t>
      </w:r>
    </w:p>
    <w:p w:rsidR="00291FE4" w:rsidRPr="00A34640" w:rsidRDefault="00422A40" w:rsidP="00A34640">
      <w:pPr>
        <w:pStyle w:val="ListParagraph"/>
        <w:numPr>
          <w:ilvl w:val="0"/>
          <w:numId w:val="20"/>
        </w:numPr>
        <w:spacing w:line="276" w:lineRule="auto"/>
        <w:rPr>
          <w:rFonts w:asciiTheme="minorHAnsi" w:hAnsiTheme="minorHAnsi" w:cs="Browallia New"/>
          <w:color w:val="auto"/>
          <w:sz w:val="20"/>
          <w:szCs w:val="20"/>
        </w:rPr>
      </w:pPr>
      <w:r w:rsidRPr="00A34640">
        <w:rPr>
          <w:rFonts w:asciiTheme="minorHAnsi" w:hAnsiTheme="minorHAnsi" w:cs="Browallia New"/>
          <w:color w:val="auto"/>
          <w:sz w:val="20"/>
          <w:szCs w:val="20"/>
        </w:rPr>
        <w:t xml:space="preserve">Hands </w:t>
      </w:r>
      <w:r w:rsidR="00C8109F" w:rsidRPr="00A34640">
        <w:rPr>
          <w:rFonts w:asciiTheme="minorHAnsi" w:hAnsiTheme="minorHAnsi" w:cs="Browallia New"/>
          <w:color w:val="auto"/>
          <w:sz w:val="20"/>
          <w:szCs w:val="20"/>
        </w:rPr>
        <w:t>on Knowledge</w:t>
      </w:r>
      <w:r w:rsidR="00291FE4" w:rsidRPr="00A34640">
        <w:rPr>
          <w:rFonts w:asciiTheme="minorHAnsi" w:hAnsiTheme="minorHAnsi" w:cs="Browallia New"/>
          <w:color w:val="auto"/>
          <w:sz w:val="20"/>
          <w:szCs w:val="20"/>
        </w:rPr>
        <w:t xml:space="preserve"> in version control </w:t>
      </w:r>
      <w:r w:rsidR="00DF0F4F" w:rsidRPr="00A34640">
        <w:rPr>
          <w:rFonts w:asciiTheme="minorHAnsi" w:hAnsiTheme="minorHAnsi" w:cs="Browallia New"/>
          <w:color w:val="auto"/>
          <w:sz w:val="20"/>
          <w:szCs w:val="20"/>
        </w:rPr>
        <w:t>system</w:t>
      </w:r>
      <w:r w:rsidR="00291FE4" w:rsidRPr="00A34640">
        <w:rPr>
          <w:rFonts w:asciiTheme="minorHAnsi" w:hAnsiTheme="minorHAnsi" w:cs="Browallia New"/>
          <w:color w:val="auto"/>
          <w:sz w:val="20"/>
          <w:szCs w:val="20"/>
        </w:rPr>
        <w:t xml:space="preserve"> like</w:t>
      </w:r>
      <w:r w:rsidR="00D83924" w:rsidRPr="00A34640">
        <w:rPr>
          <w:rFonts w:asciiTheme="minorHAnsi" w:hAnsiTheme="minorHAnsi" w:cs="Browallia New"/>
          <w:b/>
          <w:color w:val="auto"/>
          <w:sz w:val="20"/>
          <w:szCs w:val="20"/>
        </w:rPr>
        <w:t xml:space="preserve"> GIT</w:t>
      </w:r>
      <w:r w:rsidR="00291FE4" w:rsidRPr="00A34640">
        <w:rPr>
          <w:rFonts w:asciiTheme="minorHAnsi" w:hAnsiTheme="minorHAnsi" w:cs="Browallia New"/>
          <w:b/>
          <w:color w:val="auto"/>
          <w:sz w:val="20"/>
          <w:szCs w:val="20"/>
        </w:rPr>
        <w:t>.</w:t>
      </w:r>
    </w:p>
    <w:p w:rsidR="00291FE4" w:rsidRPr="00A34640" w:rsidRDefault="00FC08A1" w:rsidP="00A34640">
      <w:pPr>
        <w:pStyle w:val="ListParagraph"/>
        <w:numPr>
          <w:ilvl w:val="0"/>
          <w:numId w:val="20"/>
        </w:numPr>
        <w:spacing w:line="276" w:lineRule="auto"/>
        <w:rPr>
          <w:rFonts w:asciiTheme="minorHAnsi" w:hAnsiTheme="minorHAnsi" w:cs="Browallia New"/>
          <w:color w:val="auto"/>
          <w:sz w:val="20"/>
          <w:szCs w:val="20"/>
        </w:rPr>
      </w:pPr>
      <w:r w:rsidRPr="00A34640">
        <w:rPr>
          <w:rFonts w:asciiTheme="minorHAnsi" w:hAnsiTheme="minorHAnsi" w:cs="Browallia New"/>
          <w:color w:val="auto"/>
          <w:sz w:val="20"/>
          <w:szCs w:val="20"/>
        </w:rPr>
        <w:t>Hands on knowledge</w:t>
      </w:r>
      <w:r w:rsidR="00291FE4" w:rsidRPr="00A34640">
        <w:rPr>
          <w:rFonts w:asciiTheme="minorHAnsi" w:hAnsiTheme="minorHAnsi" w:cs="Browallia New"/>
          <w:color w:val="auto"/>
          <w:sz w:val="20"/>
          <w:szCs w:val="20"/>
        </w:rPr>
        <w:t xml:space="preserve"> with build tool like</w:t>
      </w:r>
      <w:r w:rsidR="00A01725" w:rsidRPr="00A34640">
        <w:rPr>
          <w:rFonts w:asciiTheme="minorHAnsi" w:hAnsiTheme="minorHAnsi" w:cs="Browallia New"/>
          <w:color w:val="auto"/>
          <w:sz w:val="20"/>
          <w:szCs w:val="20"/>
        </w:rPr>
        <w:t xml:space="preserve"> </w:t>
      </w:r>
      <w:r w:rsidR="00966752" w:rsidRPr="00A34640">
        <w:rPr>
          <w:rFonts w:asciiTheme="minorHAnsi" w:hAnsiTheme="minorHAnsi" w:cs="Browallia New"/>
          <w:color w:val="auto"/>
          <w:sz w:val="20"/>
          <w:szCs w:val="20"/>
        </w:rPr>
        <w:t xml:space="preserve">as </w:t>
      </w:r>
      <w:r w:rsidR="00D83924" w:rsidRPr="00A34640">
        <w:rPr>
          <w:rFonts w:asciiTheme="minorHAnsi" w:hAnsiTheme="minorHAnsi" w:cs="Browallia New"/>
          <w:b/>
          <w:color w:val="auto"/>
          <w:sz w:val="20"/>
          <w:szCs w:val="20"/>
        </w:rPr>
        <w:t>M</w:t>
      </w:r>
      <w:r w:rsidR="0069243D" w:rsidRPr="00A34640">
        <w:rPr>
          <w:rFonts w:asciiTheme="minorHAnsi" w:hAnsiTheme="minorHAnsi" w:cs="Browallia New"/>
          <w:b/>
          <w:color w:val="auto"/>
          <w:sz w:val="20"/>
          <w:szCs w:val="20"/>
        </w:rPr>
        <w:t>ave</w:t>
      </w:r>
      <w:r w:rsidR="00995688" w:rsidRPr="00A34640">
        <w:rPr>
          <w:rFonts w:asciiTheme="minorHAnsi" w:hAnsiTheme="minorHAnsi" w:cs="Browallia New"/>
          <w:b/>
          <w:color w:val="auto"/>
          <w:sz w:val="20"/>
          <w:szCs w:val="20"/>
        </w:rPr>
        <w:t>n</w:t>
      </w:r>
      <w:r w:rsidR="00291FE4" w:rsidRPr="00A34640">
        <w:rPr>
          <w:rFonts w:asciiTheme="minorHAnsi" w:hAnsiTheme="minorHAnsi" w:cs="Browallia New"/>
          <w:color w:val="auto"/>
          <w:sz w:val="20"/>
          <w:szCs w:val="20"/>
        </w:rPr>
        <w:t>.</w:t>
      </w:r>
    </w:p>
    <w:p w:rsidR="0012389A" w:rsidRPr="00A34640" w:rsidRDefault="00356DA5" w:rsidP="00A34640">
      <w:pPr>
        <w:pStyle w:val="ListParagraph"/>
        <w:numPr>
          <w:ilvl w:val="0"/>
          <w:numId w:val="20"/>
        </w:numPr>
        <w:spacing w:after="200" w:line="276" w:lineRule="auto"/>
        <w:contextualSpacing/>
        <w:rPr>
          <w:rFonts w:asciiTheme="minorHAnsi" w:hAnsiTheme="minorHAnsi" w:cs="Browallia New"/>
          <w:color w:val="auto"/>
          <w:sz w:val="20"/>
          <w:szCs w:val="20"/>
        </w:rPr>
      </w:pPr>
      <w:r w:rsidRPr="00A34640">
        <w:rPr>
          <w:rFonts w:asciiTheme="minorHAnsi" w:hAnsiTheme="minorHAnsi" w:cs="Browallia New"/>
          <w:color w:val="auto"/>
          <w:sz w:val="20"/>
          <w:szCs w:val="20"/>
        </w:rPr>
        <w:t xml:space="preserve">Automated Build </w:t>
      </w:r>
      <w:r w:rsidR="00CC21A3" w:rsidRPr="00A34640">
        <w:rPr>
          <w:rFonts w:asciiTheme="minorHAnsi" w:hAnsiTheme="minorHAnsi" w:cs="Browallia New"/>
          <w:color w:val="auto"/>
          <w:sz w:val="20"/>
          <w:szCs w:val="20"/>
        </w:rPr>
        <w:t xml:space="preserve">and deployment process </w:t>
      </w:r>
      <w:r w:rsidR="00614C00" w:rsidRPr="00A34640">
        <w:rPr>
          <w:rFonts w:asciiTheme="minorHAnsi" w:hAnsiTheme="minorHAnsi" w:cs="Browallia New"/>
          <w:color w:val="auto"/>
          <w:sz w:val="20"/>
          <w:szCs w:val="20"/>
        </w:rPr>
        <w:t xml:space="preserve"> across J</w:t>
      </w:r>
      <w:r w:rsidRPr="00A34640">
        <w:rPr>
          <w:rFonts w:asciiTheme="minorHAnsi" w:hAnsiTheme="minorHAnsi" w:cs="Browallia New"/>
          <w:color w:val="auto"/>
          <w:sz w:val="20"/>
          <w:szCs w:val="20"/>
        </w:rPr>
        <w:t xml:space="preserve">ava </w:t>
      </w:r>
      <w:r w:rsidR="00614C00" w:rsidRPr="00A34640">
        <w:rPr>
          <w:rFonts w:asciiTheme="minorHAnsi" w:hAnsiTheme="minorHAnsi" w:cs="Browallia New"/>
          <w:color w:val="auto"/>
          <w:sz w:val="20"/>
          <w:szCs w:val="20"/>
        </w:rPr>
        <w:t xml:space="preserve">&amp; .Net </w:t>
      </w:r>
      <w:r w:rsidRPr="00A34640">
        <w:rPr>
          <w:rFonts w:asciiTheme="minorHAnsi" w:hAnsiTheme="minorHAnsi" w:cs="Browallia New"/>
          <w:color w:val="auto"/>
          <w:sz w:val="20"/>
          <w:szCs w:val="20"/>
        </w:rPr>
        <w:t xml:space="preserve">projects using </w:t>
      </w:r>
      <w:r w:rsidRPr="00A34640">
        <w:rPr>
          <w:rFonts w:asciiTheme="minorHAnsi" w:hAnsiTheme="minorHAnsi" w:cs="Browallia New"/>
          <w:b/>
          <w:color w:val="auto"/>
          <w:sz w:val="20"/>
          <w:szCs w:val="20"/>
        </w:rPr>
        <w:t>Jenkins</w:t>
      </w:r>
      <w:r w:rsidR="00995688" w:rsidRPr="00A34640">
        <w:rPr>
          <w:rFonts w:asciiTheme="minorHAnsi" w:hAnsiTheme="minorHAnsi" w:cs="Browallia New"/>
          <w:color w:val="auto"/>
          <w:sz w:val="20"/>
          <w:szCs w:val="20"/>
        </w:rPr>
        <w:t>.</w:t>
      </w:r>
    </w:p>
    <w:p w:rsidR="00BF3823" w:rsidRPr="00A34640" w:rsidRDefault="00BF3823" w:rsidP="00A34640">
      <w:pPr>
        <w:pStyle w:val="ListParagraph"/>
        <w:numPr>
          <w:ilvl w:val="0"/>
          <w:numId w:val="20"/>
        </w:numPr>
        <w:spacing w:after="200" w:line="276" w:lineRule="auto"/>
        <w:contextualSpacing/>
        <w:rPr>
          <w:rFonts w:asciiTheme="minorHAnsi" w:hAnsiTheme="minorHAnsi" w:cs="Browallia New"/>
          <w:color w:val="auto"/>
          <w:sz w:val="20"/>
          <w:szCs w:val="20"/>
        </w:rPr>
      </w:pPr>
      <w:r w:rsidRPr="00A34640">
        <w:rPr>
          <w:rFonts w:asciiTheme="minorHAnsi" w:hAnsiTheme="minorHAnsi" w:cs="Browallia New"/>
          <w:color w:val="auto"/>
          <w:sz w:val="20"/>
          <w:szCs w:val="20"/>
        </w:rPr>
        <w:t xml:space="preserve">Hands on experience with </w:t>
      </w:r>
      <w:r w:rsidRPr="00A34640">
        <w:rPr>
          <w:rFonts w:asciiTheme="minorHAnsi" w:hAnsiTheme="minorHAnsi" w:cs="Browallia New"/>
          <w:b/>
          <w:color w:val="auto"/>
          <w:sz w:val="20"/>
          <w:szCs w:val="20"/>
        </w:rPr>
        <w:t>Chef</w:t>
      </w:r>
      <w:r w:rsidRPr="00A34640">
        <w:rPr>
          <w:rFonts w:asciiTheme="minorHAnsi" w:hAnsiTheme="minorHAnsi" w:cs="Browallia New"/>
          <w:color w:val="auto"/>
          <w:sz w:val="20"/>
          <w:szCs w:val="20"/>
        </w:rPr>
        <w:t xml:space="preserve"> </w:t>
      </w:r>
      <w:r w:rsidR="00C8109F" w:rsidRPr="00A34640">
        <w:rPr>
          <w:rFonts w:asciiTheme="minorHAnsi" w:hAnsiTheme="minorHAnsi" w:cs="Browallia New"/>
          <w:color w:val="auto"/>
          <w:sz w:val="20"/>
          <w:szCs w:val="20"/>
        </w:rPr>
        <w:t>Configuration</w:t>
      </w:r>
      <w:r w:rsidRPr="00A34640">
        <w:rPr>
          <w:rFonts w:asciiTheme="minorHAnsi" w:hAnsiTheme="minorHAnsi" w:cs="Browallia New"/>
          <w:color w:val="auto"/>
          <w:sz w:val="20"/>
          <w:szCs w:val="20"/>
        </w:rPr>
        <w:t xml:space="preserve"> management tool.</w:t>
      </w:r>
      <w:r w:rsidRPr="00A34640">
        <w:rPr>
          <w:rFonts w:asciiTheme="minorHAnsi" w:hAnsiTheme="minorHAnsi" w:cs="Browallia New"/>
          <w:color w:val="auto"/>
          <w:sz w:val="20"/>
          <w:szCs w:val="20"/>
        </w:rPr>
        <w:tab/>
      </w:r>
    </w:p>
    <w:p w:rsidR="001B7B16" w:rsidRPr="00A34640" w:rsidRDefault="001B7B16" w:rsidP="00A34640">
      <w:pPr>
        <w:pStyle w:val="ListParagraph"/>
        <w:numPr>
          <w:ilvl w:val="0"/>
          <w:numId w:val="20"/>
        </w:numPr>
        <w:spacing w:after="200" w:line="276" w:lineRule="auto"/>
        <w:contextualSpacing/>
        <w:rPr>
          <w:rFonts w:asciiTheme="minorHAnsi" w:hAnsiTheme="minorHAnsi" w:cs="Browallia New"/>
          <w:b/>
          <w:color w:val="auto"/>
          <w:sz w:val="20"/>
          <w:szCs w:val="20"/>
        </w:rPr>
      </w:pPr>
      <w:r w:rsidRPr="00A34640">
        <w:rPr>
          <w:rFonts w:asciiTheme="minorHAnsi" w:hAnsiTheme="minorHAnsi" w:cs="Browallia New"/>
          <w:color w:val="auto"/>
          <w:sz w:val="20"/>
          <w:szCs w:val="20"/>
        </w:rPr>
        <w:t xml:space="preserve">Developing </w:t>
      </w:r>
      <w:r w:rsidRPr="00A34640">
        <w:rPr>
          <w:rFonts w:asciiTheme="minorHAnsi" w:hAnsiTheme="minorHAnsi" w:cs="Browallia New"/>
          <w:b/>
          <w:color w:val="auto"/>
          <w:sz w:val="20"/>
          <w:szCs w:val="20"/>
        </w:rPr>
        <w:t>Cookbooks</w:t>
      </w:r>
      <w:r w:rsidRPr="00A34640">
        <w:rPr>
          <w:rFonts w:asciiTheme="minorHAnsi" w:hAnsiTheme="minorHAnsi" w:cs="Browallia New"/>
          <w:color w:val="auto"/>
          <w:sz w:val="20"/>
          <w:szCs w:val="20"/>
        </w:rPr>
        <w:t xml:space="preserve"> and recipes as per the requirement and deploying the builds using </w:t>
      </w:r>
      <w:r w:rsidRPr="00A34640">
        <w:rPr>
          <w:rFonts w:asciiTheme="minorHAnsi" w:hAnsiTheme="minorHAnsi" w:cs="Browallia New"/>
          <w:b/>
          <w:color w:val="auto"/>
          <w:sz w:val="20"/>
          <w:szCs w:val="20"/>
        </w:rPr>
        <w:t>Chef.</w:t>
      </w:r>
    </w:p>
    <w:p w:rsidR="0012389A" w:rsidRPr="00A34640" w:rsidRDefault="007222FA" w:rsidP="00A34640">
      <w:pPr>
        <w:pStyle w:val="ListParagraph"/>
        <w:numPr>
          <w:ilvl w:val="0"/>
          <w:numId w:val="20"/>
        </w:numPr>
        <w:spacing w:after="200" w:line="276" w:lineRule="auto"/>
        <w:contextualSpacing/>
        <w:rPr>
          <w:rFonts w:asciiTheme="minorHAnsi" w:hAnsiTheme="minorHAnsi" w:cs="Browallia New"/>
          <w:b/>
          <w:color w:val="auto"/>
          <w:sz w:val="20"/>
          <w:szCs w:val="20"/>
        </w:rPr>
      </w:pPr>
      <w:r w:rsidRPr="00A34640">
        <w:rPr>
          <w:rFonts w:asciiTheme="minorHAnsi" w:hAnsiTheme="minorHAnsi" w:cs="Browallia New"/>
          <w:color w:val="auto"/>
          <w:sz w:val="20"/>
          <w:szCs w:val="20"/>
        </w:rPr>
        <w:t>Developing</w:t>
      </w:r>
      <w:r w:rsidR="00ED0761" w:rsidRPr="00A34640">
        <w:rPr>
          <w:rFonts w:asciiTheme="minorHAnsi" w:hAnsiTheme="minorHAnsi" w:cs="Browallia New"/>
          <w:color w:val="auto"/>
          <w:sz w:val="20"/>
          <w:szCs w:val="20"/>
        </w:rPr>
        <w:t xml:space="preserve"> cookbooks for </w:t>
      </w:r>
      <w:r w:rsidR="00ED0761" w:rsidRPr="00A34640">
        <w:rPr>
          <w:rFonts w:asciiTheme="minorHAnsi" w:hAnsiTheme="minorHAnsi" w:cs="Browallia New"/>
          <w:b/>
          <w:color w:val="auto"/>
          <w:sz w:val="20"/>
          <w:szCs w:val="20"/>
        </w:rPr>
        <w:t>roles</w:t>
      </w:r>
      <w:r w:rsidR="00ED0761" w:rsidRPr="00A34640">
        <w:rPr>
          <w:rFonts w:asciiTheme="minorHAnsi" w:hAnsiTheme="minorHAnsi" w:cs="Browallia New"/>
          <w:color w:val="auto"/>
          <w:sz w:val="20"/>
          <w:szCs w:val="20"/>
        </w:rPr>
        <w:t xml:space="preserve"> and </w:t>
      </w:r>
      <w:r w:rsidR="00ED0761" w:rsidRPr="00A34640">
        <w:rPr>
          <w:rFonts w:asciiTheme="minorHAnsi" w:hAnsiTheme="minorHAnsi" w:cs="Browallia New"/>
          <w:b/>
          <w:color w:val="auto"/>
          <w:sz w:val="20"/>
          <w:szCs w:val="20"/>
        </w:rPr>
        <w:t>Environments</w:t>
      </w:r>
      <w:r w:rsidR="00ED0761" w:rsidRPr="00A34640">
        <w:rPr>
          <w:rFonts w:asciiTheme="minorHAnsi" w:hAnsiTheme="minorHAnsi" w:cs="Browallia New"/>
          <w:color w:val="auto"/>
          <w:sz w:val="20"/>
          <w:szCs w:val="20"/>
        </w:rPr>
        <w:t xml:space="preserve"> based</w:t>
      </w:r>
      <w:r w:rsidR="003539CF" w:rsidRPr="00A34640">
        <w:rPr>
          <w:rFonts w:asciiTheme="minorHAnsi" w:hAnsiTheme="minorHAnsi" w:cs="Browallia New"/>
          <w:color w:val="auto"/>
          <w:sz w:val="20"/>
          <w:szCs w:val="20"/>
        </w:rPr>
        <w:t>,</w:t>
      </w:r>
      <w:r w:rsidR="00ED0761" w:rsidRPr="00A34640">
        <w:rPr>
          <w:rFonts w:asciiTheme="minorHAnsi" w:hAnsiTheme="minorHAnsi" w:cs="Browallia New"/>
          <w:color w:val="auto"/>
          <w:sz w:val="20"/>
          <w:szCs w:val="20"/>
        </w:rPr>
        <w:t xml:space="preserve"> so that </w:t>
      </w:r>
      <w:r w:rsidR="00C8109F" w:rsidRPr="00A34640">
        <w:rPr>
          <w:rFonts w:asciiTheme="minorHAnsi" w:hAnsiTheme="minorHAnsi" w:cs="Browallia New"/>
          <w:color w:val="auto"/>
          <w:sz w:val="20"/>
          <w:szCs w:val="20"/>
        </w:rPr>
        <w:t>infrastructure</w:t>
      </w:r>
      <w:r w:rsidR="00CC50C7" w:rsidRPr="00A34640">
        <w:rPr>
          <w:rFonts w:asciiTheme="minorHAnsi" w:hAnsiTheme="minorHAnsi" w:cs="Browallia New"/>
          <w:color w:val="auto"/>
          <w:sz w:val="20"/>
          <w:szCs w:val="20"/>
        </w:rPr>
        <w:t xml:space="preserve"> can changed</w:t>
      </w:r>
      <w:r w:rsidR="003539CF" w:rsidRPr="00A34640">
        <w:rPr>
          <w:rFonts w:asciiTheme="minorHAnsi" w:hAnsiTheme="minorHAnsi" w:cs="Browallia New"/>
          <w:color w:val="auto"/>
          <w:sz w:val="20"/>
          <w:szCs w:val="20"/>
        </w:rPr>
        <w:t xml:space="preserve"> up</w:t>
      </w:r>
      <w:r w:rsidRPr="00A34640">
        <w:rPr>
          <w:rFonts w:asciiTheme="minorHAnsi" w:hAnsiTheme="minorHAnsi" w:cs="Browallia New"/>
          <w:color w:val="auto"/>
          <w:sz w:val="20"/>
          <w:szCs w:val="20"/>
        </w:rPr>
        <w:t xml:space="preserve"> on the Environments</w:t>
      </w:r>
      <w:r w:rsidR="003539CF" w:rsidRPr="00A34640">
        <w:rPr>
          <w:rFonts w:asciiTheme="minorHAnsi" w:hAnsiTheme="minorHAnsi" w:cs="Browallia New"/>
          <w:color w:val="auto"/>
          <w:sz w:val="20"/>
          <w:szCs w:val="20"/>
        </w:rPr>
        <w:t xml:space="preserve"> as per our required desired state</w:t>
      </w:r>
      <w:r w:rsidR="003539CF" w:rsidRPr="00A34640">
        <w:rPr>
          <w:rFonts w:asciiTheme="minorHAnsi" w:hAnsiTheme="minorHAnsi" w:cs="Browallia New"/>
          <w:b/>
          <w:color w:val="auto"/>
          <w:sz w:val="20"/>
          <w:szCs w:val="20"/>
        </w:rPr>
        <w:t>.</w:t>
      </w:r>
    </w:p>
    <w:p w:rsidR="0012389A" w:rsidRPr="00A34640" w:rsidRDefault="00B374FD" w:rsidP="00A34640">
      <w:pPr>
        <w:pStyle w:val="ListParagraph"/>
        <w:numPr>
          <w:ilvl w:val="0"/>
          <w:numId w:val="20"/>
        </w:numPr>
        <w:spacing w:after="200" w:line="276" w:lineRule="auto"/>
        <w:contextualSpacing/>
        <w:jc w:val="both"/>
        <w:rPr>
          <w:rFonts w:asciiTheme="minorHAnsi" w:hAnsiTheme="minorHAnsi" w:cs="Browallia New"/>
          <w:color w:val="auto"/>
          <w:sz w:val="20"/>
          <w:szCs w:val="20"/>
        </w:rPr>
      </w:pPr>
      <w:r w:rsidRPr="00A34640">
        <w:rPr>
          <w:rFonts w:asciiTheme="minorHAnsi" w:hAnsiTheme="minorHAnsi" w:cs="Browallia New"/>
          <w:color w:val="auto"/>
          <w:sz w:val="20"/>
          <w:szCs w:val="20"/>
        </w:rPr>
        <w:t>Work with various members in the team to automate and evolve build and deployment infrastructure.</w:t>
      </w:r>
    </w:p>
    <w:p w:rsidR="0012389A" w:rsidRPr="00A34640" w:rsidRDefault="003539CF" w:rsidP="00A34640">
      <w:pPr>
        <w:pStyle w:val="ListParagraph"/>
        <w:numPr>
          <w:ilvl w:val="0"/>
          <w:numId w:val="20"/>
        </w:numPr>
        <w:spacing w:after="200" w:line="276" w:lineRule="auto"/>
        <w:contextualSpacing/>
        <w:jc w:val="both"/>
        <w:rPr>
          <w:rFonts w:asciiTheme="minorHAnsi" w:hAnsiTheme="minorHAnsi" w:cs="Browallia New"/>
          <w:color w:val="auto"/>
          <w:sz w:val="20"/>
          <w:szCs w:val="20"/>
        </w:rPr>
      </w:pPr>
      <w:r w:rsidRPr="00A34640">
        <w:rPr>
          <w:rFonts w:asciiTheme="minorHAnsi" w:hAnsiTheme="minorHAnsi" w:cs="Browallia New"/>
          <w:color w:val="auto"/>
          <w:sz w:val="20"/>
          <w:szCs w:val="20"/>
        </w:rPr>
        <w:t>Hands</w:t>
      </w:r>
      <w:r w:rsidR="007222FA" w:rsidRPr="00A34640">
        <w:rPr>
          <w:rFonts w:asciiTheme="minorHAnsi" w:hAnsiTheme="minorHAnsi" w:cs="Browallia New"/>
          <w:color w:val="auto"/>
          <w:sz w:val="20"/>
          <w:szCs w:val="20"/>
        </w:rPr>
        <w:t xml:space="preserve"> on knowledge</w:t>
      </w:r>
      <w:r w:rsidR="00B374FD" w:rsidRPr="00A34640">
        <w:rPr>
          <w:rFonts w:asciiTheme="minorHAnsi" w:hAnsiTheme="minorHAnsi" w:cs="Browallia New"/>
          <w:color w:val="auto"/>
          <w:sz w:val="20"/>
          <w:szCs w:val="20"/>
        </w:rPr>
        <w:t xml:space="preserve"> with</w:t>
      </w:r>
      <w:r w:rsidR="004F0D31" w:rsidRPr="00A34640">
        <w:rPr>
          <w:rFonts w:asciiTheme="minorHAnsi" w:hAnsiTheme="minorHAnsi" w:cs="Browallia New"/>
          <w:color w:val="auto"/>
          <w:sz w:val="20"/>
          <w:szCs w:val="20"/>
        </w:rPr>
        <w:t xml:space="preserve"> Installation </w:t>
      </w:r>
      <w:r w:rsidR="00C8109F" w:rsidRPr="00A34640">
        <w:rPr>
          <w:rFonts w:asciiTheme="minorHAnsi" w:hAnsiTheme="minorHAnsi" w:cs="Browallia New"/>
          <w:color w:val="auto"/>
          <w:sz w:val="20"/>
          <w:szCs w:val="20"/>
        </w:rPr>
        <w:t>and Application</w:t>
      </w:r>
      <w:r w:rsidR="00B374FD" w:rsidRPr="00A34640">
        <w:rPr>
          <w:rFonts w:asciiTheme="minorHAnsi" w:hAnsiTheme="minorHAnsi" w:cs="Browallia New"/>
          <w:color w:val="auto"/>
          <w:sz w:val="20"/>
          <w:szCs w:val="20"/>
        </w:rPr>
        <w:t xml:space="preserve"> </w:t>
      </w:r>
      <w:r w:rsidR="00C8109F" w:rsidRPr="00A34640">
        <w:rPr>
          <w:rFonts w:asciiTheme="minorHAnsi" w:hAnsiTheme="minorHAnsi" w:cs="Browallia New"/>
          <w:color w:val="auto"/>
          <w:sz w:val="20"/>
          <w:szCs w:val="20"/>
        </w:rPr>
        <w:t>server’s</w:t>
      </w:r>
      <w:r w:rsidR="00B374FD" w:rsidRPr="00A34640">
        <w:rPr>
          <w:rFonts w:asciiTheme="minorHAnsi" w:hAnsiTheme="minorHAnsi" w:cs="Browallia New"/>
          <w:color w:val="auto"/>
          <w:sz w:val="20"/>
          <w:szCs w:val="20"/>
        </w:rPr>
        <w:t xml:space="preserve"> configuration and management (</w:t>
      </w:r>
      <w:r w:rsidR="00B374FD" w:rsidRPr="00A34640">
        <w:rPr>
          <w:rFonts w:asciiTheme="minorHAnsi" w:hAnsiTheme="minorHAnsi" w:cs="Browallia New"/>
          <w:b/>
          <w:color w:val="auto"/>
          <w:sz w:val="20"/>
          <w:szCs w:val="20"/>
        </w:rPr>
        <w:t>Tomcat</w:t>
      </w:r>
      <w:r w:rsidR="00B374FD" w:rsidRPr="00A34640">
        <w:rPr>
          <w:rFonts w:asciiTheme="minorHAnsi" w:hAnsiTheme="minorHAnsi" w:cs="Browallia New"/>
          <w:color w:val="auto"/>
          <w:sz w:val="20"/>
          <w:szCs w:val="20"/>
        </w:rPr>
        <w:t>).</w:t>
      </w:r>
    </w:p>
    <w:p w:rsidR="0012389A" w:rsidRPr="00A34640" w:rsidRDefault="00703427" w:rsidP="00A34640">
      <w:pPr>
        <w:pStyle w:val="ListParagraph"/>
        <w:numPr>
          <w:ilvl w:val="0"/>
          <w:numId w:val="20"/>
        </w:numPr>
        <w:spacing w:after="200" w:line="276" w:lineRule="auto"/>
        <w:contextualSpacing/>
        <w:jc w:val="both"/>
        <w:rPr>
          <w:rFonts w:asciiTheme="minorHAnsi" w:hAnsiTheme="minorHAnsi" w:cs="Browallia New"/>
          <w:color w:val="auto"/>
          <w:sz w:val="20"/>
          <w:szCs w:val="20"/>
        </w:rPr>
      </w:pPr>
      <w:r w:rsidRPr="00A34640">
        <w:rPr>
          <w:rFonts w:asciiTheme="minorHAnsi" w:hAnsiTheme="minorHAnsi" w:cs="Browallia New"/>
          <w:color w:val="auto"/>
          <w:sz w:val="20"/>
          <w:szCs w:val="20"/>
        </w:rPr>
        <w:t xml:space="preserve">Knowledge on </w:t>
      </w:r>
      <w:r w:rsidR="00CF641C" w:rsidRPr="00A34640">
        <w:rPr>
          <w:rFonts w:asciiTheme="minorHAnsi" w:hAnsiTheme="minorHAnsi" w:cs="Browallia New"/>
          <w:b/>
          <w:color w:val="auto"/>
          <w:sz w:val="20"/>
          <w:szCs w:val="20"/>
        </w:rPr>
        <w:t>Shell</w:t>
      </w:r>
      <w:r w:rsidR="00D77289" w:rsidRPr="00A34640">
        <w:rPr>
          <w:rFonts w:asciiTheme="minorHAnsi" w:hAnsiTheme="minorHAnsi" w:cs="Browallia New"/>
          <w:b/>
          <w:color w:val="auto"/>
          <w:sz w:val="20"/>
          <w:szCs w:val="20"/>
        </w:rPr>
        <w:t xml:space="preserve"> </w:t>
      </w:r>
      <w:r w:rsidRPr="00A34640">
        <w:rPr>
          <w:rFonts w:asciiTheme="minorHAnsi" w:hAnsiTheme="minorHAnsi" w:cs="Browallia New"/>
          <w:b/>
          <w:color w:val="auto"/>
          <w:sz w:val="20"/>
          <w:szCs w:val="20"/>
        </w:rPr>
        <w:t>Scripting</w:t>
      </w:r>
      <w:r w:rsidR="00567FC5" w:rsidRPr="00A34640">
        <w:rPr>
          <w:rFonts w:asciiTheme="minorHAnsi" w:hAnsiTheme="minorHAnsi" w:cs="Browallia New"/>
          <w:b/>
          <w:color w:val="auto"/>
          <w:sz w:val="20"/>
          <w:szCs w:val="20"/>
        </w:rPr>
        <w:t xml:space="preserve"> and </w:t>
      </w:r>
      <w:r w:rsidR="00567FC5" w:rsidRPr="00A34640">
        <w:rPr>
          <w:rFonts w:asciiTheme="minorHAnsi" w:hAnsiTheme="minorHAnsi" w:cs="Browallia New"/>
          <w:color w:val="auto"/>
          <w:sz w:val="20"/>
          <w:szCs w:val="20"/>
        </w:rPr>
        <w:t>scheduling scripts</w:t>
      </w:r>
      <w:r w:rsidR="007222FA" w:rsidRPr="00A34640">
        <w:rPr>
          <w:rFonts w:asciiTheme="minorHAnsi" w:hAnsiTheme="minorHAnsi" w:cs="Browallia New"/>
          <w:color w:val="auto"/>
          <w:sz w:val="20"/>
          <w:szCs w:val="20"/>
        </w:rPr>
        <w:t xml:space="preserve"> </w:t>
      </w:r>
      <w:r w:rsidR="00567FC5" w:rsidRPr="00A34640">
        <w:rPr>
          <w:rFonts w:asciiTheme="minorHAnsi" w:hAnsiTheme="minorHAnsi" w:cs="Browallia New"/>
          <w:color w:val="auto"/>
          <w:sz w:val="20"/>
          <w:szCs w:val="20"/>
        </w:rPr>
        <w:t xml:space="preserve">using </w:t>
      </w:r>
      <w:r w:rsidR="009F618C" w:rsidRPr="00A34640">
        <w:rPr>
          <w:rFonts w:asciiTheme="minorHAnsi" w:hAnsiTheme="minorHAnsi" w:cs="Browallia New"/>
          <w:b/>
          <w:color w:val="auto"/>
          <w:sz w:val="20"/>
          <w:szCs w:val="20"/>
        </w:rPr>
        <w:t>Cron Tab</w:t>
      </w:r>
      <w:r w:rsidRPr="00A34640">
        <w:rPr>
          <w:rFonts w:asciiTheme="minorHAnsi" w:hAnsiTheme="minorHAnsi" w:cs="Browallia New"/>
          <w:b/>
          <w:color w:val="auto"/>
          <w:sz w:val="20"/>
          <w:szCs w:val="20"/>
        </w:rPr>
        <w:t>.</w:t>
      </w:r>
    </w:p>
    <w:p w:rsidR="0012389A" w:rsidRPr="00A34640" w:rsidRDefault="000404C2" w:rsidP="00A34640">
      <w:pPr>
        <w:pStyle w:val="ListParagraph"/>
        <w:numPr>
          <w:ilvl w:val="0"/>
          <w:numId w:val="20"/>
        </w:numPr>
        <w:spacing w:after="200" w:line="276" w:lineRule="auto"/>
        <w:contextualSpacing/>
        <w:jc w:val="both"/>
        <w:rPr>
          <w:rFonts w:asciiTheme="minorHAnsi" w:hAnsiTheme="minorHAnsi" w:cs="Browallia New"/>
          <w:color w:val="auto"/>
          <w:sz w:val="20"/>
          <w:szCs w:val="20"/>
        </w:rPr>
      </w:pPr>
      <w:r w:rsidRPr="00A34640">
        <w:rPr>
          <w:rFonts w:asciiTheme="minorHAnsi" w:hAnsiTheme="minorHAnsi" w:cs="Browallia New"/>
          <w:color w:val="auto"/>
          <w:sz w:val="20"/>
          <w:szCs w:val="20"/>
        </w:rPr>
        <w:t>Worked</w:t>
      </w:r>
      <w:r w:rsidR="00B374FD" w:rsidRPr="00A34640">
        <w:rPr>
          <w:rFonts w:asciiTheme="minorHAnsi" w:hAnsiTheme="minorHAnsi" w:cs="Browallia New"/>
          <w:color w:val="auto"/>
          <w:sz w:val="20"/>
          <w:szCs w:val="20"/>
        </w:rPr>
        <w:t xml:space="preserve"> on ticketing tool like </w:t>
      </w:r>
      <w:r w:rsidR="00B374FD" w:rsidRPr="00A34640">
        <w:rPr>
          <w:rFonts w:asciiTheme="minorHAnsi" w:hAnsiTheme="minorHAnsi" w:cs="Browallia New"/>
          <w:b/>
          <w:color w:val="auto"/>
          <w:sz w:val="20"/>
          <w:szCs w:val="20"/>
        </w:rPr>
        <w:t>JIRA</w:t>
      </w:r>
      <w:r w:rsidR="00B374FD" w:rsidRPr="00A34640">
        <w:rPr>
          <w:rFonts w:asciiTheme="minorHAnsi" w:hAnsiTheme="minorHAnsi" w:cs="Browallia New"/>
          <w:color w:val="auto"/>
          <w:sz w:val="20"/>
          <w:szCs w:val="20"/>
        </w:rPr>
        <w:t>.</w:t>
      </w:r>
    </w:p>
    <w:p w:rsidR="00D61BB0" w:rsidRPr="00A34640" w:rsidRDefault="009438D6" w:rsidP="00A34640">
      <w:pPr>
        <w:pStyle w:val="ListParagraph"/>
        <w:numPr>
          <w:ilvl w:val="0"/>
          <w:numId w:val="20"/>
        </w:numPr>
        <w:suppressAutoHyphens/>
        <w:spacing w:line="276" w:lineRule="auto"/>
        <w:rPr>
          <w:rFonts w:asciiTheme="minorHAnsi" w:hAnsiTheme="minorHAnsi" w:cstheme="minorHAnsi"/>
          <w:sz w:val="20"/>
          <w:szCs w:val="20"/>
        </w:rPr>
      </w:pPr>
      <w:r w:rsidRPr="00A34640">
        <w:rPr>
          <w:rFonts w:asciiTheme="minorHAnsi" w:hAnsiTheme="minorHAnsi" w:cstheme="minorHAnsi"/>
          <w:sz w:val="20"/>
          <w:szCs w:val="20"/>
        </w:rPr>
        <w:t xml:space="preserve">Knowledge of software development life cycle methodologies </w:t>
      </w:r>
      <w:r w:rsidRPr="00A34640">
        <w:rPr>
          <w:rFonts w:asciiTheme="minorHAnsi" w:hAnsiTheme="minorHAnsi" w:cstheme="minorHAnsi"/>
          <w:b/>
          <w:sz w:val="20"/>
          <w:szCs w:val="20"/>
        </w:rPr>
        <w:t>Waterfall, Agile</w:t>
      </w:r>
      <w:r w:rsidRPr="00A34640">
        <w:rPr>
          <w:rFonts w:asciiTheme="minorHAnsi" w:hAnsiTheme="minorHAnsi" w:cstheme="minorHAnsi"/>
          <w:sz w:val="20"/>
          <w:szCs w:val="20"/>
        </w:rPr>
        <w:t>.</w:t>
      </w:r>
    </w:p>
    <w:p w:rsidR="000B2433" w:rsidRPr="00A34640" w:rsidRDefault="000B2433" w:rsidP="00A34640">
      <w:pPr>
        <w:pStyle w:val="ListParagraph"/>
        <w:numPr>
          <w:ilvl w:val="0"/>
          <w:numId w:val="20"/>
        </w:numPr>
        <w:suppressAutoHyphens/>
        <w:spacing w:line="276" w:lineRule="auto"/>
        <w:rPr>
          <w:rFonts w:asciiTheme="minorHAnsi" w:hAnsiTheme="minorHAnsi" w:cstheme="minorHAnsi"/>
          <w:sz w:val="20"/>
          <w:szCs w:val="20"/>
        </w:rPr>
      </w:pPr>
      <w:r w:rsidRPr="00A34640">
        <w:rPr>
          <w:rFonts w:asciiTheme="minorHAnsi" w:hAnsiTheme="minorHAnsi" w:cs="Browallia New"/>
          <w:color w:val="auto"/>
          <w:sz w:val="20"/>
          <w:szCs w:val="20"/>
        </w:rPr>
        <w:t>Docker using for setting up application specific container to the Testing environment on the Developer environment.</w:t>
      </w:r>
    </w:p>
    <w:p w:rsidR="009438D6" w:rsidRPr="00A34640" w:rsidRDefault="009438D6" w:rsidP="00A34640">
      <w:pPr>
        <w:pStyle w:val="ListParagraph"/>
        <w:numPr>
          <w:ilvl w:val="0"/>
          <w:numId w:val="20"/>
        </w:numPr>
        <w:spacing w:after="200" w:line="276" w:lineRule="auto"/>
        <w:contextualSpacing/>
        <w:jc w:val="both"/>
        <w:rPr>
          <w:rFonts w:asciiTheme="minorHAnsi" w:hAnsiTheme="minorHAnsi" w:cs="Browallia New"/>
          <w:color w:val="auto"/>
          <w:sz w:val="20"/>
          <w:szCs w:val="20"/>
        </w:rPr>
      </w:pPr>
      <w:r w:rsidRPr="00A34640">
        <w:rPr>
          <w:rFonts w:asciiTheme="minorHAnsi" w:hAnsiTheme="minorHAnsi" w:cstheme="minorHAnsi"/>
          <w:sz w:val="20"/>
          <w:szCs w:val="20"/>
        </w:rPr>
        <w:t>Ensure 24X7 support to all Test the analysis of system troubleshoot issues, application related issues on Production environments.</w:t>
      </w:r>
    </w:p>
    <w:p w:rsidR="00115A54" w:rsidRPr="00A34640" w:rsidRDefault="009438D6" w:rsidP="00A34640">
      <w:pPr>
        <w:pStyle w:val="ListParagraph"/>
        <w:numPr>
          <w:ilvl w:val="0"/>
          <w:numId w:val="20"/>
        </w:numPr>
        <w:spacing w:after="200" w:line="276" w:lineRule="auto"/>
        <w:contextualSpacing/>
        <w:jc w:val="both"/>
        <w:rPr>
          <w:rFonts w:asciiTheme="minorHAnsi" w:hAnsiTheme="minorHAnsi" w:cs="Browallia New"/>
          <w:color w:val="auto"/>
          <w:sz w:val="20"/>
          <w:szCs w:val="20"/>
        </w:rPr>
      </w:pPr>
      <w:r w:rsidRPr="00A34640">
        <w:rPr>
          <w:rFonts w:asciiTheme="minorHAnsi" w:hAnsiTheme="minorHAnsi" w:cstheme="minorHAnsi"/>
          <w:sz w:val="20"/>
          <w:szCs w:val="20"/>
        </w:rPr>
        <w:t xml:space="preserve">Strong knowledge of SDLC Activities like Agile methodology </w:t>
      </w:r>
      <w:r w:rsidRPr="00A34640">
        <w:rPr>
          <w:rFonts w:asciiTheme="minorHAnsi" w:hAnsiTheme="minorHAnsi" w:cstheme="minorHAnsi"/>
          <w:bCs/>
          <w:sz w:val="20"/>
          <w:szCs w:val="20"/>
        </w:rPr>
        <w:t xml:space="preserve">Inform through Mail the compilation Errors to the responsible team with error issues. </w:t>
      </w:r>
      <w:r w:rsidRPr="00A34640">
        <w:rPr>
          <w:rFonts w:asciiTheme="minorHAnsi" w:hAnsiTheme="minorHAnsi" w:cstheme="minorHAnsi"/>
          <w:sz w:val="20"/>
          <w:szCs w:val="20"/>
        </w:rPr>
        <w:t>Should have a good understanding of the Software Test Life Cycle</w:t>
      </w:r>
      <w:r w:rsidRPr="00A34640">
        <w:rPr>
          <w:rFonts w:asciiTheme="minorHAnsi" w:hAnsiTheme="minorHAnsi" w:cstheme="minorHAnsi"/>
          <w:b/>
          <w:sz w:val="20"/>
          <w:szCs w:val="20"/>
        </w:rPr>
        <w:t>.</w:t>
      </w:r>
      <w:r w:rsidRPr="00A34640">
        <w:rPr>
          <w:rFonts w:asciiTheme="minorHAnsi" w:hAnsiTheme="minorHAnsi" w:cstheme="minorHAnsi"/>
          <w:sz w:val="20"/>
          <w:szCs w:val="20"/>
        </w:rPr>
        <w:t xml:space="preserve">, Responsible for setting/configuring new environment for the required project.    </w:t>
      </w:r>
    </w:p>
    <w:p w:rsidR="00115A54" w:rsidRPr="00246337" w:rsidRDefault="005B15BF" w:rsidP="005B15BF">
      <w:pPr>
        <w:shd w:val="clear" w:color="auto" w:fill="C0C0C0"/>
        <w:tabs>
          <w:tab w:val="num" w:pos="0"/>
          <w:tab w:val="left" w:pos="192"/>
          <w:tab w:val="center" w:pos="5400"/>
        </w:tabs>
        <w:rPr>
          <w:rFonts w:asciiTheme="minorHAnsi" w:hAnsiTheme="minorHAnsi" w:cs="Browallia New"/>
          <w:b/>
          <w:smallCaps/>
          <w:color w:val="4472C4" w:themeColor="accent1"/>
          <w:sz w:val="22"/>
          <w:szCs w:val="22"/>
        </w:rPr>
      </w:pPr>
      <w:r w:rsidRPr="00493D55">
        <w:rPr>
          <w:rFonts w:asciiTheme="minorHAnsi" w:hAnsiTheme="minorHAnsi" w:cs="Browallia New"/>
          <w:b/>
          <w:smallCaps/>
          <w:color w:val="4F81BD"/>
          <w:sz w:val="20"/>
          <w:szCs w:val="20"/>
        </w:rPr>
        <w:tab/>
      </w:r>
      <w:r w:rsidRPr="00493D55">
        <w:rPr>
          <w:rFonts w:asciiTheme="minorHAnsi" w:hAnsiTheme="minorHAnsi" w:cs="Browallia New"/>
          <w:b/>
          <w:smallCaps/>
          <w:color w:val="4F81BD"/>
          <w:sz w:val="20"/>
          <w:szCs w:val="20"/>
        </w:rPr>
        <w:tab/>
      </w:r>
      <w:r w:rsidR="00115A54" w:rsidRPr="00246337">
        <w:rPr>
          <w:rFonts w:asciiTheme="minorHAnsi" w:hAnsiTheme="minorHAnsi" w:cs="Browallia New"/>
          <w:b/>
          <w:smallCaps/>
          <w:color w:val="4472C4" w:themeColor="accent1"/>
          <w:sz w:val="22"/>
          <w:szCs w:val="22"/>
        </w:rPr>
        <w:t>Work Profile</w:t>
      </w:r>
    </w:p>
    <w:tbl>
      <w:tblPr>
        <w:tblW w:w="4995" w:type="pct"/>
        <w:tblLook w:val="01E0"/>
      </w:tblPr>
      <w:tblGrid>
        <w:gridCol w:w="3066"/>
        <w:gridCol w:w="7939"/>
      </w:tblGrid>
      <w:tr w:rsidR="00115A54" w:rsidRPr="00493D55" w:rsidTr="00F267F7">
        <w:trPr>
          <w:trHeight w:val="5"/>
        </w:trPr>
        <w:tc>
          <w:tcPr>
            <w:tcW w:w="1393" w:type="pct"/>
          </w:tcPr>
          <w:p w:rsidR="00115A54" w:rsidRPr="00493D55" w:rsidRDefault="00115A54" w:rsidP="008B2B0F">
            <w:pPr>
              <w:pStyle w:val="Header2companyname"/>
              <w:spacing w:before="0" w:after="0" w:line="240" w:lineRule="auto"/>
              <w:rPr>
                <w:rFonts w:asciiTheme="minorHAnsi" w:hAnsiTheme="minorHAnsi" w:cs="Browallia New"/>
              </w:rPr>
            </w:pPr>
          </w:p>
          <w:p w:rsidR="00115A54" w:rsidRPr="00493D55" w:rsidRDefault="00115A54" w:rsidP="008B2B0F">
            <w:pPr>
              <w:pStyle w:val="Header2companyname"/>
              <w:spacing w:before="0" w:after="0" w:line="240" w:lineRule="auto"/>
              <w:rPr>
                <w:rFonts w:asciiTheme="minorHAnsi" w:hAnsiTheme="minorHAnsi" w:cs="Browallia New"/>
              </w:rPr>
            </w:pPr>
            <w:r w:rsidRPr="00493D55">
              <w:rPr>
                <w:rFonts w:asciiTheme="minorHAnsi" w:hAnsiTheme="minorHAnsi" w:cs="Browallia New"/>
              </w:rPr>
              <w:t>Current Designation</w:t>
            </w:r>
          </w:p>
        </w:tc>
        <w:tc>
          <w:tcPr>
            <w:tcW w:w="3607" w:type="pct"/>
          </w:tcPr>
          <w:p w:rsidR="00115A54" w:rsidRPr="00493D55" w:rsidRDefault="00115A54" w:rsidP="008B2B0F">
            <w:pPr>
              <w:pStyle w:val="Text"/>
              <w:spacing w:before="0" w:after="0"/>
              <w:rPr>
                <w:rFonts w:asciiTheme="minorHAnsi" w:hAnsiTheme="minorHAnsi" w:cs="Browallia New"/>
              </w:rPr>
            </w:pPr>
          </w:p>
          <w:p w:rsidR="00115A54" w:rsidRPr="00493D55" w:rsidRDefault="00B96AE9" w:rsidP="008870DA">
            <w:pPr>
              <w:pStyle w:val="Text"/>
              <w:spacing w:before="0" w:after="0"/>
              <w:rPr>
                <w:rFonts w:asciiTheme="minorHAnsi" w:hAnsiTheme="minorHAnsi" w:cs="Browallia New"/>
              </w:rPr>
            </w:pPr>
            <w:r w:rsidRPr="00493D55">
              <w:rPr>
                <w:rFonts w:asciiTheme="minorHAnsi" w:hAnsiTheme="minorHAnsi" w:cs="Browallia New"/>
              </w:rPr>
              <w:t xml:space="preserve">: </w:t>
            </w:r>
            <w:r w:rsidR="00FD108F" w:rsidRPr="00493D55">
              <w:rPr>
                <w:rFonts w:asciiTheme="minorHAnsi" w:hAnsiTheme="minorHAnsi" w:cs="Browallia New"/>
              </w:rPr>
              <w:t>DevOps</w:t>
            </w:r>
            <w:r w:rsidR="008870DA" w:rsidRPr="00493D55">
              <w:rPr>
                <w:rFonts w:asciiTheme="minorHAnsi" w:hAnsiTheme="minorHAnsi" w:cs="Browallia New"/>
              </w:rPr>
              <w:t xml:space="preserve"> Engineer</w:t>
            </w:r>
          </w:p>
        </w:tc>
      </w:tr>
      <w:tr w:rsidR="00115A54" w:rsidRPr="00493D55" w:rsidTr="00F267F7">
        <w:trPr>
          <w:trHeight w:val="4"/>
        </w:trPr>
        <w:tc>
          <w:tcPr>
            <w:tcW w:w="1393" w:type="pct"/>
          </w:tcPr>
          <w:p w:rsidR="00115A54" w:rsidRPr="00493D55" w:rsidRDefault="00115A54" w:rsidP="008B2B0F">
            <w:pPr>
              <w:pStyle w:val="Header2companyname"/>
              <w:spacing w:before="0" w:after="0" w:line="240" w:lineRule="auto"/>
              <w:rPr>
                <w:rFonts w:asciiTheme="minorHAnsi" w:hAnsiTheme="minorHAnsi" w:cs="Browallia New"/>
              </w:rPr>
            </w:pPr>
            <w:r w:rsidRPr="00493D55">
              <w:rPr>
                <w:rFonts w:asciiTheme="minorHAnsi" w:hAnsiTheme="minorHAnsi" w:cs="Browallia New"/>
              </w:rPr>
              <w:t xml:space="preserve">Area of Work   </w:t>
            </w:r>
          </w:p>
        </w:tc>
        <w:tc>
          <w:tcPr>
            <w:tcW w:w="3607" w:type="pct"/>
          </w:tcPr>
          <w:p w:rsidR="00115A54" w:rsidRPr="00493D55" w:rsidRDefault="00B96AE9" w:rsidP="008B2B0F">
            <w:pPr>
              <w:pStyle w:val="Text"/>
              <w:spacing w:before="0" w:after="0"/>
              <w:rPr>
                <w:rFonts w:asciiTheme="minorHAnsi" w:hAnsiTheme="minorHAnsi" w:cs="Browallia New"/>
              </w:rPr>
            </w:pPr>
            <w:r w:rsidRPr="00493D55">
              <w:rPr>
                <w:rFonts w:asciiTheme="minorHAnsi" w:hAnsiTheme="minorHAnsi" w:cs="Browallia New"/>
              </w:rPr>
              <w:t xml:space="preserve">: </w:t>
            </w:r>
            <w:r w:rsidR="00FD108F" w:rsidRPr="00493D55">
              <w:rPr>
                <w:rFonts w:asciiTheme="minorHAnsi" w:hAnsiTheme="minorHAnsi" w:cs="Browallia New"/>
              </w:rPr>
              <w:t>DevOps</w:t>
            </w:r>
          </w:p>
        </w:tc>
      </w:tr>
      <w:tr w:rsidR="00115A54" w:rsidRPr="00493D55" w:rsidTr="00F267F7">
        <w:trPr>
          <w:trHeight w:val="5"/>
        </w:trPr>
        <w:tc>
          <w:tcPr>
            <w:tcW w:w="1393" w:type="pct"/>
          </w:tcPr>
          <w:p w:rsidR="00115A54" w:rsidRPr="00493D55" w:rsidRDefault="00115A54" w:rsidP="008B2B0F">
            <w:pPr>
              <w:pStyle w:val="Header2companyname"/>
              <w:spacing w:before="0" w:after="0" w:line="240" w:lineRule="auto"/>
              <w:rPr>
                <w:rFonts w:asciiTheme="minorHAnsi" w:hAnsiTheme="minorHAnsi" w:cs="Browallia New"/>
              </w:rPr>
            </w:pPr>
            <w:r w:rsidRPr="00493D55">
              <w:rPr>
                <w:rFonts w:asciiTheme="minorHAnsi" w:hAnsiTheme="minorHAnsi" w:cs="Browallia New"/>
              </w:rPr>
              <w:t>Domain</w:t>
            </w:r>
          </w:p>
        </w:tc>
        <w:tc>
          <w:tcPr>
            <w:tcW w:w="3607" w:type="pct"/>
          </w:tcPr>
          <w:p w:rsidR="00115A54" w:rsidRPr="00493D55" w:rsidRDefault="00B96AE9" w:rsidP="00290426">
            <w:pPr>
              <w:pStyle w:val="Text"/>
              <w:spacing w:before="0" w:after="0"/>
              <w:rPr>
                <w:rFonts w:asciiTheme="minorHAnsi" w:hAnsiTheme="minorHAnsi" w:cs="Browallia New"/>
              </w:rPr>
            </w:pPr>
            <w:r w:rsidRPr="00493D55">
              <w:rPr>
                <w:rFonts w:asciiTheme="minorHAnsi" w:hAnsiTheme="minorHAnsi" w:cs="Browallia New"/>
              </w:rPr>
              <w:t xml:space="preserve">: </w:t>
            </w:r>
            <w:r w:rsidR="00F52723" w:rsidRPr="00493D55">
              <w:rPr>
                <w:rFonts w:asciiTheme="minorHAnsi" w:hAnsiTheme="minorHAnsi" w:cs="Browallia New"/>
              </w:rPr>
              <w:t>Supply Chain Management</w:t>
            </w:r>
            <w:r w:rsidR="00290426" w:rsidRPr="00493D55">
              <w:rPr>
                <w:rFonts w:asciiTheme="minorHAnsi" w:hAnsiTheme="minorHAnsi" w:cs="Browallia New"/>
              </w:rPr>
              <w:t xml:space="preserve">, </w:t>
            </w:r>
            <w:r w:rsidR="00442EDF" w:rsidRPr="00493D55">
              <w:rPr>
                <w:rFonts w:asciiTheme="minorHAnsi" w:hAnsiTheme="minorHAnsi" w:cs="Browallia New"/>
              </w:rPr>
              <w:t>Tele communication</w:t>
            </w:r>
            <w:r w:rsidR="00290426" w:rsidRPr="00493D55">
              <w:rPr>
                <w:rFonts w:asciiTheme="minorHAnsi" w:hAnsiTheme="minorHAnsi" w:cs="Browallia New"/>
              </w:rPr>
              <w:t xml:space="preserve"> and Banking</w:t>
            </w:r>
          </w:p>
        </w:tc>
      </w:tr>
      <w:tr w:rsidR="00115A54" w:rsidRPr="00493D55" w:rsidTr="00F267F7">
        <w:trPr>
          <w:trHeight w:val="552"/>
        </w:trPr>
        <w:tc>
          <w:tcPr>
            <w:tcW w:w="1393" w:type="pct"/>
          </w:tcPr>
          <w:p w:rsidR="00115A54" w:rsidRPr="00493D55" w:rsidRDefault="00115A54" w:rsidP="008B2B0F">
            <w:pPr>
              <w:pStyle w:val="Header2companyname"/>
              <w:spacing w:before="0" w:after="0" w:line="240" w:lineRule="auto"/>
              <w:rPr>
                <w:rFonts w:asciiTheme="minorHAnsi" w:hAnsiTheme="minorHAnsi" w:cs="Browallia New"/>
              </w:rPr>
            </w:pPr>
            <w:r w:rsidRPr="00493D55">
              <w:rPr>
                <w:rFonts w:asciiTheme="minorHAnsi" w:hAnsiTheme="minorHAnsi" w:cs="Browallia New"/>
              </w:rPr>
              <w:t>List of  Major Technologies</w:t>
            </w:r>
            <w:r w:rsidR="00DB0293" w:rsidRPr="00493D55">
              <w:rPr>
                <w:rFonts w:asciiTheme="minorHAnsi" w:hAnsiTheme="minorHAnsi" w:cs="Browallia New"/>
              </w:rPr>
              <w:t>/tools</w:t>
            </w:r>
          </w:p>
        </w:tc>
        <w:tc>
          <w:tcPr>
            <w:tcW w:w="3607" w:type="pct"/>
          </w:tcPr>
          <w:p w:rsidR="00E9613E" w:rsidRDefault="00B96AE9" w:rsidP="00C60086">
            <w:pPr>
              <w:pStyle w:val="Text"/>
              <w:spacing w:before="0" w:after="0"/>
              <w:rPr>
                <w:rFonts w:asciiTheme="minorHAnsi" w:hAnsiTheme="minorHAnsi" w:cs="Browallia New"/>
              </w:rPr>
            </w:pPr>
            <w:r w:rsidRPr="00493D55">
              <w:rPr>
                <w:rFonts w:asciiTheme="minorHAnsi" w:hAnsiTheme="minorHAnsi" w:cs="Browallia New"/>
              </w:rPr>
              <w:t xml:space="preserve">: </w:t>
            </w:r>
            <w:r w:rsidR="00A32A14" w:rsidRPr="00493D55">
              <w:rPr>
                <w:rFonts w:asciiTheme="minorHAnsi" w:hAnsiTheme="minorHAnsi" w:cs="Browallia New"/>
              </w:rPr>
              <w:t>Basic Java , Linux ,</w:t>
            </w:r>
            <w:r w:rsidR="00FD108F">
              <w:rPr>
                <w:rFonts w:asciiTheme="minorHAnsi" w:hAnsiTheme="minorHAnsi" w:cs="Browallia New"/>
              </w:rPr>
              <w:t>Git,</w:t>
            </w:r>
            <w:r w:rsidR="00A32A14" w:rsidRPr="00493D55">
              <w:rPr>
                <w:rFonts w:asciiTheme="minorHAnsi" w:hAnsiTheme="minorHAnsi" w:cs="Browallia New"/>
              </w:rPr>
              <w:t xml:space="preserve"> Maven ,</w:t>
            </w:r>
            <w:r w:rsidR="00FD108F">
              <w:rPr>
                <w:rFonts w:asciiTheme="minorHAnsi" w:hAnsiTheme="minorHAnsi" w:cs="Browallia New"/>
              </w:rPr>
              <w:t xml:space="preserve">Jenkins, </w:t>
            </w:r>
            <w:r w:rsidR="00A32A14" w:rsidRPr="00493D55">
              <w:rPr>
                <w:rFonts w:asciiTheme="minorHAnsi" w:hAnsiTheme="minorHAnsi" w:cs="Browallia New"/>
              </w:rPr>
              <w:t>Chef ,</w:t>
            </w:r>
            <w:r w:rsidR="003D32D5">
              <w:rPr>
                <w:rFonts w:asciiTheme="minorHAnsi" w:hAnsiTheme="minorHAnsi" w:cs="Browallia New"/>
              </w:rPr>
              <w:t xml:space="preserve">Docker, Kubernates, </w:t>
            </w:r>
            <w:r w:rsidR="00A32A14" w:rsidRPr="00493D55">
              <w:rPr>
                <w:rFonts w:asciiTheme="minorHAnsi" w:hAnsiTheme="minorHAnsi" w:cs="Browallia New"/>
              </w:rPr>
              <w:t>GI</w:t>
            </w:r>
            <w:r w:rsidR="00D77289" w:rsidRPr="00493D55">
              <w:rPr>
                <w:rFonts w:asciiTheme="minorHAnsi" w:hAnsiTheme="minorHAnsi" w:cs="Browallia New"/>
              </w:rPr>
              <w:t>T , Tomcat  , Shell Scripting ,</w:t>
            </w:r>
            <w:r w:rsidR="00FD108F">
              <w:rPr>
                <w:rFonts w:asciiTheme="minorHAnsi" w:hAnsiTheme="minorHAnsi" w:cs="Browallia New"/>
              </w:rPr>
              <w:t xml:space="preserve">Jira ,Cloud Watch, Amazon Web Services </w:t>
            </w:r>
            <w:r w:rsidR="00202769" w:rsidRPr="00493D55">
              <w:rPr>
                <w:rFonts w:asciiTheme="minorHAnsi" w:hAnsiTheme="minorHAnsi" w:cs="Browallia New"/>
              </w:rPr>
              <w:t>.</w:t>
            </w:r>
          </w:p>
          <w:p w:rsidR="00493D55" w:rsidRDefault="00493D55" w:rsidP="00C60086">
            <w:pPr>
              <w:pStyle w:val="Text"/>
              <w:spacing w:before="0" w:after="0"/>
              <w:rPr>
                <w:rFonts w:asciiTheme="minorHAnsi" w:hAnsiTheme="minorHAnsi" w:cs="Browallia New"/>
              </w:rPr>
            </w:pPr>
          </w:p>
          <w:p w:rsidR="00493D55" w:rsidRDefault="00493D55" w:rsidP="00C60086">
            <w:pPr>
              <w:pStyle w:val="Text"/>
              <w:spacing w:before="0" w:after="0"/>
              <w:rPr>
                <w:rFonts w:asciiTheme="minorHAnsi" w:hAnsiTheme="minorHAnsi" w:cs="Browallia New"/>
              </w:rPr>
            </w:pPr>
          </w:p>
          <w:p w:rsidR="00493D55" w:rsidRPr="00493D55" w:rsidRDefault="00493D55" w:rsidP="00C60086">
            <w:pPr>
              <w:pStyle w:val="Text"/>
              <w:spacing w:before="0" w:after="0"/>
              <w:rPr>
                <w:rFonts w:asciiTheme="minorHAnsi" w:hAnsiTheme="minorHAnsi" w:cs="Browallia New"/>
              </w:rPr>
            </w:pPr>
          </w:p>
          <w:p w:rsidR="00202769" w:rsidRPr="00493D55" w:rsidRDefault="00202769" w:rsidP="00C60086">
            <w:pPr>
              <w:pStyle w:val="Text"/>
              <w:spacing w:before="0" w:after="0"/>
              <w:rPr>
                <w:rFonts w:asciiTheme="minorHAnsi" w:hAnsiTheme="minorHAnsi" w:cs="Browallia New"/>
              </w:rPr>
            </w:pPr>
          </w:p>
          <w:p w:rsidR="00B91468" w:rsidRPr="00493D55" w:rsidRDefault="00B91468" w:rsidP="00C60086">
            <w:pPr>
              <w:pStyle w:val="Text"/>
              <w:spacing w:before="0" w:after="0"/>
              <w:rPr>
                <w:rFonts w:asciiTheme="minorHAnsi" w:hAnsiTheme="minorHAnsi" w:cs="Browallia New"/>
              </w:rPr>
            </w:pPr>
          </w:p>
        </w:tc>
      </w:tr>
    </w:tbl>
    <w:p w:rsidR="00F741A5" w:rsidRPr="00493D55" w:rsidRDefault="00202769" w:rsidP="00D41D8D">
      <w:pPr>
        <w:rPr>
          <w:rFonts w:asciiTheme="minorHAnsi" w:hAnsiTheme="minorHAnsi" w:cs="Browallia New"/>
          <w:color w:val="auto"/>
          <w:sz w:val="20"/>
          <w:szCs w:val="20"/>
        </w:rPr>
        <w:sectPr w:rsidR="00F741A5" w:rsidRPr="00493D55" w:rsidSect="00652BEA">
          <w:headerReference w:type="default" r:id="rId7"/>
          <w:footerReference w:type="even" r:id="rId8"/>
          <w:footerReference w:type="default" r:id="rId9"/>
          <w:type w:val="continuous"/>
          <w:pgSz w:w="12240" w:h="15840"/>
          <w:pgMar w:top="720" w:right="720" w:bottom="720" w:left="720" w:header="720"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pPr>
      <w:r w:rsidRPr="00493D55">
        <w:rPr>
          <w:rFonts w:asciiTheme="minorHAnsi" w:hAnsiTheme="minorHAnsi" w:cs="Browallia New"/>
          <w:color w:val="auto"/>
          <w:sz w:val="20"/>
          <w:szCs w:val="20"/>
        </w:rPr>
        <w:lastRenderedPageBreak/>
        <w:tab/>
      </w:r>
      <w:r w:rsidRPr="00493D55">
        <w:rPr>
          <w:rFonts w:asciiTheme="minorHAnsi" w:hAnsiTheme="minorHAnsi" w:cs="Browallia New"/>
          <w:color w:val="auto"/>
          <w:sz w:val="20"/>
          <w:szCs w:val="20"/>
        </w:rPr>
        <w:tab/>
      </w:r>
      <w:r w:rsidRPr="00493D55">
        <w:rPr>
          <w:rFonts w:asciiTheme="minorHAnsi" w:hAnsiTheme="minorHAnsi" w:cs="Browallia New"/>
          <w:color w:val="auto"/>
          <w:sz w:val="20"/>
          <w:szCs w:val="20"/>
        </w:rPr>
        <w:tab/>
      </w:r>
    </w:p>
    <w:p w:rsidR="00115A54" w:rsidRPr="00246337" w:rsidRDefault="00115A54" w:rsidP="00CA0164">
      <w:pPr>
        <w:shd w:val="clear" w:color="auto" w:fill="C0C0C0"/>
        <w:tabs>
          <w:tab w:val="num" w:pos="0"/>
        </w:tabs>
        <w:jc w:val="center"/>
        <w:rPr>
          <w:rFonts w:asciiTheme="minorHAnsi" w:hAnsiTheme="minorHAnsi" w:cs="Browallia New"/>
          <w:b/>
          <w:smallCaps/>
          <w:color w:val="4472C4" w:themeColor="accent1"/>
          <w:sz w:val="22"/>
          <w:szCs w:val="22"/>
        </w:rPr>
      </w:pPr>
      <w:r w:rsidRPr="00246337">
        <w:rPr>
          <w:rFonts w:asciiTheme="minorHAnsi" w:hAnsiTheme="minorHAnsi" w:cs="Browallia New"/>
          <w:b/>
          <w:smallCaps/>
          <w:color w:val="4472C4" w:themeColor="accent1"/>
          <w:sz w:val="22"/>
          <w:szCs w:val="22"/>
        </w:rPr>
        <w:lastRenderedPageBreak/>
        <w:t>IT Forte</w:t>
      </w:r>
    </w:p>
    <w:p w:rsidR="008E3901" w:rsidRPr="00493D55" w:rsidRDefault="008E3901" w:rsidP="00893733">
      <w:pPr>
        <w:rPr>
          <w:rFonts w:asciiTheme="minorHAnsi" w:hAnsiTheme="minorHAnsi" w:cs="Browallia New"/>
          <w:color w:val="auto"/>
          <w:sz w:val="20"/>
          <w:szCs w:val="20"/>
        </w:rPr>
      </w:pPr>
    </w:p>
    <w:tbl>
      <w:tblPr>
        <w:tblW w:w="10457"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2880"/>
        <w:gridCol w:w="7577"/>
      </w:tblGrid>
      <w:tr w:rsidR="002629A5" w:rsidRPr="00493D55" w:rsidTr="00782FC8">
        <w:trPr>
          <w:trHeight w:val="278"/>
        </w:trPr>
        <w:tc>
          <w:tcPr>
            <w:tcW w:w="2880" w:type="dxa"/>
            <w:shd w:val="clear" w:color="auto" w:fill="BFBFBF"/>
          </w:tcPr>
          <w:p w:rsidR="002629A5" w:rsidRPr="00493D55" w:rsidRDefault="00B536CF" w:rsidP="00782FC8">
            <w:pPr>
              <w:ind w:left="-90"/>
              <w:rPr>
                <w:rFonts w:asciiTheme="minorHAnsi" w:hAnsiTheme="minorHAnsi" w:cs="Browallia New"/>
                <w:b/>
                <w:color w:val="FF0000"/>
                <w:sz w:val="20"/>
                <w:szCs w:val="20"/>
              </w:rPr>
            </w:pPr>
            <w:r w:rsidRPr="00493D55">
              <w:rPr>
                <w:rFonts w:asciiTheme="minorHAnsi" w:hAnsiTheme="minorHAnsi" w:cs="Browallia New"/>
                <w:b/>
                <w:color w:val="auto"/>
                <w:sz w:val="20"/>
                <w:szCs w:val="20"/>
              </w:rPr>
              <w:t xml:space="preserve">  </w:t>
            </w:r>
            <w:r w:rsidR="00D41D8D" w:rsidRPr="00493D55">
              <w:rPr>
                <w:rFonts w:asciiTheme="minorHAnsi" w:hAnsiTheme="minorHAnsi" w:cs="Browallia New"/>
                <w:b/>
                <w:color w:val="auto"/>
                <w:sz w:val="20"/>
                <w:szCs w:val="20"/>
              </w:rPr>
              <w:t>O</w:t>
            </w:r>
            <w:r w:rsidR="002629A5" w:rsidRPr="00493D55">
              <w:rPr>
                <w:rFonts w:asciiTheme="minorHAnsi" w:hAnsiTheme="minorHAnsi" w:cs="Browallia New"/>
                <w:b/>
                <w:color w:val="auto"/>
                <w:sz w:val="20"/>
                <w:szCs w:val="20"/>
              </w:rPr>
              <w:t>perating Systems</w:t>
            </w:r>
          </w:p>
        </w:tc>
        <w:tc>
          <w:tcPr>
            <w:tcW w:w="7577" w:type="dxa"/>
          </w:tcPr>
          <w:p w:rsidR="002629A5" w:rsidRPr="00493D55" w:rsidRDefault="00843270" w:rsidP="00893733">
            <w:pPr>
              <w:rPr>
                <w:rFonts w:asciiTheme="minorHAnsi" w:hAnsiTheme="minorHAnsi" w:cs="Browallia New"/>
                <w:color w:val="auto"/>
                <w:sz w:val="20"/>
                <w:szCs w:val="20"/>
              </w:rPr>
            </w:pPr>
            <w:r w:rsidRPr="00493D55">
              <w:rPr>
                <w:rFonts w:asciiTheme="minorHAnsi" w:hAnsiTheme="minorHAnsi" w:cs="Browallia New"/>
                <w:color w:val="auto"/>
                <w:sz w:val="20"/>
                <w:szCs w:val="20"/>
              </w:rPr>
              <w:t xml:space="preserve">Windows </w:t>
            </w:r>
            <w:r w:rsidR="00246337">
              <w:rPr>
                <w:rFonts w:asciiTheme="minorHAnsi" w:hAnsiTheme="minorHAnsi" w:cs="Browallia New"/>
                <w:color w:val="auto"/>
                <w:sz w:val="20"/>
                <w:szCs w:val="20"/>
              </w:rPr>
              <w:t>, Linux</w:t>
            </w:r>
          </w:p>
        </w:tc>
      </w:tr>
      <w:tr w:rsidR="002629A5" w:rsidRPr="00493D55" w:rsidTr="00782FC8">
        <w:trPr>
          <w:trHeight w:val="260"/>
        </w:trPr>
        <w:tc>
          <w:tcPr>
            <w:tcW w:w="2880" w:type="dxa"/>
            <w:shd w:val="clear" w:color="auto" w:fill="BFBFBF"/>
          </w:tcPr>
          <w:p w:rsidR="002629A5" w:rsidRPr="00493D55" w:rsidRDefault="002629A5" w:rsidP="00D41D8D">
            <w:pPr>
              <w:rPr>
                <w:rFonts w:asciiTheme="minorHAnsi" w:hAnsiTheme="minorHAnsi" w:cs="Browallia New"/>
                <w:b/>
                <w:color w:val="auto"/>
                <w:sz w:val="20"/>
                <w:szCs w:val="20"/>
              </w:rPr>
            </w:pPr>
            <w:r w:rsidRPr="00493D55">
              <w:rPr>
                <w:rFonts w:asciiTheme="minorHAnsi" w:hAnsiTheme="minorHAnsi" w:cs="Browallia New"/>
                <w:b/>
                <w:color w:val="auto"/>
                <w:sz w:val="20"/>
                <w:szCs w:val="20"/>
              </w:rPr>
              <w:t>Version Control</w:t>
            </w:r>
          </w:p>
        </w:tc>
        <w:tc>
          <w:tcPr>
            <w:tcW w:w="7577" w:type="dxa"/>
          </w:tcPr>
          <w:p w:rsidR="002629A5" w:rsidRPr="00493D55" w:rsidRDefault="00F516FC" w:rsidP="00893733">
            <w:pPr>
              <w:rPr>
                <w:rFonts w:asciiTheme="minorHAnsi" w:hAnsiTheme="minorHAnsi" w:cs="Browallia New"/>
                <w:color w:val="auto"/>
                <w:sz w:val="20"/>
                <w:szCs w:val="20"/>
              </w:rPr>
            </w:pPr>
            <w:r w:rsidRPr="00493D55">
              <w:rPr>
                <w:rFonts w:asciiTheme="minorHAnsi" w:hAnsiTheme="minorHAnsi" w:cs="Browallia New"/>
                <w:color w:val="auto"/>
                <w:sz w:val="20"/>
                <w:szCs w:val="20"/>
              </w:rPr>
              <w:t>GIT</w:t>
            </w:r>
          </w:p>
        </w:tc>
      </w:tr>
      <w:tr w:rsidR="002629A5" w:rsidRPr="00493D55" w:rsidTr="00782FC8">
        <w:trPr>
          <w:trHeight w:val="278"/>
        </w:trPr>
        <w:tc>
          <w:tcPr>
            <w:tcW w:w="2880" w:type="dxa"/>
            <w:shd w:val="clear" w:color="auto" w:fill="BFBFBF"/>
          </w:tcPr>
          <w:p w:rsidR="002629A5" w:rsidRPr="00493D55" w:rsidRDefault="00C569A9" w:rsidP="00D41D8D">
            <w:pPr>
              <w:rPr>
                <w:rFonts w:asciiTheme="minorHAnsi" w:hAnsiTheme="minorHAnsi" w:cs="Browallia New"/>
                <w:b/>
                <w:color w:val="auto"/>
                <w:sz w:val="20"/>
                <w:szCs w:val="20"/>
              </w:rPr>
            </w:pPr>
            <w:r w:rsidRPr="00493D55">
              <w:rPr>
                <w:rFonts w:asciiTheme="minorHAnsi" w:hAnsiTheme="minorHAnsi" w:cs="Browallia New"/>
                <w:b/>
                <w:color w:val="auto"/>
                <w:sz w:val="20"/>
                <w:szCs w:val="20"/>
              </w:rPr>
              <w:t>Build Tool</w:t>
            </w:r>
          </w:p>
        </w:tc>
        <w:tc>
          <w:tcPr>
            <w:tcW w:w="7577" w:type="dxa"/>
          </w:tcPr>
          <w:p w:rsidR="002629A5" w:rsidRPr="00493D55" w:rsidRDefault="00014979" w:rsidP="00995688">
            <w:pPr>
              <w:rPr>
                <w:rFonts w:asciiTheme="minorHAnsi" w:hAnsiTheme="minorHAnsi" w:cs="Browallia New"/>
                <w:color w:val="auto"/>
                <w:sz w:val="20"/>
                <w:szCs w:val="20"/>
              </w:rPr>
            </w:pPr>
            <w:r w:rsidRPr="00493D55">
              <w:rPr>
                <w:rFonts w:asciiTheme="minorHAnsi" w:hAnsiTheme="minorHAnsi" w:cs="Browallia New"/>
                <w:color w:val="auto"/>
                <w:sz w:val="20"/>
                <w:szCs w:val="20"/>
              </w:rPr>
              <w:t>MAVEN</w:t>
            </w:r>
          </w:p>
        </w:tc>
      </w:tr>
      <w:tr w:rsidR="002629A5" w:rsidRPr="00493D55" w:rsidTr="00782FC8">
        <w:trPr>
          <w:trHeight w:val="278"/>
        </w:trPr>
        <w:tc>
          <w:tcPr>
            <w:tcW w:w="2880" w:type="dxa"/>
            <w:shd w:val="clear" w:color="auto" w:fill="BFBFBF"/>
          </w:tcPr>
          <w:p w:rsidR="002629A5" w:rsidRPr="00493D55" w:rsidRDefault="00C569A9" w:rsidP="00782FC8">
            <w:pPr>
              <w:tabs>
                <w:tab w:val="left" w:pos="1455"/>
              </w:tabs>
              <w:rPr>
                <w:rFonts w:asciiTheme="minorHAnsi" w:hAnsiTheme="minorHAnsi" w:cs="Browallia New"/>
                <w:b/>
                <w:color w:val="auto"/>
                <w:sz w:val="20"/>
                <w:szCs w:val="20"/>
              </w:rPr>
            </w:pPr>
            <w:r w:rsidRPr="00493D55">
              <w:rPr>
                <w:rFonts w:asciiTheme="minorHAnsi" w:hAnsiTheme="minorHAnsi" w:cs="Browallia New"/>
                <w:b/>
                <w:color w:val="auto"/>
                <w:sz w:val="20"/>
                <w:szCs w:val="20"/>
              </w:rPr>
              <w:t xml:space="preserve">Continuous Integration </w:t>
            </w:r>
            <w:r w:rsidR="00D41D8D" w:rsidRPr="00493D55">
              <w:rPr>
                <w:rFonts w:asciiTheme="minorHAnsi" w:hAnsiTheme="minorHAnsi" w:cs="Browallia New"/>
                <w:b/>
                <w:color w:val="auto"/>
                <w:sz w:val="20"/>
                <w:szCs w:val="20"/>
              </w:rPr>
              <w:t>T</w:t>
            </w:r>
            <w:r w:rsidRPr="00493D55">
              <w:rPr>
                <w:rFonts w:asciiTheme="minorHAnsi" w:hAnsiTheme="minorHAnsi" w:cs="Browallia New"/>
                <w:b/>
                <w:color w:val="auto"/>
                <w:sz w:val="20"/>
                <w:szCs w:val="20"/>
              </w:rPr>
              <w:t>ools</w:t>
            </w:r>
          </w:p>
        </w:tc>
        <w:tc>
          <w:tcPr>
            <w:tcW w:w="7577" w:type="dxa"/>
          </w:tcPr>
          <w:p w:rsidR="002629A5" w:rsidRPr="00493D55" w:rsidRDefault="00995688" w:rsidP="00995688">
            <w:pPr>
              <w:rPr>
                <w:rFonts w:asciiTheme="minorHAnsi" w:hAnsiTheme="minorHAnsi" w:cs="Browallia New"/>
                <w:color w:val="auto"/>
                <w:sz w:val="20"/>
                <w:szCs w:val="20"/>
              </w:rPr>
            </w:pPr>
            <w:r w:rsidRPr="00493D55">
              <w:rPr>
                <w:rFonts w:asciiTheme="minorHAnsi" w:hAnsiTheme="minorHAnsi" w:cs="Browallia New"/>
                <w:color w:val="auto"/>
                <w:sz w:val="20"/>
                <w:szCs w:val="20"/>
              </w:rPr>
              <w:t>J</w:t>
            </w:r>
            <w:r w:rsidR="00843270" w:rsidRPr="00493D55">
              <w:rPr>
                <w:rFonts w:asciiTheme="minorHAnsi" w:hAnsiTheme="minorHAnsi" w:cs="Browallia New"/>
                <w:color w:val="auto"/>
                <w:sz w:val="20"/>
                <w:szCs w:val="20"/>
              </w:rPr>
              <w:t>enkins</w:t>
            </w:r>
          </w:p>
        </w:tc>
      </w:tr>
      <w:tr w:rsidR="00457DF6" w:rsidRPr="00493D55" w:rsidTr="00782FC8">
        <w:trPr>
          <w:trHeight w:val="278"/>
        </w:trPr>
        <w:tc>
          <w:tcPr>
            <w:tcW w:w="2880" w:type="dxa"/>
            <w:shd w:val="clear" w:color="auto" w:fill="BFBFBF"/>
          </w:tcPr>
          <w:p w:rsidR="00457DF6" w:rsidRPr="00493D55" w:rsidRDefault="00457DF6" w:rsidP="00782FC8">
            <w:pPr>
              <w:tabs>
                <w:tab w:val="left" w:pos="1455"/>
              </w:tabs>
              <w:rPr>
                <w:rFonts w:asciiTheme="minorHAnsi" w:hAnsiTheme="minorHAnsi" w:cs="Browallia New"/>
                <w:b/>
                <w:color w:val="auto"/>
                <w:sz w:val="20"/>
                <w:szCs w:val="20"/>
              </w:rPr>
            </w:pPr>
            <w:r w:rsidRPr="00493D55">
              <w:rPr>
                <w:rFonts w:asciiTheme="minorHAnsi" w:hAnsiTheme="minorHAnsi" w:cs="Browallia New"/>
                <w:b/>
                <w:color w:val="auto"/>
                <w:sz w:val="20"/>
                <w:szCs w:val="20"/>
              </w:rPr>
              <w:t>Configuration management Tools</w:t>
            </w:r>
          </w:p>
        </w:tc>
        <w:tc>
          <w:tcPr>
            <w:tcW w:w="7577" w:type="dxa"/>
          </w:tcPr>
          <w:p w:rsidR="00457DF6" w:rsidRPr="00493D55" w:rsidRDefault="00E37D87" w:rsidP="00D92A50">
            <w:pPr>
              <w:rPr>
                <w:rFonts w:asciiTheme="minorHAnsi" w:hAnsiTheme="minorHAnsi" w:cs="Browallia New"/>
                <w:color w:val="auto"/>
                <w:sz w:val="20"/>
                <w:szCs w:val="20"/>
              </w:rPr>
            </w:pPr>
            <w:r w:rsidRPr="00493D55">
              <w:rPr>
                <w:rFonts w:asciiTheme="minorHAnsi" w:hAnsiTheme="minorHAnsi" w:cs="Browallia New"/>
                <w:color w:val="auto"/>
                <w:sz w:val="20"/>
                <w:szCs w:val="20"/>
              </w:rPr>
              <w:t>Chef</w:t>
            </w:r>
          </w:p>
        </w:tc>
      </w:tr>
      <w:tr w:rsidR="00196AF4" w:rsidRPr="00493D55" w:rsidTr="00782FC8">
        <w:trPr>
          <w:trHeight w:val="278"/>
        </w:trPr>
        <w:tc>
          <w:tcPr>
            <w:tcW w:w="2880" w:type="dxa"/>
            <w:shd w:val="clear" w:color="auto" w:fill="BFBFBF"/>
          </w:tcPr>
          <w:p w:rsidR="00196AF4" w:rsidRPr="00493D55" w:rsidRDefault="00196AF4" w:rsidP="00782FC8">
            <w:pPr>
              <w:tabs>
                <w:tab w:val="left" w:pos="1455"/>
              </w:tabs>
              <w:rPr>
                <w:rFonts w:asciiTheme="minorHAnsi" w:hAnsiTheme="minorHAnsi" w:cs="Browallia New"/>
                <w:b/>
                <w:color w:val="auto"/>
                <w:sz w:val="20"/>
                <w:szCs w:val="20"/>
              </w:rPr>
            </w:pPr>
            <w:r w:rsidRPr="00493D55">
              <w:rPr>
                <w:rFonts w:asciiTheme="minorHAnsi" w:hAnsiTheme="minorHAnsi" w:cs="Browallia New"/>
                <w:b/>
                <w:color w:val="auto"/>
                <w:sz w:val="20"/>
                <w:szCs w:val="20"/>
              </w:rPr>
              <w:t>Containerization</w:t>
            </w:r>
          </w:p>
        </w:tc>
        <w:tc>
          <w:tcPr>
            <w:tcW w:w="7577" w:type="dxa"/>
          </w:tcPr>
          <w:p w:rsidR="00196AF4" w:rsidRPr="00493D55" w:rsidRDefault="00196AF4" w:rsidP="00995688">
            <w:pPr>
              <w:rPr>
                <w:rFonts w:asciiTheme="minorHAnsi" w:hAnsiTheme="minorHAnsi" w:cs="Browallia New"/>
                <w:color w:val="auto"/>
                <w:sz w:val="20"/>
                <w:szCs w:val="20"/>
              </w:rPr>
            </w:pPr>
            <w:r w:rsidRPr="00493D55">
              <w:rPr>
                <w:rFonts w:asciiTheme="minorHAnsi" w:hAnsiTheme="minorHAnsi" w:cs="Browallia New"/>
                <w:color w:val="auto"/>
                <w:sz w:val="20"/>
                <w:szCs w:val="20"/>
              </w:rPr>
              <w:t>Docker</w:t>
            </w:r>
            <w:r w:rsidR="001015A9" w:rsidRPr="00493D55">
              <w:rPr>
                <w:rFonts w:asciiTheme="minorHAnsi" w:hAnsiTheme="minorHAnsi" w:cs="Browallia New"/>
                <w:color w:val="auto"/>
                <w:sz w:val="20"/>
                <w:szCs w:val="20"/>
              </w:rPr>
              <w:t xml:space="preserve"> </w:t>
            </w:r>
          </w:p>
        </w:tc>
      </w:tr>
      <w:tr w:rsidR="002629A5" w:rsidRPr="00493D55" w:rsidTr="00782FC8">
        <w:trPr>
          <w:trHeight w:val="278"/>
        </w:trPr>
        <w:tc>
          <w:tcPr>
            <w:tcW w:w="2880" w:type="dxa"/>
            <w:tcBorders>
              <w:bottom w:val="single" w:sz="4" w:space="0" w:color="548DD4"/>
            </w:tcBorders>
            <w:shd w:val="clear" w:color="auto" w:fill="BFBFBF"/>
          </w:tcPr>
          <w:p w:rsidR="002629A5" w:rsidRPr="00493D55" w:rsidRDefault="00C569A9" w:rsidP="00782FC8">
            <w:pPr>
              <w:tabs>
                <w:tab w:val="left" w:pos="660"/>
              </w:tabs>
              <w:rPr>
                <w:rFonts w:asciiTheme="minorHAnsi" w:hAnsiTheme="minorHAnsi" w:cs="Browallia New"/>
                <w:b/>
                <w:color w:val="1F497D"/>
                <w:sz w:val="20"/>
                <w:szCs w:val="20"/>
              </w:rPr>
            </w:pPr>
            <w:r w:rsidRPr="00493D55">
              <w:rPr>
                <w:rFonts w:asciiTheme="minorHAnsi" w:hAnsiTheme="minorHAnsi" w:cs="Browallia New"/>
                <w:b/>
                <w:color w:val="auto"/>
                <w:sz w:val="20"/>
                <w:szCs w:val="20"/>
              </w:rPr>
              <w:t>Scripting Languages</w:t>
            </w:r>
          </w:p>
        </w:tc>
        <w:tc>
          <w:tcPr>
            <w:tcW w:w="7577" w:type="dxa"/>
          </w:tcPr>
          <w:p w:rsidR="00F875C3" w:rsidRPr="00493D55" w:rsidRDefault="00DB54DB" w:rsidP="00995688">
            <w:pPr>
              <w:rPr>
                <w:rFonts w:asciiTheme="minorHAnsi" w:hAnsiTheme="minorHAnsi" w:cs="Browallia New"/>
                <w:color w:val="auto"/>
                <w:sz w:val="20"/>
                <w:szCs w:val="20"/>
              </w:rPr>
            </w:pPr>
            <w:r w:rsidRPr="00493D55">
              <w:rPr>
                <w:rFonts w:asciiTheme="minorHAnsi" w:hAnsiTheme="minorHAnsi" w:cs="Browallia New"/>
                <w:color w:val="auto"/>
                <w:sz w:val="20"/>
                <w:szCs w:val="20"/>
              </w:rPr>
              <w:t>Shell</w:t>
            </w:r>
            <w:r w:rsidR="00960417" w:rsidRPr="00493D55">
              <w:rPr>
                <w:rFonts w:asciiTheme="minorHAnsi" w:hAnsiTheme="minorHAnsi" w:cs="Browallia New"/>
                <w:color w:val="auto"/>
                <w:sz w:val="20"/>
                <w:szCs w:val="20"/>
              </w:rPr>
              <w:t xml:space="preserve"> Scripting</w:t>
            </w:r>
          </w:p>
        </w:tc>
      </w:tr>
      <w:tr w:rsidR="004D3AA8" w:rsidRPr="00493D55" w:rsidTr="00782FC8">
        <w:trPr>
          <w:trHeight w:val="278"/>
        </w:trPr>
        <w:tc>
          <w:tcPr>
            <w:tcW w:w="2880" w:type="dxa"/>
            <w:shd w:val="clear" w:color="auto" w:fill="BFBFBF"/>
          </w:tcPr>
          <w:p w:rsidR="004D3AA8" w:rsidRPr="00493D55" w:rsidRDefault="004D3AA8" w:rsidP="00D41D8D">
            <w:pPr>
              <w:rPr>
                <w:rFonts w:asciiTheme="minorHAnsi" w:hAnsiTheme="minorHAnsi" w:cs="Browallia New"/>
                <w:b/>
                <w:color w:val="auto"/>
                <w:sz w:val="20"/>
                <w:szCs w:val="20"/>
              </w:rPr>
            </w:pPr>
            <w:r w:rsidRPr="00493D55">
              <w:rPr>
                <w:rFonts w:asciiTheme="minorHAnsi" w:hAnsiTheme="minorHAnsi" w:cs="Browallia New"/>
                <w:b/>
                <w:color w:val="auto"/>
                <w:sz w:val="20"/>
                <w:szCs w:val="20"/>
              </w:rPr>
              <w:t>Artifact Repository</w:t>
            </w:r>
          </w:p>
        </w:tc>
        <w:tc>
          <w:tcPr>
            <w:tcW w:w="7577" w:type="dxa"/>
          </w:tcPr>
          <w:p w:rsidR="004D3AA8" w:rsidRPr="00493D55" w:rsidRDefault="004D3AA8" w:rsidP="00893733">
            <w:pPr>
              <w:rPr>
                <w:rFonts w:asciiTheme="minorHAnsi" w:hAnsiTheme="minorHAnsi" w:cs="Browallia New"/>
                <w:color w:val="auto"/>
                <w:sz w:val="20"/>
                <w:szCs w:val="20"/>
              </w:rPr>
            </w:pPr>
            <w:r w:rsidRPr="00493D55">
              <w:rPr>
                <w:rFonts w:asciiTheme="minorHAnsi" w:hAnsiTheme="minorHAnsi" w:cs="Browallia New"/>
                <w:color w:val="auto"/>
                <w:sz w:val="20"/>
                <w:szCs w:val="20"/>
              </w:rPr>
              <w:t>N</w:t>
            </w:r>
            <w:r w:rsidR="00DB54DB" w:rsidRPr="00493D55">
              <w:rPr>
                <w:rFonts w:asciiTheme="minorHAnsi" w:hAnsiTheme="minorHAnsi" w:cs="Browallia New"/>
                <w:color w:val="auto"/>
                <w:sz w:val="20"/>
                <w:szCs w:val="20"/>
              </w:rPr>
              <w:t>exus</w:t>
            </w:r>
          </w:p>
        </w:tc>
      </w:tr>
      <w:tr w:rsidR="002629A5" w:rsidRPr="00493D55" w:rsidTr="00782FC8">
        <w:trPr>
          <w:trHeight w:val="278"/>
        </w:trPr>
        <w:tc>
          <w:tcPr>
            <w:tcW w:w="2880" w:type="dxa"/>
            <w:shd w:val="clear" w:color="auto" w:fill="BFBFBF"/>
          </w:tcPr>
          <w:p w:rsidR="002629A5" w:rsidRPr="00493D55" w:rsidRDefault="00C569A9" w:rsidP="00D41D8D">
            <w:pPr>
              <w:rPr>
                <w:rFonts w:asciiTheme="minorHAnsi" w:hAnsiTheme="minorHAnsi" w:cs="Browallia New"/>
                <w:b/>
                <w:color w:val="auto"/>
                <w:sz w:val="20"/>
                <w:szCs w:val="20"/>
              </w:rPr>
            </w:pPr>
            <w:r w:rsidRPr="00493D55">
              <w:rPr>
                <w:rFonts w:asciiTheme="minorHAnsi" w:hAnsiTheme="minorHAnsi" w:cs="Browallia New"/>
                <w:b/>
                <w:color w:val="auto"/>
                <w:sz w:val="20"/>
                <w:szCs w:val="20"/>
              </w:rPr>
              <w:t>Web Server</w:t>
            </w:r>
          </w:p>
        </w:tc>
        <w:tc>
          <w:tcPr>
            <w:tcW w:w="7577" w:type="dxa"/>
          </w:tcPr>
          <w:p w:rsidR="002629A5" w:rsidRPr="00493D55" w:rsidRDefault="00843270" w:rsidP="00893733">
            <w:pPr>
              <w:rPr>
                <w:rFonts w:asciiTheme="minorHAnsi" w:hAnsiTheme="minorHAnsi" w:cs="Browallia New"/>
                <w:color w:val="auto"/>
                <w:sz w:val="20"/>
                <w:szCs w:val="20"/>
              </w:rPr>
            </w:pPr>
            <w:r w:rsidRPr="00493D55">
              <w:rPr>
                <w:rFonts w:asciiTheme="minorHAnsi" w:hAnsiTheme="minorHAnsi" w:cs="Browallia New"/>
                <w:color w:val="auto"/>
                <w:sz w:val="20"/>
                <w:szCs w:val="20"/>
              </w:rPr>
              <w:t>Apache</w:t>
            </w:r>
          </w:p>
        </w:tc>
      </w:tr>
      <w:tr w:rsidR="002629A5" w:rsidRPr="00493D55" w:rsidTr="00782FC8">
        <w:trPr>
          <w:trHeight w:val="278"/>
        </w:trPr>
        <w:tc>
          <w:tcPr>
            <w:tcW w:w="2880" w:type="dxa"/>
            <w:shd w:val="clear" w:color="auto" w:fill="BFBFBF"/>
          </w:tcPr>
          <w:p w:rsidR="002629A5" w:rsidRPr="00493D55" w:rsidRDefault="00C569A9" w:rsidP="00D41D8D">
            <w:pPr>
              <w:rPr>
                <w:rFonts w:asciiTheme="minorHAnsi" w:hAnsiTheme="minorHAnsi" w:cs="Browallia New"/>
                <w:b/>
                <w:color w:val="auto"/>
                <w:sz w:val="20"/>
                <w:szCs w:val="20"/>
              </w:rPr>
            </w:pPr>
            <w:r w:rsidRPr="00493D55">
              <w:rPr>
                <w:rFonts w:asciiTheme="minorHAnsi" w:hAnsiTheme="minorHAnsi" w:cs="Browallia New"/>
                <w:b/>
                <w:color w:val="auto"/>
                <w:sz w:val="20"/>
                <w:szCs w:val="20"/>
              </w:rPr>
              <w:t>Application Server</w:t>
            </w:r>
          </w:p>
        </w:tc>
        <w:tc>
          <w:tcPr>
            <w:tcW w:w="7577" w:type="dxa"/>
          </w:tcPr>
          <w:p w:rsidR="002629A5" w:rsidRPr="00493D55" w:rsidRDefault="00843270" w:rsidP="00B10C9C">
            <w:pPr>
              <w:rPr>
                <w:rFonts w:asciiTheme="minorHAnsi" w:hAnsiTheme="minorHAnsi" w:cs="Browallia New"/>
                <w:color w:val="auto"/>
                <w:sz w:val="20"/>
                <w:szCs w:val="20"/>
              </w:rPr>
            </w:pPr>
            <w:r w:rsidRPr="00493D55">
              <w:rPr>
                <w:rFonts w:asciiTheme="minorHAnsi" w:hAnsiTheme="minorHAnsi" w:cs="Browallia New"/>
                <w:color w:val="auto"/>
                <w:sz w:val="20"/>
                <w:szCs w:val="20"/>
              </w:rPr>
              <w:t>Tomcat</w:t>
            </w:r>
          </w:p>
        </w:tc>
      </w:tr>
      <w:tr w:rsidR="002629A5" w:rsidRPr="00493D55" w:rsidTr="00782FC8">
        <w:trPr>
          <w:trHeight w:val="278"/>
        </w:trPr>
        <w:tc>
          <w:tcPr>
            <w:tcW w:w="2880" w:type="dxa"/>
            <w:shd w:val="clear" w:color="auto" w:fill="BFBFBF"/>
          </w:tcPr>
          <w:p w:rsidR="002629A5" w:rsidRPr="00493D55" w:rsidRDefault="00B536CF" w:rsidP="00D41D8D">
            <w:pPr>
              <w:rPr>
                <w:rFonts w:asciiTheme="minorHAnsi" w:hAnsiTheme="minorHAnsi" w:cs="Browallia New"/>
                <w:b/>
                <w:color w:val="auto"/>
                <w:sz w:val="20"/>
                <w:szCs w:val="20"/>
              </w:rPr>
            </w:pPr>
            <w:r w:rsidRPr="00493D55">
              <w:rPr>
                <w:rFonts w:asciiTheme="minorHAnsi" w:hAnsiTheme="minorHAnsi" w:cs="Browallia New"/>
                <w:b/>
                <w:color w:val="auto"/>
                <w:sz w:val="20"/>
                <w:szCs w:val="20"/>
              </w:rPr>
              <w:t xml:space="preserve"> </w:t>
            </w:r>
            <w:r w:rsidR="00C569A9" w:rsidRPr="00493D55">
              <w:rPr>
                <w:rFonts w:asciiTheme="minorHAnsi" w:hAnsiTheme="minorHAnsi" w:cs="Browallia New"/>
                <w:b/>
                <w:color w:val="auto"/>
                <w:sz w:val="20"/>
                <w:szCs w:val="20"/>
              </w:rPr>
              <w:t>Ticketing Tool</w:t>
            </w:r>
          </w:p>
        </w:tc>
        <w:tc>
          <w:tcPr>
            <w:tcW w:w="7577" w:type="dxa"/>
          </w:tcPr>
          <w:p w:rsidR="002629A5" w:rsidRPr="00493D55" w:rsidRDefault="00843270" w:rsidP="00893733">
            <w:pPr>
              <w:rPr>
                <w:rFonts w:asciiTheme="minorHAnsi" w:hAnsiTheme="minorHAnsi" w:cs="Browallia New"/>
                <w:color w:val="auto"/>
                <w:sz w:val="20"/>
                <w:szCs w:val="20"/>
              </w:rPr>
            </w:pPr>
            <w:r w:rsidRPr="00493D55">
              <w:rPr>
                <w:rFonts w:asciiTheme="minorHAnsi" w:hAnsiTheme="minorHAnsi" w:cs="Browallia New"/>
                <w:color w:val="auto"/>
                <w:sz w:val="20"/>
                <w:szCs w:val="20"/>
              </w:rPr>
              <w:t>Jira</w:t>
            </w:r>
          </w:p>
        </w:tc>
      </w:tr>
      <w:tr w:rsidR="00995CBF" w:rsidRPr="00493D55" w:rsidTr="00782FC8">
        <w:trPr>
          <w:trHeight w:val="278"/>
        </w:trPr>
        <w:tc>
          <w:tcPr>
            <w:tcW w:w="2880" w:type="dxa"/>
            <w:shd w:val="clear" w:color="auto" w:fill="BFBFBF"/>
          </w:tcPr>
          <w:p w:rsidR="00995CBF" w:rsidRPr="00493D55" w:rsidRDefault="00B536CF" w:rsidP="00D41D8D">
            <w:pPr>
              <w:rPr>
                <w:rFonts w:asciiTheme="minorHAnsi" w:hAnsiTheme="minorHAnsi" w:cs="Browallia New"/>
                <w:b/>
                <w:color w:val="auto"/>
                <w:sz w:val="20"/>
                <w:szCs w:val="20"/>
              </w:rPr>
            </w:pPr>
            <w:r w:rsidRPr="00493D55">
              <w:rPr>
                <w:rFonts w:asciiTheme="minorHAnsi" w:hAnsiTheme="minorHAnsi" w:cs="Browallia New"/>
                <w:b/>
                <w:color w:val="auto"/>
                <w:sz w:val="20"/>
                <w:szCs w:val="20"/>
              </w:rPr>
              <w:t xml:space="preserve"> </w:t>
            </w:r>
            <w:r w:rsidR="00995CBF" w:rsidRPr="00493D55">
              <w:rPr>
                <w:rFonts w:asciiTheme="minorHAnsi" w:hAnsiTheme="minorHAnsi" w:cs="Browallia New"/>
                <w:b/>
                <w:color w:val="auto"/>
                <w:sz w:val="20"/>
                <w:szCs w:val="20"/>
              </w:rPr>
              <w:t>Monitoring Tools</w:t>
            </w:r>
          </w:p>
        </w:tc>
        <w:tc>
          <w:tcPr>
            <w:tcW w:w="7577" w:type="dxa"/>
          </w:tcPr>
          <w:p w:rsidR="00995CBF" w:rsidRPr="00493D55" w:rsidRDefault="00685076" w:rsidP="00893733">
            <w:pPr>
              <w:rPr>
                <w:rFonts w:asciiTheme="minorHAnsi" w:hAnsiTheme="minorHAnsi" w:cs="Browallia New"/>
                <w:color w:val="auto"/>
                <w:sz w:val="20"/>
                <w:szCs w:val="20"/>
              </w:rPr>
            </w:pPr>
            <w:r>
              <w:rPr>
                <w:rFonts w:asciiTheme="minorHAnsi" w:hAnsiTheme="minorHAnsi" w:cs="Browallia New"/>
                <w:color w:val="auto"/>
                <w:sz w:val="20"/>
                <w:szCs w:val="20"/>
              </w:rPr>
              <w:t>Cloud Watch</w:t>
            </w:r>
          </w:p>
        </w:tc>
      </w:tr>
      <w:tr w:rsidR="00B12990" w:rsidRPr="00493D55" w:rsidTr="00782FC8">
        <w:trPr>
          <w:trHeight w:val="278"/>
        </w:trPr>
        <w:tc>
          <w:tcPr>
            <w:tcW w:w="2880" w:type="dxa"/>
            <w:shd w:val="clear" w:color="auto" w:fill="BFBFBF"/>
          </w:tcPr>
          <w:p w:rsidR="00B12990" w:rsidRPr="00493D55" w:rsidRDefault="00B536CF" w:rsidP="00D41D8D">
            <w:pPr>
              <w:rPr>
                <w:rFonts w:asciiTheme="minorHAnsi" w:hAnsiTheme="minorHAnsi" w:cs="Browallia New"/>
                <w:b/>
                <w:color w:val="auto"/>
                <w:sz w:val="20"/>
                <w:szCs w:val="20"/>
              </w:rPr>
            </w:pPr>
            <w:r w:rsidRPr="00493D55">
              <w:rPr>
                <w:rFonts w:asciiTheme="minorHAnsi" w:hAnsiTheme="minorHAnsi" w:cs="Browallia New"/>
                <w:b/>
                <w:color w:val="auto"/>
                <w:sz w:val="20"/>
                <w:szCs w:val="20"/>
              </w:rPr>
              <w:t xml:space="preserve"> </w:t>
            </w:r>
            <w:r w:rsidR="00B12990" w:rsidRPr="00493D55">
              <w:rPr>
                <w:rFonts w:asciiTheme="minorHAnsi" w:hAnsiTheme="minorHAnsi" w:cs="Browallia New"/>
                <w:b/>
                <w:color w:val="auto"/>
                <w:sz w:val="20"/>
                <w:szCs w:val="20"/>
              </w:rPr>
              <w:t>Programming Languages</w:t>
            </w:r>
          </w:p>
        </w:tc>
        <w:tc>
          <w:tcPr>
            <w:tcW w:w="7577" w:type="dxa"/>
          </w:tcPr>
          <w:p w:rsidR="00B12990" w:rsidRPr="00493D55" w:rsidRDefault="00C8109F" w:rsidP="00893733">
            <w:pPr>
              <w:rPr>
                <w:rFonts w:asciiTheme="minorHAnsi" w:hAnsiTheme="minorHAnsi" w:cs="Browallia New"/>
                <w:color w:val="auto"/>
                <w:sz w:val="20"/>
                <w:szCs w:val="20"/>
              </w:rPr>
            </w:pPr>
            <w:r w:rsidRPr="00493D55">
              <w:rPr>
                <w:rFonts w:asciiTheme="minorHAnsi" w:hAnsiTheme="minorHAnsi" w:cs="Browallia New"/>
                <w:color w:val="auto"/>
                <w:sz w:val="20"/>
                <w:szCs w:val="20"/>
              </w:rPr>
              <w:t>Java</w:t>
            </w:r>
          </w:p>
        </w:tc>
      </w:tr>
    </w:tbl>
    <w:p w:rsidR="001A79AA" w:rsidRPr="00493D55" w:rsidRDefault="001A79AA" w:rsidP="000B6BB6">
      <w:pPr>
        <w:rPr>
          <w:rFonts w:asciiTheme="minorHAnsi" w:hAnsiTheme="minorHAnsi" w:cs="Browallia New"/>
          <w:b/>
          <w:color w:val="auto"/>
          <w:sz w:val="20"/>
          <w:szCs w:val="20"/>
        </w:rPr>
      </w:pPr>
    </w:p>
    <w:p w:rsidR="001A79AA" w:rsidRPr="00493D55" w:rsidRDefault="001A79AA" w:rsidP="001A79AA">
      <w:pPr>
        <w:rPr>
          <w:rFonts w:asciiTheme="minorHAnsi" w:hAnsiTheme="minorHAnsi" w:cs="Browallia New"/>
          <w:bCs/>
          <w:color w:val="auto"/>
          <w:sz w:val="20"/>
          <w:szCs w:val="20"/>
        </w:rPr>
      </w:pPr>
      <w:bookmarkStart w:id="1" w:name="_GoBack"/>
      <w:bookmarkEnd w:id="1"/>
    </w:p>
    <w:p w:rsidR="001A79AA" w:rsidRPr="00246337" w:rsidRDefault="001A79AA" w:rsidP="001A79AA">
      <w:pPr>
        <w:shd w:val="clear" w:color="auto" w:fill="C0C0C0"/>
        <w:tabs>
          <w:tab w:val="num" w:pos="0"/>
        </w:tabs>
        <w:jc w:val="center"/>
        <w:rPr>
          <w:rFonts w:asciiTheme="minorHAnsi" w:hAnsiTheme="minorHAnsi" w:cs="Browallia New"/>
          <w:b/>
          <w:smallCaps/>
          <w:color w:val="4472C4" w:themeColor="accent1"/>
          <w:sz w:val="22"/>
          <w:szCs w:val="22"/>
        </w:rPr>
      </w:pPr>
      <w:r w:rsidRPr="00246337">
        <w:rPr>
          <w:rFonts w:asciiTheme="minorHAnsi" w:hAnsiTheme="minorHAnsi" w:cs="Browallia New"/>
          <w:b/>
          <w:smallCaps/>
          <w:color w:val="4472C4" w:themeColor="accent1"/>
          <w:sz w:val="22"/>
          <w:szCs w:val="22"/>
        </w:rPr>
        <w:t>Professional Experience</w:t>
      </w:r>
    </w:p>
    <w:p w:rsidR="001A79AA" w:rsidRPr="00493D55" w:rsidRDefault="001A79AA" w:rsidP="001A79AA">
      <w:pPr>
        <w:rPr>
          <w:rFonts w:asciiTheme="minorHAnsi" w:hAnsiTheme="minorHAnsi" w:cs="Browallia New"/>
          <w:b/>
          <w:color w:val="auto"/>
          <w:sz w:val="20"/>
          <w:szCs w:val="20"/>
        </w:rPr>
      </w:pPr>
    </w:p>
    <w:p w:rsidR="00B77423" w:rsidRPr="00493D55" w:rsidRDefault="00B77423" w:rsidP="00B77423">
      <w:pPr>
        <w:pStyle w:val="Bullet-Lvl1"/>
        <w:numPr>
          <w:ilvl w:val="0"/>
          <w:numId w:val="12"/>
        </w:numPr>
        <w:tabs>
          <w:tab w:val="clear" w:pos="576"/>
        </w:tabs>
        <w:spacing w:after="120"/>
        <w:ind w:left="284" w:hanging="284"/>
        <w:rPr>
          <w:rFonts w:asciiTheme="minorHAnsi" w:hAnsiTheme="minorHAnsi" w:cs="Times New Roman"/>
        </w:rPr>
      </w:pPr>
      <w:r w:rsidRPr="00493D55">
        <w:rPr>
          <w:rFonts w:asciiTheme="minorHAnsi" w:hAnsiTheme="minorHAnsi" w:cs="Times New Roman"/>
        </w:rPr>
        <w:t xml:space="preserve">Working as </w:t>
      </w:r>
      <w:r w:rsidRPr="00493D55">
        <w:rPr>
          <w:rFonts w:asciiTheme="minorHAnsi" w:hAnsiTheme="minorHAnsi" w:cs="Times New Roman"/>
          <w:b/>
        </w:rPr>
        <w:t>DevOps Engineer</w:t>
      </w:r>
      <w:r w:rsidRPr="00493D55">
        <w:rPr>
          <w:rFonts w:asciiTheme="minorHAnsi" w:hAnsiTheme="minorHAnsi" w:cs="Times New Roman"/>
        </w:rPr>
        <w:t xml:space="preserve"> in </w:t>
      </w:r>
      <w:r w:rsidRPr="00493D55">
        <w:rPr>
          <w:rFonts w:asciiTheme="minorHAnsi" w:hAnsiTheme="minorHAnsi" w:cs="Times New Roman"/>
          <w:b/>
        </w:rPr>
        <w:t>Lion</w:t>
      </w:r>
      <w:r w:rsidR="008A5D8F" w:rsidRPr="00493D55">
        <w:rPr>
          <w:rFonts w:asciiTheme="minorHAnsi" w:hAnsiTheme="minorHAnsi" w:cs="Times New Roman"/>
          <w:b/>
        </w:rPr>
        <w:t>Bridge</w:t>
      </w:r>
      <w:r w:rsidR="00D77289" w:rsidRPr="00493D55">
        <w:rPr>
          <w:rFonts w:asciiTheme="minorHAnsi" w:hAnsiTheme="minorHAnsi" w:cs="Times New Roman"/>
          <w:b/>
        </w:rPr>
        <w:t xml:space="preserve"> Technologies </w:t>
      </w:r>
      <w:r w:rsidRPr="00493D55">
        <w:rPr>
          <w:rFonts w:asciiTheme="minorHAnsi" w:hAnsiTheme="minorHAnsi" w:cs="Times New Roman"/>
          <w:b/>
        </w:rPr>
        <w:t xml:space="preserve">Pvt Ltd. </w:t>
      </w:r>
      <w:r w:rsidRPr="00493D55">
        <w:rPr>
          <w:rFonts w:asciiTheme="minorHAnsi" w:hAnsiTheme="minorHAnsi" w:cs="Times New Roman"/>
        </w:rPr>
        <w:t>from</w:t>
      </w:r>
      <w:r w:rsidRPr="00493D55">
        <w:rPr>
          <w:rFonts w:asciiTheme="minorHAnsi" w:hAnsiTheme="minorHAnsi" w:cs="Times New Roman"/>
          <w:b/>
        </w:rPr>
        <w:t xml:space="preserve"> </w:t>
      </w:r>
      <w:r w:rsidR="001743FB" w:rsidRPr="00493D55">
        <w:rPr>
          <w:rFonts w:asciiTheme="minorHAnsi" w:hAnsiTheme="minorHAnsi" w:cs="Times New Roman"/>
          <w:b/>
        </w:rPr>
        <w:t>June</w:t>
      </w:r>
      <w:r w:rsidR="00FD108F">
        <w:rPr>
          <w:rFonts w:asciiTheme="minorHAnsi" w:hAnsiTheme="minorHAnsi" w:cs="Times New Roman"/>
          <w:b/>
        </w:rPr>
        <w:t xml:space="preserve"> </w:t>
      </w:r>
      <w:r w:rsidRPr="00493D55">
        <w:rPr>
          <w:rFonts w:asciiTheme="minorHAnsi" w:hAnsiTheme="minorHAnsi" w:cs="Times New Roman"/>
          <w:b/>
        </w:rPr>
        <w:t>2015 to till date</w:t>
      </w:r>
      <w:r w:rsidRPr="00493D55">
        <w:rPr>
          <w:rFonts w:asciiTheme="minorHAnsi" w:hAnsiTheme="minorHAnsi" w:cs="Times New Roman"/>
        </w:rPr>
        <w:t>.</w:t>
      </w:r>
    </w:p>
    <w:p w:rsidR="00DC5F33" w:rsidRPr="00054F54" w:rsidRDefault="00DC5F33" w:rsidP="000B6BB6">
      <w:pPr>
        <w:rPr>
          <w:rFonts w:asciiTheme="minorHAnsi" w:hAnsiTheme="minorHAnsi" w:cs="Browallia New"/>
          <w:bCs/>
          <w:color w:val="2F5496" w:themeColor="accent1" w:themeShade="BF"/>
          <w:sz w:val="20"/>
          <w:szCs w:val="20"/>
        </w:rPr>
      </w:pPr>
    </w:p>
    <w:p w:rsidR="005E2FF3" w:rsidRPr="00246337" w:rsidRDefault="005E2FF3" w:rsidP="000B6BB6">
      <w:pPr>
        <w:shd w:val="clear" w:color="auto" w:fill="C0C0C0"/>
        <w:tabs>
          <w:tab w:val="num" w:pos="0"/>
        </w:tabs>
        <w:jc w:val="center"/>
        <w:rPr>
          <w:rFonts w:asciiTheme="minorHAnsi" w:hAnsiTheme="minorHAnsi" w:cs="Browallia New"/>
          <w:b/>
          <w:smallCaps/>
          <w:color w:val="4472C4" w:themeColor="accent1"/>
          <w:sz w:val="22"/>
          <w:szCs w:val="22"/>
        </w:rPr>
      </w:pPr>
      <w:r w:rsidRPr="00246337">
        <w:rPr>
          <w:rFonts w:asciiTheme="minorHAnsi" w:hAnsiTheme="minorHAnsi" w:cs="Browallia New"/>
          <w:b/>
          <w:smallCaps/>
          <w:color w:val="4472C4" w:themeColor="accent1"/>
          <w:sz w:val="22"/>
          <w:szCs w:val="22"/>
        </w:rPr>
        <w:t>Projects Handled</w:t>
      </w:r>
    </w:p>
    <w:p w:rsidR="00467B26" w:rsidRPr="00493D55" w:rsidRDefault="00467B26" w:rsidP="00D6447F">
      <w:pPr>
        <w:rPr>
          <w:rFonts w:asciiTheme="minorHAnsi" w:hAnsiTheme="minorHAnsi" w:cs="Browallia New"/>
          <w:b/>
          <w:color w:val="auto"/>
          <w:sz w:val="20"/>
          <w:szCs w:val="20"/>
        </w:rPr>
      </w:pPr>
    </w:p>
    <w:p w:rsidR="00D56DF3" w:rsidRPr="00493D55" w:rsidRDefault="00D56DF3" w:rsidP="00D56DF3">
      <w:pPr>
        <w:rPr>
          <w:rFonts w:asciiTheme="minorHAnsi" w:hAnsiTheme="minorHAnsi" w:cs="Browallia New"/>
          <w:b/>
          <w:color w:val="auto"/>
          <w:sz w:val="20"/>
          <w:szCs w:val="20"/>
        </w:rPr>
      </w:pPr>
      <w:r w:rsidRPr="00493D55">
        <w:rPr>
          <w:rFonts w:asciiTheme="minorHAnsi" w:hAnsiTheme="minorHAnsi" w:cs="Browallia New"/>
          <w:b/>
          <w:color w:val="auto"/>
          <w:sz w:val="20"/>
          <w:szCs w:val="20"/>
        </w:rPr>
        <w:t xml:space="preserve">Project </w:t>
      </w:r>
      <w:r w:rsidR="000A19BD" w:rsidRPr="00493D55">
        <w:rPr>
          <w:rFonts w:asciiTheme="minorHAnsi" w:hAnsiTheme="minorHAnsi" w:cs="Browallia New"/>
          <w:b/>
          <w:color w:val="auto"/>
          <w:sz w:val="20"/>
          <w:szCs w:val="20"/>
        </w:rPr>
        <w:t>#2</w:t>
      </w:r>
    </w:p>
    <w:p w:rsidR="00D56DF3" w:rsidRPr="00493D55" w:rsidRDefault="00D56DF3" w:rsidP="00D56DF3">
      <w:pPr>
        <w:rPr>
          <w:rFonts w:asciiTheme="minorHAnsi" w:hAnsiTheme="minorHAnsi" w:cs="Browallia New"/>
          <w:b/>
          <w:color w:val="auto"/>
          <w:sz w:val="20"/>
          <w:szCs w:val="20"/>
        </w:rPr>
      </w:pPr>
      <w:r w:rsidRPr="00493D55">
        <w:rPr>
          <w:rFonts w:asciiTheme="minorHAnsi" w:hAnsiTheme="minorHAnsi" w:cs="Browallia New"/>
          <w:b/>
          <w:color w:val="auto"/>
          <w:sz w:val="20"/>
          <w:szCs w:val="20"/>
        </w:rPr>
        <w:t>Project Title</w:t>
      </w:r>
      <w:r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 Personal Corporate and Banking (PCB)</w:t>
      </w:r>
    </w:p>
    <w:p w:rsidR="00D56DF3" w:rsidRPr="00493D55" w:rsidRDefault="00D56DF3" w:rsidP="00D56DF3">
      <w:pPr>
        <w:rPr>
          <w:rFonts w:asciiTheme="minorHAnsi" w:hAnsiTheme="minorHAnsi" w:cs="Browallia New"/>
          <w:b/>
          <w:color w:val="auto"/>
          <w:sz w:val="20"/>
          <w:szCs w:val="20"/>
        </w:rPr>
      </w:pPr>
      <w:r w:rsidRPr="00493D55">
        <w:rPr>
          <w:rFonts w:asciiTheme="minorHAnsi" w:hAnsiTheme="minorHAnsi" w:cs="Browallia New"/>
          <w:b/>
          <w:color w:val="auto"/>
          <w:sz w:val="20"/>
          <w:szCs w:val="20"/>
        </w:rPr>
        <w:t>Client</w:t>
      </w:r>
      <w:r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 Barclays Inc.</w:t>
      </w:r>
    </w:p>
    <w:p w:rsidR="00D56DF3" w:rsidRPr="00493D55" w:rsidRDefault="00D56DF3" w:rsidP="00D56DF3">
      <w:pPr>
        <w:rPr>
          <w:rFonts w:asciiTheme="minorHAnsi" w:hAnsiTheme="minorHAnsi" w:cs="Browallia New"/>
          <w:b/>
          <w:color w:val="auto"/>
          <w:sz w:val="20"/>
          <w:szCs w:val="20"/>
        </w:rPr>
      </w:pPr>
      <w:r w:rsidRPr="00493D55">
        <w:rPr>
          <w:rFonts w:asciiTheme="minorHAnsi" w:hAnsiTheme="minorHAnsi" w:cs="Browallia New"/>
          <w:b/>
          <w:color w:val="auto"/>
          <w:sz w:val="20"/>
          <w:szCs w:val="20"/>
        </w:rPr>
        <w:t>Role</w:t>
      </w:r>
      <w:r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 xml:space="preserve">: </w:t>
      </w:r>
      <w:r w:rsidR="00B6777F" w:rsidRPr="00493D55">
        <w:rPr>
          <w:rFonts w:asciiTheme="minorHAnsi" w:hAnsiTheme="minorHAnsi" w:cs="Browallia New"/>
          <w:b/>
          <w:color w:val="auto"/>
          <w:sz w:val="20"/>
          <w:szCs w:val="20"/>
        </w:rPr>
        <w:t>DevOps</w:t>
      </w:r>
      <w:r w:rsidRPr="00493D55">
        <w:rPr>
          <w:rFonts w:asciiTheme="minorHAnsi" w:hAnsiTheme="minorHAnsi" w:cs="Browallia New"/>
          <w:b/>
          <w:color w:val="auto"/>
          <w:sz w:val="20"/>
          <w:szCs w:val="20"/>
        </w:rPr>
        <w:t xml:space="preserve"> Engineer</w:t>
      </w:r>
    </w:p>
    <w:p w:rsidR="00F70C88" w:rsidRPr="00493D55" w:rsidRDefault="00F70C88" w:rsidP="00D56DF3">
      <w:pPr>
        <w:rPr>
          <w:rFonts w:asciiTheme="minorHAnsi" w:hAnsiTheme="minorHAnsi" w:cs="Browallia New"/>
          <w:b/>
          <w:color w:val="auto"/>
          <w:sz w:val="20"/>
          <w:szCs w:val="20"/>
        </w:rPr>
      </w:pPr>
      <w:r w:rsidRPr="00493D55">
        <w:rPr>
          <w:rFonts w:asciiTheme="minorHAnsi" w:hAnsiTheme="minorHAnsi" w:cs="Browallia New"/>
          <w:b/>
          <w:color w:val="auto"/>
          <w:sz w:val="20"/>
          <w:szCs w:val="20"/>
        </w:rPr>
        <w:t>Duration</w:t>
      </w:r>
      <w:r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8006FB" w:rsidRPr="00493D55">
        <w:rPr>
          <w:rFonts w:asciiTheme="minorHAnsi" w:hAnsiTheme="minorHAnsi" w:cs="Browallia New"/>
          <w:b/>
          <w:color w:val="auto"/>
          <w:sz w:val="20"/>
          <w:szCs w:val="20"/>
        </w:rPr>
        <w:t xml:space="preserve">: Apr </w:t>
      </w:r>
      <w:r w:rsidR="00781371" w:rsidRPr="00493D55">
        <w:rPr>
          <w:rFonts w:asciiTheme="minorHAnsi" w:hAnsiTheme="minorHAnsi" w:cs="Browallia New"/>
          <w:b/>
          <w:color w:val="auto"/>
          <w:sz w:val="20"/>
          <w:szCs w:val="20"/>
        </w:rPr>
        <w:t>2016</w:t>
      </w:r>
      <w:r w:rsidRPr="00493D55">
        <w:rPr>
          <w:rFonts w:asciiTheme="minorHAnsi" w:hAnsiTheme="minorHAnsi" w:cs="Browallia New"/>
          <w:b/>
          <w:color w:val="auto"/>
          <w:sz w:val="20"/>
          <w:szCs w:val="20"/>
        </w:rPr>
        <w:t>-</w:t>
      </w:r>
      <w:r w:rsidR="008006FB" w:rsidRPr="00493D55">
        <w:rPr>
          <w:rFonts w:asciiTheme="minorHAnsi" w:hAnsiTheme="minorHAnsi" w:cs="Browallia New"/>
          <w:b/>
          <w:color w:val="auto"/>
          <w:sz w:val="20"/>
          <w:szCs w:val="20"/>
        </w:rPr>
        <w:t xml:space="preserve"> </w:t>
      </w:r>
      <w:r w:rsidRPr="00493D55">
        <w:rPr>
          <w:rFonts w:asciiTheme="minorHAnsi" w:hAnsiTheme="minorHAnsi" w:cs="Browallia New"/>
          <w:b/>
          <w:color w:val="auto"/>
          <w:sz w:val="20"/>
          <w:szCs w:val="20"/>
        </w:rPr>
        <w:t>till Date</w:t>
      </w:r>
    </w:p>
    <w:p w:rsidR="00D56DF3" w:rsidRPr="00493D55" w:rsidRDefault="009A4189" w:rsidP="00D56DF3">
      <w:pPr>
        <w:rPr>
          <w:rFonts w:asciiTheme="minorHAnsi" w:hAnsiTheme="minorHAnsi" w:cs="Browallia New"/>
          <w:b/>
          <w:color w:val="auto"/>
          <w:sz w:val="20"/>
          <w:szCs w:val="20"/>
        </w:rPr>
      </w:pPr>
      <w:r w:rsidRPr="00493D55">
        <w:rPr>
          <w:rFonts w:asciiTheme="minorHAnsi" w:hAnsiTheme="minorHAnsi" w:cs="Browallia New"/>
          <w:b/>
          <w:color w:val="auto"/>
          <w:sz w:val="20"/>
          <w:szCs w:val="20"/>
        </w:rPr>
        <w:t>Team Size</w:t>
      </w:r>
      <w:r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t>: 5</w:t>
      </w:r>
    </w:p>
    <w:p w:rsidR="00246337" w:rsidRDefault="003D6841" w:rsidP="00D56DF3">
      <w:pPr>
        <w:rPr>
          <w:rFonts w:asciiTheme="minorHAnsi" w:hAnsiTheme="minorHAnsi" w:cs="Browallia New"/>
          <w:b/>
          <w:color w:val="auto"/>
          <w:sz w:val="20"/>
          <w:szCs w:val="20"/>
        </w:rPr>
      </w:pPr>
      <w:r w:rsidRPr="00493D55">
        <w:rPr>
          <w:rFonts w:asciiTheme="minorHAnsi" w:hAnsiTheme="minorHAnsi" w:cs="Browallia New"/>
          <w:b/>
          <w:color w:val="auto"/>
          <w:sz w:val="20"/>
          <w:szCs w:val="20"/>
        </w:rPr>
        <w:t>Environment</w:t>
      </w:r>
      <w:r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 xml:space="preserve">: </w:t>
      </w:r>
      <w:r w:rsidR="00246337">
        <w:rPr>
          <w:rFonts w:asciiTheme="minorHAnsi" w:hAnsiTheme="minorHAnsi" w:cs="Browallia New"/>
          <w:b/>
          <w:color w:val="auto"/>
          <w:sz w:val="20"/>
          <w:szCs w:val="20"/>
        </w:rPr>
        <w:t>Git</w:t>
      </w:r>
      <w:r w:rsidR="00D56DF3" w:rsidRPr="00493D55">
        <w:rPr>
          <w:rFonts w:asciiTheme="minorHAnsi" w:hAnsiTheme="minorHAnsi" w:cs="Browallia New"/>
          <w:b/>
          <w:color w:val="auto"/>
          <w:sz w:val="20"/>
          <w:szCs w:val="20"/>
        </w:rPr>
        <w:t xml:space="preserve">, </w:t>
      </w:r>
      <w:r w:rsidR="00246337">
        <w:rPr>
          <w:rFonts w:asciiTheme="minorHAnsi" w:hAnsiTheme="minorHAnsi" w:cs="Browallia New"/>
          <w:b/>
          <w:color w:val="auto"/>
          <w:sz w:val="20"/>
          <w:szCs w:val="20"/>
        </w:rPr>
        <w:t>Maven, Jenkins</w:t>
      </w:r>
      <w:r w:rsidR="00D56DF3" w:rsidRPr="00493D55">
        <w:rPr>
          <w:rFonts w:asciiTheme="minorHAnsi" w:hAnsiTheme="minorHAnsi" w:cs="Browallia New"/>
          <w:b/>
          <w:color w:val="auto"/>
          <w:sz w:val="20"/>
          <w:szCs w:val="20"/>
        </w:rPr>
        <w:t xml:space="preserve">, </w:t>
      </w:r>
      <w:r w:rsidR="00246337">
        <w:rPr>
          <w:rFonts w:asciiTheme="minorHAnsi" w:hAnsiTheme="minorHAnsi" w:cs="Browallia New"/>
          <w:b/>
          <w:color w:val="auto"/>
          <w:sz w:val="20"/>
          <w:szCs w:val="20"/>
        </w:rPr>
        <w:t>Chef</w:t>
      </w:r>
      <w:r w:rsidR="000E2C4D" w:rsidRPr="00493D55">
        <w:rPr>
          <w:rFonts w:asciiTheme="minorHAnsi" w:hAnsiTheme="minorHAnsi" w:cs="Browallia New"/>
          <w:b/>
          <w:color w:val="auto"/>
          <w:sz w:val="20"/>
          <w:szCs w:val="20"/>
        </w:rPr>
        <w:t>,</w:t>
      </w:r>
      <w:r w:rsidR="00C11D2D" w:rsidRPr="00493D55">
        <w:rPr>
          <w:rFonts w:asciiTheme="minorHAnsi" w:hAnsiTheme="minorHAnsi" w:cs="Browallia New"/>
          <w:b/>
          <w:color w:val="auto"/>
          <w:sz w:val="20"/>
          <w:szCs w:val="20"/>
        </w:rPr>
        <w:t xml:space="preserve"> </w:t>
      </w:r>
      <w:r w:rsidR="00246337">
        <w:rPr>
          <w:rFonts w:asciiTheme="minorHAnsi" w:hAnsiTheme="minorHAnsi" w:cs="Browallia New"/>
          <w:b/>
          <w:color w:val="auto"/>
          <w:sz w:val="20"/>
          <w:szCs w:val="20"/>
        </w:rPr>
        <w:t>Nexus</w:t>
      </w:r>
      <w:r w:rsidR="003D19ED" w:rsidRPr="00493D55">
        <w:rPr>
          <w:rFonts w:asciiTheme="minorHAnsi" w:hAnsiTheme="minorHAnsi" w:cs="Browallia New"/>
          <w:b/>
          <w:color w:val="auto"/>
          <w:sz w:val="20"/>
          <w:szCs w:val="20"/>
        </w:rPr>
        <w:t xml:space="preserve">, </w:t>
      </w:r>
      <w:r w:rsidR="00246337">
        <w:rPr>
          <w:rFonts w:asciiTheme="minorHAnsi" w:hAnsiTheme="minorHAnsi" w:cs="Browallia New"/>
          <w:b/>
          <w:color w:val="auto"/>
          <w:sz w:val="20"/>
          <w:szCs w:val="20"/>
        </w:rPr>
        <w:t>Tomcat</w:t>
      </w:r>
      <w:r w:rsidR="00D90011">
        <w:rPr>
          <w:rFonts w:asciiTheme="minorHAnsi" w:hAnsiTheme="minorHAnsi" w:cs="Browallia New"/>
          <w:b/>
          <w:color w:val="auto"/>
          <w:sz w:val="20"/>
          <w:szCs w:val="20"/>
        </w:rPr>
        <w:t>, Docker</w:t>
      </w:r>
      <w:r w:rsidR="00246337">
        <w:rPr>
          <w:rFonts w:asciiTheme="minorHAnsi" w:hAnsiTheme="minorHAnsi" w:cs="Browallia New"/>
          <w:b/>
          <w:color w:val="auto"/>
          <w:sz w:val="20"/>
          <w:szCs w:val="20"/>
        </w:rPr>
        <w:t xml:space="preserve"> , Amazon Web Services </w:t>
      </w:r>
      <w:r w:rsidR="000B2433">
        <w:rPr>
          <w:rFonts w:asciiTheme="minorHAnsi" w:hAnsiTheme="minorHAnsi" w:cs="Browallia New"/>
          <w:b/>
          <w:color w:val="auto"/>
          <w:sz w:val="20"/>
          <w:szCs w:val="20"/>
        </w:rPr>
        <w:t xml:space="preserve">, </w:t>
      </w:r>
      <w:r w:rsidR="00246337">
        <w:rPr>
          <w:rFonts w:asciiTheme="minorHAnsi" w:hAnsiTheme="minorHAnsi" w:cs="Browallia New"/>
          <w:b/>
          <w:color w:val="auto"/>
          <w:sz w:val="20"/>
          <w:szCs w:val="20"/>
        </w:rPr>
        <w:t>EC2 ,Auto Scaling</w:t>
      </w:r>
      <w:r w:rsidR="00A34640">
        <w:rPr>
          <w:rFonts w:asciiTheme="minorHAnsi" w:hAnsiTheme="minorHAnsi" w:cs="Browallia New"/>
          <w:b/>
          <w:color w:val="auto"/>
          <w:sz w:val="20"/>
          <w:szCs w:val="20"/>
        </w:rPr>
        <w:t>,</w:t>
      </w:r>
    </w:p>
    <w:p w:rsidR="00D56DF3" w:rsidRPr="00493D55" w:rsidRDefault="00246337" w:rsidP="00D56DF3">
      <w:pPr>
        <w:rPr>
          <w:rFonts w:asciiTheme="minorHAnsi" w:hAnsiTheme="minorHAnsi" w:cs="Browallia New"/>
          <w:b/>
          <w:color w:val="auto"/>
          <w:sz w:val="20"/>
          <w:szCs w:val="20"/>
        </w:rPr>
      </w:pPr>
      <w:r>
        <w:rPr>
          <w:rFonts w:asciiTheme="minorHAnsi" w:hAnsiTheme="minorHAnsi" w:cs="Browallia New"/>
          <w:b/>
          <w:color w:val="auto"/>
          <w:sz w:val="20"/>
          <w:szCs w:val="20"/>
        </w:rPr>
        <w:t xml:space="preserve">                                               </w:t>
      </w:r>
      <w:r w:rsidR="000B2433">
        <w:rPr>
          <w:rFonts w:asciiTheme="minorHAnsi" w:hAnsiTheme="minorHAnsi" w:cs="Browallia New"/>
          <w:b/>
          <w:color w:val="auto"/>
          <w:sz w:val="20"/>
          <w:szCs w:val="20"/>
        </w:rPr>
        <w:t xml:space="preserve">                  ELB</w:t>
      </w:r>
      <w:r>
        <w:rPr>
          <w:rFonts w:asciiTheme="minorHAnsi" w:hAnsiTheme="minorHAnsi" w:cs="Browallia New"/>
          <w:b/>
          <w:color w:val="auto"/>
          <w:sz w:val="20"/>
          <w:szCs w:val="20"/>
        </w:rPr>
        <w:t xml:space="preserve"> ,Cloud Watch</w:t>
      </w:r>
      <w:r w:rsidR="00D56DF3" w:rsidRPr="00493D55">
        <w:rPr>
          <w:rFonts w:asciiTheme="minorHAnsi" w:hAnsiTheme="minorHAnsi" w:cs="Browallia New"/>
          <w:b/>
          <w:color w:val="auto"/>
          <w:sz w:val="20"/>
          <w:szCs w:val="20"/>
        </w:rPr>
        <w:t>.</w:t>
      </w:r>
    </w:p>
    <w:p w:rsidR="00D56DF3" w:rsidRPr="00493D55" w:rsidRDefault="00D56DF3" w:rsidP="00D56DF3">
      <w:pPr>
        <w:rPr>
          <w:rFonts w:asciiTheme="minorHAnsi" w:hAnsiTheme="minorHAnsi" w:cs="Browallia New"/>
          <w:b/>
          <w:color w:val="auto"/>
          <w:sz w:val="20"/>
          <w:szCs w:val="20"/>
        </w:rPr>
      </w:pPr>
    </w:p>
    <w:p w:rsidR="00D56DF3" w:rsidRPr="00E2318F" w:rsidRDefault="00D56DF3" w:rsidP="00D56DF3">
      <w:pPr>
        <w:rPr>
          <w:rFonts w:asciiTheme="minorHAnsi" w:hAnsiTheme="minorHAnsi" w:cs="Browallia New"/>
          <w:b/>
          <w:color w:val="auto"/>
          <w:sz w:val="22"/>
          <w:szCs w:val="22"/>
        </w:rPr>
      </w:pPr>
      <w:r w:rsidRPr="00E2318F">
        <w:rPr>
          <w:rFonts w:asciiTheme="minorHAnsi" w:hAnsiTheme="minorHAnsi" w:cs="Browallia New"/>
          <w:b/>
          <w:color w:val="auto"/>
          <w:sz w:val="22"/>
          <w:szCs w:val="22"/>
        </w:rPr>
        <w:t>Description:</w:t>
      </w:r>
    </w:p>
    <w:p w:rsidR="00B536CF" w:rsidRPr="00493D55" w:rsidRDefault="00B536CF" w:rsidP="00D56DF3">
      <w:pPr>
        <w:rPr>
          <w:rFonts w:asciiTheme="minorHAnsi" w:hAnsiTheme="minorHAnsi" w:cs="Browallia New"/>
          <w:b/>
          <w:color w:val="auto"/>
          <w:sz w:val="20"/>
          <w:szCs w:val="20"/>
        </w:rPr>
      </w:pPr>
    </w:p>
    <w:p w:rsidR="00D56DF3" w:rsidRPr="00493D55" w:rsidRDefault="007A5FBD" w:rsidP="00AA3466">
      <w:pPr>
        <w:spacing w:line="276" w:lineRule="auto"/>
        <w:ind w:firstLine="360"/>
        <w:rPr>
          <w:rFonts w:asciiTheme="minorHAnsi" w:hAnsiTheme="minorHAnsi" w:cs="Browallia New"/>
          <w:color w:val="auto"/>
          <w:sz w:val="20"/>
          <w:szCs w:val="20"/>
        </w:rPr>
      </w:pPr>
      <w:r w:rsidRPr="00493D55">
        <w:rPr>
          <w:rFonts w:asciiTheme="minorHAnsi" w:hAnsiTheme="minorHAnsi" w:cs="Browallia New"/>
          <w:b/>
          <w:color w:val="auto"/>
          <w:sz w:val="20"/>
          <w:szCs w:val="20"/>
        </w:rPr>
        <w:t xml:space="preserve">Barclays </w:t>
      </w:r>
      <w:r w:rsidRPr="00493D55">
        <w:rPr>
          <w:rFonts w:asciiTheme="minorHAnsi" w:hAnsiTheme="minorHAnsi" w:cs="Browallia New"/>
          <w:color w:val="auto"/>
          <w:sz w:val="20"/>
          <w:szCs w:val="20"/>
        </w:rPr>
        <w:t>is a multinational banking and financial services company located in UK.  It is a universal operations in retail, wholesale and investment banking, as well as wealth management, mortgage lending and credit cards. It has operations in over 50 countries and territories and has around 48 million.</w:t>
      </w:r>
    </w:p>
    <w:p w:rsidR="00D56DF3" w:rsidRPr="00493D55" w:rsidRDefault="00D56DF3" w:rsidP="00D56DF3">
      <w:pPr>
        <w:rPr>
          <w:rFonts w:asciiTheme="minorHAnsi" w:hAnsiTheme="minorHAnsi" w:cs="Browallia New"/>
          <w:b/>
          <w:color w:val="auto"/>
          <w:sz w:val="20"/>
          <w:szCs w:val="20"/>
        </w:rPr>
      </w:pPr>
    </w:p>
    <w:p w:rsidR="00D56DF3" w:rsidRPr="00E2318F" w:rsidRDefault="00D56DF3" w:rsidP="003D19ED">
      <w:pPr>
        <w:rPr>
          <w:rFonts w:asciiTheme="minorHAnsi" w:hAnsiTheme="minorHAnsi" w:cs="Browallia New"/>
          <w:b/>
          <w:color w:val="auto"/>
          <w:sz w:val="22"/>
          <w:szCs w:val="22"/>
        </w:rPr>
      </w:pPr>
      <w:r w:rsidRPr="00E2318F">
        <w:rPr>
          <w:rFonts w:asciiTheme="minorHAnsi" w:hAnsiTheme="minorHAnsi" w:cs="Browallia New"/>
          <w:b/>
          <w:color w:val="auto"/>
          <w:sz w:val="22"/>
          <w:szCs w:val="22"/>
        </w:rPr>
        <w:t>Roles and Responsibilities:</w:t>
      </w:r>
    </w:p>
    <w:p w:rsidR="00B536CF" w:rsidRPr="00493D55" w:rsidRDefault="00B536CF" w:rsidP="003D19ED">
      <w:pPr>
        <w:rPr>
          <w:rFonts w:asciiTheme="minorHAnsi" w:hAnsiTheme="minorHAnsi" w:cs="Browallia New"/>
          <w:b/>
          <w:color w:val="auto"/>
          <w:sz w:val="20"/>
          <w:szCs w:val="20"/>
        </w:rPr>
      </w:pPr>
    </w:p>
    <w:p w:rsidR="00D56DF3" w:rsidRPr="00A34640" w:rsidRDefault="00D56DF3" w:rsidP="00A34640">
      <w:pPr>
        <w:pStyle w:val="ListParagraph"/>
        <w:numPr>
          <w:ilvl w:val="0"/>
          <w:numId w:val="18"/>
        </w:numPr>
        <w:spacing w:line="276" w:lineRule="auto"/>
        <w:rPr>
          <w:rFonts w:asciiTheme="minorHAnsi" w:hAnsiTheme="minorHAnsi" w:cs="Browallia New"/>
          <w:color w:val="auto"/>
          <w:sz w:val="20"/>
          <w:szCs w:val="20"/>
        </w:rPr>
      </w:pPr>
      <w:r w:rsidRPr="00A34640">
        <w:rPr>
          <w:rFonts w:asciiTheme="minorHAnsi" w:hAnsiTheme="minorHAnsi" w:cs="Browallia New"/>
          <w:color w:val="auto"/>
          <w:sz w:val="20"/>
          <w:szCs w:val="20"/>
        </w:rPr>
        <w:t xml:space="preserve">Experience in </w:t>
      </w:r>
      <w:r w:rsidR="00E1133A" w:rsidRPr="00A34640">
        <w:rPr>
          <w:rFonts w:asciiTheme="minorHAnsi" w:hAnsiTheme="minorHAnsi" w:cs="Browallia New"/>
          <w:color w:val="auto"/>
          <w:sz w:val="20"/>
          <w:szCs w:val="20"/>
        </w:rPr>
        <w:t>cloning the repository and c</w:t>
      </w:r>
      <w:r w:rsidRPr="00A34640">
        <w:rPr>
          <w:rFonts w:asciiTheme="minorHAnsi" w:hAnsiTheme="minorHAnsi" w:cs="Browallia New"/>
          <w:color w:val="auto"/>
          <w:sz w:val="20"/>
          <w:szCs w:val="20"/>
        </w:rPr>
        <w:t>reating branches and tags</w:t>
      </w:r>
      <w:r w:rsidR="00F256E4" w:rsidRPr="00A34640">
        <w:rPr>
          <w:rFonts w:asciiTheme="minorHAnsi" w:hAnsiTheme="minorHAnsi" w:cs="Browallia New"/>
          <w:color w:val="auto"/>
          <w:sz w:val="20"/>
          <w:szCs w:val="20"/>
        </w:rPr>
        <w:t xml:space="preserve"> </w:t>
      </w:r>
      <w:r w:rsidR="00E1133A" w:rsidRPr="00A34640">
        <w:rPr>
          <w:rFonts w:asciiTheme="minorHAnsi" w:hAnsiTheme="minorHAnsi" w:cs="Browallia New"/>
          <w:color w:val="auto"/>
          <w:sz w:val="20"/>
          <w:szCs w:val="20"/>
        </w:rPr>
        <w:t xml:space="preserve">from master </w:t>
      </w:r>
      <w:r w:rsidRPr="00A34640">
        <w:rPr>
          <w:rFonts w:asciiTheme="minorHAnsi" w:hAnsiTheme="minorHAnsi" w:cs="Browallia New"/>
          <w:color w:val="auto"/>
          <w:sz w:val="20"/>
          <w:szCs w:val="20"/>
        </w:rPr>
        <w:t xml:space="preserve">to separate build system after a milestone </w:t>
      </w:r>
      <w:r w:rsidR="00D0479D" w:rsidRPr="00A34640">
        <w:rPr>
          <w:rFonts w:asciiTheme="minorHAnsi" w:hAnsiTheme="minorHAnsi" w:cs="Browallia New"/>
          <w:color w:val="auto"/>
          <w:sz w:val="20"/>
          <w:szCs w:val="20"/>
        </w:rPr>
        <w:t>releases.</w:t>
      </w:r>
    </w:p>
    <w:p w:rsidR="00D56DF3" w:rsidRPr="00A34640" w:rsidRDefault="00D56DF3" w:rsidP="00A34640">
      <w:pPr>
        <w:pStyle w:val="ListParagraph"/>
        <w:numPr>
          <w:ilvl w:val="0"/>
          <w:numId w:val="18"/>
        </w:numPr>
        <w:spacing w:line="276" w:lineRule="auto"/>
        <w:rPr>
          <w:rFonts w:asciiTheme="minorHAnsi" w:hAnsiTheme="minorHAnsi" w:cs="Browallia New"/>
          <w:color w:val="auto"/>
          <w:sz w:val="20"/>
          <w:szCs w:val="20"/>
        </w:rPr>
      </w:pPr>
      <w:r w:rsidRPr="00A34640">
        <w:rPr>
          <w:rFonts w:asciiTheme="minorHAnsi" w:hAnsiTheme="minorHAnsi" w:cs="Browallia New"/>
          <w:color w:val="auto"/>
          <w:sz w:val="20"/>
          <w:szCs w:val="20"/>
        </w:rPr>
        <w:t xml:space="preserve">Create and establish build process using </w:t>
      </w:r>
      <w:r w:rsidR="00F46F34" w:rsidRPr="00A34640">
        <w:rPr>
          <w:rFonts w:asciiTheme="minorHAnsi" w:hAnsiTheme="minorHAnsi" w:cs="Browallia New"/>
          <w:b/>
          <w:color w:val="auto"/>
          <w:sz w:val="20"/>
          <w:szCs w:val="20"/>
        </w:rPr>
        <w:t>Maven</w:t>
      </w:r>
      <w:r w:rsidR="00CB4940" w:rsidRPr="00A34640">
        <w:rPr>
          <w:rFonts w:asciiTheme="minorHAnsi" w:hAnsiTheme="minorHAnsi" w:cs="Browallia New"/>
          <w:b/>
          <w:color w:val="auto"/>
          <w:sz w:val="20"/>
          <w:szCs w:val="20"/>
        </w:rPr>
        <w:t xml:space="preserve"> </w:t>
      </w:r>
      <w:r w:rsidRPr="00A34640">
        <w:rPr>
          <w:rFonts w:asciiTheme="minorHAnsi" w:hAnsiTheme="minorHAnsi" w:cs="Browallia New"/>
          <w:color w:val="auto"/>
          <w:sz w:val="20"/>
          <w:szCs w:val="20"/>
        </w:rPr>
        <w:t>to perform builds efficiently and dep</w:t>
      </w:r>
      <w:r w:rsidR="00F256E4" w:rsidRPr="00A34640">
        <w:rPr>
          <w:rFonts w:asciiTheme="minorHAnsi" w:hAnsiTheme="minorHAnsi" w:cs="Browallia New"/>
          <w:color w:val="auto"/>
          <w:sz w:val="20"/>
          <w:szCs w:val="20"/>
        </w:rPr>
        <w:t>loyment of the application in</w:t>
      </w:r>
      <w:r w:rsidRPr="00A34640">
        <w:rPr>
          <w:rFonts w:asciiTheme="minorHAnsi" w:hAnsiTheme="minorHAnsi" w:cs="Browallia New"/>
          <w:color w:val="auto"/>
          <w:sz w:val="20"/>
          <w:szCs w:val="20"/>
        </w:rPr>
        <w:t xml:space="preserve"> Tomcat.</w:t>
      </w:r>
    </w:p>
    <w:p w:rsidR="00D56DF3" w:rsidRPr="00A34640" w:rsidRDefault="00CB4940" w:rsidP="00A34640">
      <w:pPr>
        <w:pStyle w:val="ListParagraph"/>
        <w:numPr>
          <w:ilvl w:val="0"/>
          <w:numId w:val="18"/>
        </w:numPr>
        <w:spacing w:line="276" w:lineRule="auto"/>
        <w:rPr>
          <w:rFonts w:asciiTheme="minorHAnsi" w:hAnsiTheme="minorHAnsi" w:cs="Browallia New"/>
          <w:color w:val="auto"/>
          <w:sz w:val="20"/>
          <w:szCs w:val="20"/>
        </w:rPr>
      </w:pPr>
      <w:r w:rsidRPr="00A34640">
        <w:rPr>
          <w:rFonts w:asciiTheme="minorHAnsi" w:hAnsiTheme="minorHAnsi" w:cs="Browallia New"/>
          <w:color w:val="auto"/>
          <w:sz w:val="20"/>
          <w:szCs w:val="20"/>
        </w:rPr>
        <w:t xml:space="preserve">Monitoring the builds </w:t>
      </w:r>
      <w:r w:rsidR="00C11D2D" w:rsidRPr="00A34640">
        <w:rPr>
          <w:rFonts w:asciiTheme="minorHAnsi" w:hAnsiTheme="minorHAnsi" w:cs="Browallia New"/>
          <w:color w:val="auto"/>
          <w:sz w:val="20"/>
          <w:szCs w:val="20"/>
        </w:rPr>
        <w:t>using Continuous</w:t>
      </w:r>
      <w:r w:rsidR="00D56DF3" w:rsidRPr="00A34640">
        <w:rPr>
          <w:rFonts w:asciiTheme="minorHAnsi" w:hAnsiTheme="minorHAnsi" w:cs="Browallia New"/>
          <w:color w:val="auto"/>
          <w:sz w:val="20"/>
          <w:szCs w:val="20"/>
        </w:rPr>
        <w:t xml:space="preserve"> Integration tool like </w:t>
      </w:r>
      <w:r w:rsidR="00734019" w:rsidRPr="00A34640">
        <w:rPr>
          <w:rFonts w:asciiTheme="minorHAnsi" w:hAnsiTheme="minorHAnsi" w:cs="Browallia New"/>
          <w:color w:val="auto"/>
          <w:sz w:val="20"/>
          <w:szCs w:val="20"/>
        </w:rPr>
        <w:t>Jenkins</w:t>
      </w:r>
      <w:r w:rsidR="00D56DF3" w:rsidRPr="00A34640">
        <w:rPr>
          <w:rFonts w:asciiTheme="minorHAnsi" w:hAnsiTheme="minorHAnsi" w:cs="Browallia New"/>
          <w:color w:val="auto"/>
          <w:sz w:val="20"/>
          <w:szCs w:val="20"/>
        </w:rPr>
        <w:t>.</w:t>
      </w:r>
    </w:p>
    <w:p w:rsidR="00295164" w:rsidRPr="00A34640" w:rsidRDefault="00295164" w:rsidP="00A34640">
      <w:pPr>
        <w:pStyle w:val="ListParagraph"/>
        <w:numPr>
          <w:ilvl w:val="0"/>
          <w:numId w:val="18"/>
        </w:numPr>
        <w:spacing w:after="200" w:line="276" w:lineRule="auto"/>
        <w:contextualSpacing/>
        <w:rPr>
          <w:rFonts w:asciiTheme="minorHAnsi" w:hAnsiTheme="minorHAnsi" w:cs="Browallia New"/>
          <w:color w:val="auto"/>
          <w:sz w:val="20"/>
          <w:szCs w:val="20"/>
        </w:rPr>
      </w:pPr>
      <w:r w:rsidRPr="00A34640">
        <w:rPr>
          <w:rFonts w:asciiTheme="minorHAnsi" w:hAnsiTheme="minorHAnsi" w:cs="Browallia New"/>
          <w:color w:val="auto"/>
          <w:sz w:val="20"/>
          <w:szCs w:val="20"/>
        </w:rPr>
        <w:t xml:space="preserve">Installing and configuring </w:t>
      </w:r>
      <w:r w:rsidR="00EB6FDA" w:rsidRPr="00A34640">
        <w:rPr>
          <w:rFonts w:asciiTheme="minorHAnsi" w:hAnsiTheme="minorHAnsi" w:cs="Browallia New"/>
          <w:b/>
          <w:color w:val="auto"/>
          <w:sz w:val="20"/>
          <w:szCs w:val="20"/>
        </w:rPr>
        <w:t>C</w:t>
      </w:r>
      <w:r w:rsidRPr="00A34640">
        <w:rPr>
          <w:rFonts w:asciiTheme="minorHAnsi" w:hAnsiTheme="minorHAnsi" w:cs="Browallia New"/>
          <w:b/>
          <w:color w:val="auto"/>
          <w:sz w:val="20"/>
          <w:szCs w:val="20"/>
        </w:rPr>
        <w:t>hef</w:t>
      </w:r>
      <w:r w:rsidR="00967814" w:rsidRPr="00A34640">
        <w:rPr>
          <w:rFonts w:asciiTheme="minorHAnsi" w:hAnsiTheme="minorHAnsi" w:cs="Browallia New"/>
          <w:b/>
          <w:color w:val="auto"/>
          <w:sz w:val="20"/>
          <w:szCs w:val="20"/>
        </w:rPr>
        <w:t xml:space="preserve"> </w:t>
      </w:r>
      <w:r w:rsidR="00C11D2D" w:rsidRPr="00A34640">
        <w:rPr>
          <w:rFonts w:asciiTheme="minorHAnsi" w:hAnsiTheme="minorHAnsi" w:cs="Browallia New"/>
          <w:b/>
          <w:color w:val="auto"/>
          <w:sz w:val="20"/>
          <w:szCs w:val="20"/>
        </w:rPr>
        <w:t>Server</w:t>
      </w:r>
      <w:r w:rsidR="00967814" w:rsidRPr="00A34640">
        <w:rPr>
          <w:rFonts w:asciiTheme="minorHAnsi" w:hAnsiTheme="minorHAnsi" w:cs="Browallia New"/>
          <w:color w:val="auto"/>
          <w:sz w:val="20"/>
          <w:szCs w:val="20"/>
        </w:rPr>
        <w:t xml:space="preserve"> and </w:t>
      </w:r>
      <w:r w:rsidR="003E4F43" w:rsidRPr="00A34640">
        <w:rPr>
          <w:rFonts w:asciiTheme="minorHAnsi" w:hAnsiTheme="minorHAnsi" w:cs="Browallia New"/>
          <w:b/>
          <w:color w:val="auto"/>
          <w:sz w:val="20"/>
          <w:szCs w:val="20"/>
        </w:rPr>
        <w:t>Chef W</w:t>
      </w:r>
      <w:r w:rsidR="00967814" w:rsidRPr="00A34640">
        <w:rPr>
          <w:rFonts w:asciiTheme="minorHAnsi" w:hAnsiTheme="minorHAnsi" w:cs="Browallia New"/>
          <w:b/>
          <w:color w:val="auto"/>
          <w:sz w:val="20"/>
          <w:szCs w:val="20"/>
        </w:rPr>
        <w:t>ork</w:t>
      </w:r>
      <w:r w:rsidR="00C11D2D" w:rsidRPr="00A34640">
        <w:rPr>
          <w:rFonts w:asciiTheme="minorHAnsi" w:hAnsiTheme="minorHAnsi" w:cs="Browallia New"/>
          <w:b/>
          <w:color w:val="auto"/>
          <w:sz w:val="20"/>
          <w:szCs w:val="20"/>
        </w:rPr>
        <w:t xml:space="preserve"> </w:t>
      </w:r>
      <w:r w:rsidR="003E4F43" w:rsidRPr="00A34640">
        <w:rPr>
          <w:rFonts w:asciiTheme="minorHAnsi" w:hAnsiTheme="minorHAnsi" w:cs="Browallia New"/>
          <w:b/>
          <w:color w:val="auto"/>
          <w:sz w:val="20"/>
          <w:szCs w:val="20"/>
        </w:rPr>
        <w:t>S</w:t>
      </w:r>
      <w:r w:rsidRPr="00A34640">
        <w:rPr>
          <w:rFonts w:asciiTheme="minorHAnsi" w:hAnsiTheme="minorHAnsi" w:cs="Browallia New"/>
          <w:b/>
          <w:color w:val="auto"/>
          <w:sz w:val="20"/>
          <w:szCs w:val="20"/>
        </w:rPr>
        <w:t>tation</w:t>
      </w:r>
      <w:r w:rsidRPr="00A34640">
        <w:rPr>
          <w:rFonts w:asciiTheme="minorHAnsi" w:hAnsiTheme="minorHAnsi" w:cs="Browallia New"/>
          <w:color w:val="auto"/>
          <w:sz w:val="20"/>
          <w:szCs w:val="20"/>
        </w:rPr>
        <w:t xml:space="preserve">. Adding </w:t>
      </w:r>
      <w:r w:rsidRPr="00A34640">
        <w:rPr>
          <w:rFonts w:asciiTheme="minorHAnsi" w:hAnsiTheme="minorHAnsi" w:cs="Browallia New"/>
          <w:b/>
          <w:color w:val="auto"/>
          <w:sz w:val="20"/>
          <w:szCs w:val="20"/>
        </w:rPr>
        <w:t xml:space="preserve">nodes </w:t>
      </w:r>
      <w:r w:rsidRPr="00A34640">
        <w:rPr>
          <w:rFonts w:asciiTheme="minorHAnsi" w:hAnsiTheme="minorHAnsi" w:cs="Browallia New"/>
          <w:color w:val="auto"/>
          <w:sz w:val="20"/>
          <w:szCs w:val="20"/>
        </w:rPr>
        <w:t>to chef server with help of work station.</w:t>
      </w:r>
    </w:p>
    <w:p w:rsidR="00295164" w:rsidRPr="00A34640" w:rsidRDefault="00295164" w:rsidP="00A34640">
      <w:pPr>
        <w:pStyle w:val="ListParagraph"/>
        <w:numPr>
          <w:ilvl w:val="0"/>
          <w:numId w:val="18"/>
        </w:numPr>
        <w:spacing w:after="200" w:line="276" w:lineRule="auto"/>
        <w:contextualSpacing/>
        <w:rPr>
          <w:rFonts w:asciiTheme="minorHAnsi" w:hAnsiTheme="minorHAnsi" w:cs="Browallia New"/>
          <w:color w:val="auto"/>
          <w:sz w:val="20"/>
          <w:szCs w:val="20"/>
        </w:rPr>
      </w:pPr>
      <w:r w:rsidRPr="00A34640">
        <w:rPr>
          <w:rFonts w:asciiTheme="minorHAnsi" w:hAnsiTheme="minorHAnsi" w:cs="Browallia New"/>
          <w:color w:val="auto"/>
          <w:sz w:val="20"/>
          <w:szCs w:val="20"/>
        </w:rPr>
        <w:t xml:space="preserve">Hands on working experience on </w:t>
      </w:r>
      <w:r w:rsidR="00777D94" w:rsidRPr="00A34640">
        <w:rPr>
          <w:rFonts w:asciiTheme="minorHAnsi" w:hAnsiTheme="minorHAnsi" w:cs="Browallia New"/>
          <w:b/>
          <w:color w:val="auto"/>
          <w:sz w:val="20"/>
          <w:szCs w:val="20"/>
        </w:rPr>
        <w:t>C</w:t>
      </w:r>
      <w:r w:rsidRPr="00A34640">
        <w:rPr>
          <w:rFonts w:asciiTheme="minorHAnsi" w:hAnsiTheme="minorHAnsi" w:cs="Browallia New"/>
          <w:b/>
          <w:color w:val="auto"/>
          <w:sz w:val="20"/>
          <w:szCs w:val="20"/>
        </w:rPr>
        <w:t>ookbooks</w:t>
      </w:r>
      <w:r w:rsidRPr="00A34640">
        <w:rPr>
          <w:rFonts w:asciiTheme="minorHAnsi" w:hAnsiTheme="minorHAnsi" w:cs="Browallia New"/>
          <w:color w:val="auto"/>
          <w:sz w:val="20"/>
          <w:szCs w:val="20"/>
        </w:rPr>
        <w:t xml:space="preserve"> and writing </w:t>
      </w:r>
      <w:r w:rsidR="003E4F43" w:rsidRPr="00A34640">
        <w:rPr>
          <w:rFonts w:asciiTheme="minorHAnsi" w:hAnsiTheme="minorHAnsi" w:cs="Browallia New"/>
          <w:b/>
          <w:color w:val="auto"/>
          <w:sz w:val="20"/>
          <w:szCs w:val="20"/>
        </w:rPr>
        <w:t>R</w:t>
      </w:r>
      <w:r w:rsidRPr="00A34640">
        <w:rPr>
          <w:rFonts w:asciiTheme="minorHAnsi" w:hAnsiTheme="minorHAnsi" w:cs="Browallia New"/>
          <w:b/>
          <w:color w:val="auto"/>
          <w:sz w:val="20"/>
          <w:szCs w:val="20"/>
        </w:rPr>
        <w:t>ecipes</w:t>
      </w:r>
      <w:r w:rsidRPr="00A34640">
        <w:rPr>
          <w:rFonts w:asciiTheme="minorHAnsi" w:hAnsiTheme="minorHAnsi" w:cs="Browallia New"/>
          <w:color w:val="auto"/>
          <w:sz w:val="20"/>
          <w:szCs w:val="20"/>
        </w:rPr>
        <w:t xml:space="preserve"> with help of </w:t>
      </w:r>
      <w:r w:rsidR="00967814" w:rsidRPr="00A34640">
        <w:rPr>
          <w:rFonts w:asciiTheme="minorHAnsi" w:hAnsiTheme="minorHAnsi" w:cs="Browallia New"/>
          <w:b/>
          <w:color w:val="auto"/>
          <w:sz w:val="20"/>
          <w:szCs w:val="20"/>
        </w:rPr>
        <w:t>C</w:t>
      </w:r>
      <w:r w:rsidRPr="00A34640">
        <w:rPr>
          <w:rFonts w:asciiTheme="minorHAnsi" w:hAnsiTheme="minorHAnsi" w:cs="Browallia New"/>
          <w:b/>
          <w:color w:val="auto"/>
          <w:sz w:val="20"/>
          <w:szCs w:val="20"/>
        </w:rPr>
        <w:t>hef</w:t>
      </w:r>
      <w:r w:rsidRPr="00A34640">
        <w:rPr>
          <w:rFonts w:asciiTheme="minorHAnsi" w:hAnsiTheme="minorHAnsi" w:cs="Browallia New"/>
          <w:color w:val="auto"/>
          <w:sz w:val="20"/>
          <w:szCs w:val="20"/>
        </w:rPr>
        <w:t xml:space="preserve"> Resources for co</w:t>
      </w:r>
      <w:r w:rsidR="00C11D2D" w:rsidRPr="00A34640">
        <w:rPr>
          <w:rFonts w:asciiTheme="minorHAnsi" w:hAnsiTheme="minorHAnsi" w:cs="Browallia New"/>
          <w:color w:val="auto"/>
          <w:sz w:val="20"/>
          <w:szCs w:val="20"/>
        </w:rPr>
        <w:t>nfiguring packages on the nodes</w:t>
      </w:r>
      <w:r w:rsidRPr="00A34640">
        <w:rPr>
          <w:rFonts w:asciiTheme="minorHAnsi" w:hAnsiTheme="minorHAnsi" w:cs="Browallia New"/>
          <w:color w:val="auto"/>
          <w:sz w:val="20"/>
          <w:szCs w:val="20"/>
        </w:rPr>
        <w:t>.</w:t>
      </w:r>
    </w:p>
    <w:p w:rsidR="00295164" w:rsidRPr="00A34640" w:rsidRDefault="00295164" w:rsidP="00A34640">
      <w:pPr>
        <w:pStyle w:val="ListParagraph"/>
        <w:numPr>
          <w:ilvl w:val="0"/>
          <w:numId w:val="18"/>
        </w:numPr>
        <w:spacing w:after="200" w:line="276" w:lineRule="auto"/>
        <w:contextualSpacing/>
        <w:rPr>
          <w:rFonts w:asciiTheme="minorHAnsi" w:hAnsiTheme="minorHAnsi" w:cs="Browallia New"/>
          <w:color w:val="auto"/>
          <w:sz w:val="20"/>
          <w:szCs w:val="20"/>
        </w:rPr>
      </w:pPr>
      <w:r w:rsidRPr="00A34640">
        <w:rPr>
          <w:rFonts w:asciiTheme="minorHAnsi" w:hAnsiTheme="minorHAnsi" w:cs="Browallia New"/>
          <w:color w:val="auto"/>
          <w:sz w:val="20"/>
          <w:szCs w:val="20"/>
        </w:rPr>
        <w:t xml:space="preserve">Good exposure over the chef utilities like </w:t>
      </w:r>
      <w:r w:rsidR="00DF291B" w:rsidRPr="00A34640">
        <w:rPr>
          <w:rFonts w:asciiTheme="minorHAnsi" w:hAnsiTheme="minorHAnsi" w:cs="Browallia New"/>
          <w:b/>
          <w:color w:val="auto"/>
          <w:sz w:val="20"/>
          <w:szCs w:val="20"/>
        </w:rPr>
        <w:t>C</w:t>
      </w:r>
      <w:r w:rsidRPr="00A34640">
        <w:rPr>
          <w:rFonts w:asciiTheme="minorHAnsi" w:hAnsiTheme="minorHAnsi" w:cs="Browallia New"/>
          <w:b/>
          <w:color w:val="auto"/>
          <w:sz w:val="20"/>
          <w:szCs w:val="20"/>
        </w:rPr>
        <w:t>hef</w:t>
      </w:r>
      <w:r w:rsidR="00C11D2D" w:rsidRPr="00A34640">
        <w:rPr>
          <w:rFonts w:asciiTheme="minorHAnsi" w:hAnsiTheme="minorHAnsi" w:cs="Browallia New"/>
          <w:b/>
          <w:color w:val="auto"/>
          <w:sz w:val="20"/>
          <w:szCs w:val="20"/>
        </w:rPr>
        <w:t xml:space="preserve"> </w:t>
      </w:r>
      <w:r w:rsidRPr="00A34640">
        <w:rPr>
          <w:rFonts w:asciiTheme="minorHAnsi" w:hAnsiTheme="minorHAnsi" w:cs="Browallia New"/>
          <w:b/>
          <w:color w:val="auto"/>
          <w:sz w:val="20"/>
          <w:szCs w:val="20"/>
        </w:rPr>
        <w:t>DK</w:t>
      </w:r>
      <w:r w:rsidRPr="00A34640">
        <w:rPr>
          <w:rFonts w:asciiTheme="minorHAnsi" w:hAnsiTheme="minorHAnsi" w:cs="Browallia New"/>
          <w:color w:val="auto"/>
          <w:sz w:val="20"/>
          <w:szCs w:val="20"/>
        </w:rPr>
        <w:t xml:space="preserve"> and </w:t>
      </w:r>
      <w:r w:rsidR="003E4F43" w:rsidRPr="00A34640">
        <w:rPr>
          <w:rFonts w:asciiTheme="minorHAnsi" w:hAnsiTheme="minorHAnsi" w:cs="Browallia New"/>
          <w:b/>
          <w:color w:val="auto"/>
          <w:sz w:val="20"/>
          <w:szCs w:val="20"/>
        </w:rPr>
        <w:t>K</w:t>
      </w:r>
      <w:r w:rsidRPr="00A34640">
        <w:rPr>
          <w:rFonts w:asciiTheme="minorHAnsi" w:hAnsiTheme="minorHAnsi" w:cs="Browallia New"/>
          <w:b/>
          <w:color w:val="auto"/>
          <w:sz w:val="20"/>
          <w:szCs w:val="20"/>
        </w:rPr>
        <w:t>nife.</w:t>
      </w:r>
    </w:p>
    <w:p w:rsidR="00295164" w:rsidRPr="00A34640" w:rsidRDefault="00F72A8F" w:rsidP="00A34640">
      <w:pPr>
        <w:pStyle w:val="ListParagraph"/>
        <w:numPr>
          <w:ilvl w:val="0"/>
          <w:numId w:val="18"/>
        </w:numPr>
        <w:spacing w:after="200" w:line="276" w:lineRule="auto"/>
        <w:contextualSpacing/>
        <w:rPr>
          <w:rFonts w:asciiTheme="minorHAnsi" w:hAnsiTheme="minorHAnsi" w:cs="Browallia New"/>
          <w:color w:val="auto"/>
          <w:sz w:val="20"/>
          <w:szCs w:val="20"/>
        </w:rPr>
      </w:pPr>
      <w:r w:rsidRPr="00A34640">
        <w:rPr>
          <w:rFonts w:asciiTheme="minorHAnsi" w:hAnsiTheme="minorHAnsi" w:cs="Browallia New"/>
          <w:color w:val="auto"/>
          <w:sz w:val="20"/>
          <w:szCs w:val="20"/>
        </w:rPr>
        <w:lastRenderedPageBreak/>
        <w:t>Configuring a CRON Jobs for continuous deployments to DEV and QA Environments by picking up builds from Jenkins using</w:t>
      </w:r>
      <w:r w:rsidR="00F256E4" w:rsidRPr="00A34640">
        <w:rPr>
          <w:rFonts w:asciiTheme="minorHAnsi" w:hAnsiTheme="minorHAnsi" w:cs="Browallia New"/>
          <w:color w:val="auto"/>
          <w:sz w:val="20"/>
          <w:szCs w:val="20"/>
        </w:rPr>
        <w:t xml:space="preserve"> </w:t>
      </w:r>
      <w:r w:rsidR="00DF291B" w:rsidRPr="00A34640">
        <w:rPr>
          <w:rFonts w:asciiTheme="minorHAnsi" w:hAnsiTheme="minorHAnsi" w:cs="Browallia New"/>
          <w:b/>
          <w:color w:val="auto"/>
          <w:sz w:val="20"/>
          <w:szCs w:val="20"/>
        </w:rPr>
        <w:t>Chef</w:t>
      </w:r>
      <w:r w:rsidRPr="00A34640">
        <w:rPr>
          <w:rFonts w:asciiTheme="minorHAnsi" w:hAnsiTheme="minorHAnsi" w:cs="Browallia New"/>
          <w:color w:val="auto"/>
          <w:sz w:val="20"/>
          <w:szCs w:val="20"/>
        </w:rPr>
        <w:t>.</w:t>
      </w:r>
    </w:p>
    <w:p w:rsidR="00E5136C" w:rsidRPr="00A34640" w:rsidRDefault="00E5136C" w:rsidP="00A34640">
      <w:pPr>
        <w:pStyle w:val="ListParagraph"/>
        <w:widowControl/>
        <w:autoSpaceDE/>
        <w:autoSpaceDN/>
        <w:adjustRightInd/>
        <w:spacing w:after="200" w:line="276" w:lineRule="auto"/>
        <w:contextualSpacing/>
        <w:rPr>
          <w:rFonts w:asciiTheme="minorHAnsi" w:hAnsiTheme="minorHAnsi" w:cs="Browallia New"/>
          <w:color w:val="auto"/>
          <w:sz w:val="20"/>
          <w:szCs w:val="20"/>
        </w:rPr>
      </w:pPr>
    </w:p>
    <w:p w:rsidR="00295164" w:rsidRPr="00A34640" w:rsidRDefault="00734019" w:rsidP="00A34640">
      <w:pPr>
        <w:pStyle w:val="ListParagraph"/>
        <w:numPr>
          <w:ilvl w:val="0"/>
          <w:numId w:val="18"/>
        </w:numPr>
        <w:spacing w:after="200" w:line="276" w:lineRule="auto"/>
        <w:contextualSpacing/>
        <w:rPr>
          <w:rFonts w:asciiTheme="minorHAnsi" w:hAnsiTheme="minorHAnsi" w:cs="Browallia New"/>
          <w:color w:val="auto"/>
          <w:sz w:val="20"/>
          <w:szCs w:val="20"/>
        </w:rPr>
      </w:pPr>
      <w:r w:rsidRPr="00A34640">
        <w:rPr>
          <w:rFonts w:asciiTheme="minorHAnsi" w:hAnsiTheme="minorHAnsi" w:cs="Browallia New"/>
          <w:color w:val="auto"/>
          <w:sz w:val="20"/>
          <w:szCs w:val="20"/>
        </w:rPr>
        <w:t>Resolved the build issues during implementation of Barclay’s applications.</w:t>
      </w:r>
    </w:p>
    <w:p w:rsidR="00295164" w:rsidRPr="00A34640" w:rsidRDefault="00734019" w:rsidP="00A34640">
      <w:pPr>
        <w:pStyle w:val="ListParagraph"/>
        <w:numPr>
          <w:ilvl w:val="0"/>
          <w:numId w:val="18"/>
        </w:numPr>
        <w:spacing w:after="200" w:line="276" w:lineRule="auto"/>
        <w:contextualSpacing/>
        <w:rPr>
          <w:rFonts w:asciiTheme="minorHAnsi" w:hAnsiTheme="minorHAnsi" w:cs="Browallia New"/>
          <w:color w:val="auto"/>
          <w:sz w:val="20"/>
          <w:szCs w:val="20"/>
        </w:rPr>
      </w:pPr>
      <w:r w:rsidRPr="00A34640">
        <w:rPr>
          <w:rFonts w:asciiTheme="minorHAnsi" w:hAnsiTheme="minorHAnsi" w:cs="Browallia New"/>
          <w:color w:val="auto"/>
          <w:sz w:val="20"/>
          <w:szCs w:val="20"/>
        </w:rPr>
        <w:t>Handle</w:t>
      </w:r>
      <w:r w:rsidR="008762F3" w:rsidRPr="00A34640">
        <w:rPr>
          <w:rFonts w:asciiTheme="minorHAnsi" w:hAnsiTheme="minorHAnsi" w:cs="Browallia New"/>
          <w:color w:val="auto"/>
          <w:sz w:val="20"/>
          <w:szCs w:val="20"/>
        </w:rPr>
        <w:t>d</w:t>
      </w:r>
      <w:r w:rsidRPr="00A34640">
        <w:rPr>
          <w:rFonts w:asciiTheme="minorHAnsi" w:hAnsiTheme="minorHAnsi" w:cs="Browallia New"/>
          <w:color w:val="auto"/>
          <w:sz w:val="20"/>
          <w:szCs w:val="20"/>
        </w:rPr>
        <w:t xml:space="preserve"> multipl</w:t>
      </w:r>
      <w:r w:rsidR="008762F3" w:rsidRPr="00A34640">
        <w:rPr>
          <w:rFonts w:asciiTheme="minorHAnsi" w:hAnsiTheme="minorHAnsi" w:cs="Browallia New"/>
          <w:color w:val="auto"/>
          <w:sz w:val="20"/>
          <w:szCs w:val="20"/>
        </w:rPr>
        <w:t xml:space="preserve">e environment builds to </w:t>
      </w:r>
      <w:r w:rsidRPr="00A34640">
        <w:rPr>
          <w:rFonts w:asciiTheme="minorHAnsi" w:hAnsiTheme="minorHAnsi" w:cs="Browallia New"/>
          <w:color w:val="auto"/>
          <w:sz w:val="20"/>
          <w:szCs w:val="20"/>
        </w:rPr>
        <w:t xml:space="preserve">create build </w:t>
      </w:r>
      <w:r w:rsidR="008762F3" w:rsidRPr="00A34640">
        <w:rPr>
          <w:rFonts w:asciiTheme="minorHAnsi" w:hAnsiTheme="minorHAnsi" w:cs="Browallia New"/>
          <w:color w:val="auto"/>
          <w:sz w:val="20"/>
          <w:szCs w:val="20"/>
        </w:rPr>
        <w:t xml:space="preserve">setup </w:t>
      </w:r>
      <w:r w:rsidRPr="00A34640">
        <w:rPr>
          <w:rFonts w:asciiTheme="minorHAnsi" w:hAnsiTheme="minorHAnsi" w:cs="Browallia New"/>
          <w:color w:val="auto"/>
          <w:sz w:val="20"/>
          <w:szCs w:val="20"/>
        </w:rPr>
        <w:t>and perform deployment activities.</w:t>
      </w:r>
    </w:p>
    <w:p w:rsidR="00295164" w:rsidRPr="00A34640" w:rsidRDefault="00734019" w:rsidP="00A34640">
      <w:pPr>
        <w:pStyle w:val="ListParagraph"/>
        <w:numPr>
          <w:ilvl w:val="0"/>
          <w:numId w:val="18"/>
        </w:numPr>
        <w:spacing w:after="200" w:line="276" w:lineRule="auto"/>
        <w:contextualSpacing/>
        <w:rPr>
          <w:rFonts w:asciiTheme="minorHAnsi" w:hAnsiTheme="minorHAnsi" w:cs="Browallia New"/>
          <w:color w:val="auto"/>
          <w:sz w:val="20"/>
          <w:szCs w:val="20"/>
        </w:rPr>
      </w:pPr>
      <w:r w:rsidRPr="00A34640">
        <w:rPr>
          <w:rFonts w:asciiTheme="minorHAnsi" w:hAnsiTheme="minorHAnsi" w:cs="Browallia New"/>
          <w:color w:val="auto"/>
          <w:sz w:val="20"/>
          <w:szCs w:val="20"/>
        </w:rPr>
        <w:t>Configuration of Jenkins CI tool for automat</w:t>
      </w:r>
      <w:r w:rsidR="00B53376" w:rsidRPr="00A34640">
        <w:rPr>
          <w:rFonts w:asciiTheme="minorHAnsi" w:hAnsiTheme="minorHAnsi" w:cs="Browallia New"/>
          <w:color w:val="auto"/>
          <w:sz w:val="20"/>
          <w:szCs w:val="20"/>
        </w:rPr>
        <w:t>ed build and</w:t>
      </w:r>
      <w:r w:rsidR="0043579E" w:rsidRPr="00A34640">
        <w:rPr>
          <w:rFonts w:asciiTheme="minorHAnsi" w:hAnsiTheme="minorHAnsi" w:cs="Browallia New"/>
          <w:color w:val="auto"/>
          <w:sz w:val="20"/>
          <w:szCs w:val="20"/>
        </w:rPr>
        <w:t xml:space="preserve"> Integrating Jenkins with </w:t>
      </w:r>
      <w:r w:rsidR="0043579E" w:rsidRPr="00A34640">
        <w:rPr>
          <w:rFonts w:asciiTheme="minorHAnsi" w:hAnsiTheme="minorHAnsi" w:cs="Browallia New"/>
          <w:b/>
          <w:color w:val="auto"/>
          <w:sz w:val="20"/>
          <w:szCs w:val="20"/>
        </w:rPr>
        <w:t>Docker</w:t>
      </w:r>
      <w:r w:rsidRPr="00A34640">
        <w:rPr>
          <w:rFonts w:asciiTheme="minorHAnsi" w:hAnsiTheme="minorHAnsi" w:cs="Browallia New"/>
          <w:b/>
          <w:color w:val="auto"/>
          <w:sz w:val="20"/>
          <w:szCs w:val="20"/>
        </w:rPr>
        <w:t>.</w:t>
      </w:r>
    </w:p>
    <w:p w:rsidR="00E62EF6" w:rsidRPr="00A34640" w:rsidRDefault="00C11D2D" w:rsidP="00A34640">
      <w:pPr>
        <w:pStyle w:val="ListParagraph"/>
        <w:numPr>
          <w:ilvl w:val="0"/>
          <w:numId w:val="18"/>
        </w:numPr>
        <w:spacing w:after="200" w:line="276" w:lineRule="auto"/>
        <w:contextualSpacing/>
        <w:rPr>
          <w:rFonts w:asciiTheme="minorHAnsi" w:hAnsiTheme="minorHAnsi" w:cs="Browallia New"/>
          <w:color w:val="auto"/>
          <w:sz w:val="20"/>
          <w:szCs w:val="20"/>
        </w:rPr>
      </w:pPr>
      <w:r w:rsidRPr="00A34640">
        <w:rPr>
          <w:rFonts w:asciiTheme="minorHAnsi" w:hAnsiTheme="minorHAnsi" w:cs="Browallia New"/>
          <w:color w:val="auto"/>
          <w:sz w:val="20"/>
          <w:szCs w:val="20"/>
        </w:rPr>
        <w:t>Working on</w:t>
      </w:r>
      <w:r w:rsidR="00E62EF6" w:rsidRPr="00A34640">
        <w:rPr>
          <w:rFonts w:asciiTheme="minorHAnsi" w:hAnsiTheme="minorHAnsi" w:cs="Browallia New"/>
          <w:color w:val="auto"/>
          <w:sz w:val="20"/>
          <w:szCs w:val="20"/>
        </w:rPr>
        <w:t xml:space="preserve"> the </w:t>
      </w:r>
      <w:r w:rsidRPr="00A34640">
        <w:rPr>
          <w:rFonts w:asciiTheme="minorHAnsi" w:hAnsiTheme="minorHAnsi" w:cs="Browallia New"/>
          <w:b/>
          <w:color w:val="auto"/>
          <w:sz w:val="20"/>
          <w:szCs w:val="20"/>
        </w:rPr>
        <w:t>AWS</w:t>
      </w:r>
      <w:r w:rsidR="00E62EF6" w:rsidRPr="00A34640">
        <w:rPr>
          <w:rFonts w:asciiTheme="minorHAnsi" w:hAnsiTheme="minorHAnsi" w:cs="Browallia New"/>
          <w:b/>
          <w:color w:val="auto"/>
          <w:sz w:val="20"/>
          <w:szCs w:val="20"/>
        </w:rPr>
        <w:t xml:space="preserve"> Resources</w:t>
      </w:r>
      <w:r w:rsidR="00E62EF6" w:rsidRPr="00A34640">
        <w:rPr>
          <w:rFonts w:asciiTheme="minorHAnsi" w:hAnsiTheme="minorHAnsi" w:cs="Browallia New"/>
          <w:color w:val="auto"/>
          <w:sz w:val="20"/>
          <w:szCs w:val="20"/>
        </w:rPr>
        <w:t xml:space="preserve"> for the migrating from on premises to Cloud Environment.</w:t>
      </w:r>
    </w:p>
    <w:p w:rsidR="00194E8B" w:rsidRPr="00A34640" w:rsidRDefault="00194E8B" w:rsidP="00A34640">
      <w:pPr>
        <w:pStyle w:val="ListParagraph"/>
        <w:numPr>
          <w:ilvl w:val="0"/>
          <w:numId w:val="18"/>
        </w:numPr>
        <w:spacing w:after="200" w:line="276" w:lineRule="auto"/>
        <w:contextualSpacing/>
        <w:rPr>
          <w:rFonts w:asciiTheme="minorHAnsi" w:hAnsiTheme="minorHAnsi" w:cs="Browallia New"/>
          <w:color w:val="auto"/>
          <w:sz w:val="20"/>
          <w:szCs w:val="20"/>
        </w:rPr>
      </w:pPr>
      <w:r w:rsidRPr="00A34640">
        <w:rPr>
          <w:rFonts w:asciiTheme="minorHAnsi" w:hAnsiTheme="minorHAnsi" w:cs="Browallia New"/>
          <w:color w:val="auto"/>
          <w:sz w:val="20"/>
          <w:szCs w:val="20"/>
        </w:rPr>
        <w:t xml:space="preserve">Creating </w:t>
      </w:r>
      <w:r w:rsidR="00685076" w:rsidRPr="00A34640">
        <w:rPr>
          <w:rFonts w:asciiTheme="minorHAnsi" w:hAnsiTheme="minorHAnsi" w:cs="Browallia New"/>
          <w:b/>
          <w:color w:val="auto"/>
          <w:sz w:val="20"/>
          <w:szCs w:val="20"/>
        </w:rPr>
        <w:t>EC</w:t>
      </w:r>
      <w:r w:rsidRPr="00A34640">
        <w:rPr>
          <w:rFonts w:asciiTheme="minorHAnsi" w:hAnsiTheme="minorHAnsi" w:cs="Browallia New"/>
          <w:b/>
          <w:color w:val="auto"/>
          <w:sz w:val="20"/>
          <w:szCs w:val="20"/>
        </w:rPr>
        <w:t xml:space="preserve">2 </w:t>
      </w:r>
      <w:r w:rsidRPr="00A34640">
        <w:rPr>
          <w:rFonts w:asciiTheme="minorHAnsi" w:hAnsiTheme="minorHAnsi" w:cs="Browallia New"/>
          <w:color w:val="auto"/>
          <w:sz w:val="20"/>
          <w:szCs w:val="20"/>
        </w:rPr>
        <w:t xml:space="preserve">instances and configuring packages and configuration using </w:t>
      </w:r>
      <w:r w:rsidRPr="00A34640">
        <w:rPr>
          <w:rFonts w:asciiTheme="minorHAnsi" w:hAnsiTheme="minorHAnsi" w:cs="Browallia New"/>
          <w:b/>
          <w:color w:val="auto"/>
          <w:sz w:val="20"/>
          <w:szCs w:val="20"/>
        </w:rPr>
        <w:t>CHEF</w:t>
      </w:r>
      <w:r w:rsidRPr="00A34640">
        <w:rPr>
          <w:rFonts w:asciiTheme="minorHAnsi" w:hAnsiTheme="minorHAnsi" w:cs="Browallia New"/>
          <w:color w:val="auto"/>
          <w:sz w:val="20"/>
          <w:szCs w:val="20"/>
        </w:rPr>
        <w:t>.</w:t>
      </w:r>
    </w:p>
    <w:p w:rsidR="00E62EF6" w:rsidRPr="00A34640" w:rsidRDefault="00E62EF6" w:rsidP="00A34640">
      <w:pPr>
        <w:pStyle w:val="ListParagraph"/>
        <w:numPr>
          <w:ilvl w:val="0"/>
          <w:numId w:val="18"/>
        </w:numPr>
        <w:spacing w:after="200" w:line="276" w:lineRule="auto"/>
        <w:contextualSpacing/>
        <w:rPr>
          <w:rFonts w:asciiTheme="minorHAnsi" w:hAnsiTheme="minorHAnsi" w:cs="Browallia New"/>
          <w:color w:val="auto"/>
          <w:sz w:val="20"/>
          <w:szCs w:val="20"/>
        </w:rPr>
      </w:pPr>
      <w:r w:rsidRPr="00A34640">
        <w:rPr>
          <w:rFonts w:asciiTheme="minorHAnsi" w:hAnsiTheme="minorHAnsi" w:cs="Browallia New"/>
          <w:color w:val="auto"/>
          <w:sz w:val="20"/>
          <w:szCs w:val="20"/>
        </w:rPr>
        <w:t xml:space="preserve">Creating </w:t>
      </w:r>
      <w:r w:rsidRPr="00A34640">
        <w:rPr>
          <w:rFonts w:asciiTheme="minorHAnsi" w:hAnsiTheme="minorHAnsi" w:cs="Browallia New"/>
          <w:b/>
          <w:color w:val="auto"/>
          <w:sz w:val="20"/>
          <w:szCs w:val="20"/>
        </w:rPr>
        <w:t>VPC</w:t>
      </w:r>
      <w:r w:rsidRPr="00A34640">
        <w:rPr>
          <w:rFonts w:asciiTheme="minorHAnsi" w:hAnsiTheme="minorHAnsi" w:cs="Browallia New"/>
          <w:color w:val="auto"/>
          <w:sz w:val="20"/>
          <w:szCs w:val="20"/>
        </w:rPr>
        <w:t xml:space="preserve"> and Creating </w:t>
      </w:r>
      <w:r w:rsidRPr="00A34640">
        <w:rPr>
          <w:rFonts w:asciiTheme="minorHAnsi" w:hAnsiTheme="minorHAnsi" w:cs="Browallia New"/>
          <w:b/>
          <w:color w:val="auto"/>
          <w:sz w:val="20"/>
          <w:szCs w:val="20"/>
        </w:rPr>
        <w:t>Public Subnet and Private Subnets</w:t>
      </w:r>
      <w:r w:rsidR="00C11D2D" w:rsidRPr="00A34640">
        <w:rPr>
          <w:rFonts w:asciiTheme="minorHAnsi" w:hAnsiTheme="minorHAnsi" w:cs="Browallia New"/>
          <w:color w:val="auto"/>
          <w:sz w:val="20"/>
          <w:szCs w:val="20"/>
        </w:rPr>
        <w:t xml:space="preserve"> in AWS</w:t>
      </w:r>
      <w:r w:rsidRPr="00A34640">
        <w:rPr>
          <w:rFonts w:asciiTheme="minorHAnsi" w:hAnsiTheme="minorHAnsi" w:cs="Browallia New"/>
          <w:color w:val="auto"/>
          <w:sz w:val="20"/>
          <w:szCs w:val="20"/>
        </w:rPr>
        <w:t xml:space="preserve"> Cloud.</w:t>
      </w:r>
    </w:p>
    <w:p w:rsidR="00194E8B" w:rsidRPr="00A34640" w:rsidRDefault="00E62EF6" w:rsidP="00A34640">
      <w:pPr>
        <w:pStyle w:val="ListParagraph"/>
        <w:numPr>
          <w:ilvl w:val="0"/>
          <w:numId w:val="18"/>
        </w:numPr>
        <w:spacing w:after="200" w:line="276" w:lineRule="auto"/>
        <w:contextualSpacing/>
        <w:rPr>
          <w:rFonts w:asciiTheme="minorHAnsi" w:hAnsiTheme="minorHAnsi" w:cs="Browallia New"/>
          <w:color w:val="auto"/>
          <w:sz w:val="20"/>
          <w:szCs w:val="20"/>
        </w:rPr>
      </w:pPr>
      <w:r w:rsidRPr="00A34640">
        <w:rPr>
          <w:rFonts w:asciiTheme="minorHAnsi" w:hAnsiTheme="minorHAnsi" w:cs="Browallia New"/>
          <w:color w:val="auto"/>
          <w:sz w:val="20"/>
          <w:szCs w:val="20"/>
        </w:rPr>
        <w:t xml:space="preserve">Creating </w:t>
      </w:r>
      <w:r w:rsidRPr="00A34640">
        <w:rPr>
          <w:rFonts w:asciiTheme="minorHAnsi" w:hAnsiTheme="minorHAnsi" w:cs="Browallia New"/>
          <w:b/>
          <w:color w:val="auto"/>
          <w:sz w:val="20"/>
          <w:szCs w:val="20"/>
        </w:rPr>
        <w:t>Volumes</w:t>
      </w:r>
      <w:r w:rsidRPr="00A34640">
        <w:rPr>
          <w:rFonts w:asciiTheme="minorHAnsi" w:hAnsiTheme="minorHAnsi" w:cs="Browallia New"/>
          <w:color w:val="auto"/>
          <w:sz w:val="20"/>
          <w:szCs w:val="20"/>
        </w:rPr>
        <w:t xml:space="preserve"> and taking </w:t>
      </w:r>
      <w:r w:rsidR="000404C2" w:rsidRPr="00A34640">
        <w:rPr>
          <w:rFonts w:asciiTheme="minorHAnsi" w:hAnsiTheme="minorHAnsi" w:cs="Browallia New"/>
          <w:b/>
          <w:color w:val="auto"/>
          <w:sz w:val="20"/>
          <w:szCs w:val="20"/>
        </w:rPr>
        <w:t>S</w:t>
      </w:r>
      <w:r w:rsidRPr="00A34640">
        <w:rPr>
          <w:rFonts w:asciiTheme="minorHAnsi" w:hAnsiTheme="minorHAnsi" w:cs="Browallia New"/>
          <w:b/>
          <w:color w:val="auto"/>
          <w:sz w:val="20"/>
          <w:szCs w:val="20"/>
        </w:rPr>
        <w:t>napshots</w:t>
      </w:r>
      <w:r w:rsidRPr="00A34640">
        <w:rPr>
          <w:rFonts w:asciiTheme="minorHAnsi" w:hAnsiTheme="minorHAnsi" w:cs="Browallia New"/>
          <w:color w:val="auto"/>
          <w:sz w:val="20"/>
          <w:szCs w:val="20"/>
        </w:rPr>
        <w:t xml:space="preserve"> and atta</w:t>
      </w:r>
      <w:r w:rsidR="000B2433" w:rsidRPr="00A34640">
        <w:rPr>
          <w:rFonts w:asciiTheme="minorHAnsi" w:hAnsiTheme="minorHAnsi" w:cs="Browallia New"/>
          <w:color w:val="auto"/>
          <w:sz w:val="20"/>
          <w:szCs w:val="20"/>
        </w:rPr>
        <w:t>ching Volumes to the EC2</w:t>
      </w:r>
      <w:r w:rsidRPr="00A34640">
        <w:rPr>
          <w:rFonts w:asciiTheme="minorHAnsi" w:hAnsiTheme="minorHAnsi" w:cs="Browallia New"/>
          <w:color w:val="auto"/>
          <w:sz w:val="20"/>
          <w:szCs w:val="20"/>
        </w:rPr>
        <w:t xml:space="preserve"> instances on demand.</w:t>
      </w:r>
    </w:p>
    <w:p w:rsidR="00194E8B" w:rsidRPr="00A34640" w:rsidRDefault="00194E8B" w:rsidP="00A34640">
      <w:pPr>
        <w:pStyle w:val="ListParagraph"/>
        <w:numPr>
          <w:ilvl w:val="0"/>
          <w:numId w:val="18"/>
        </w:numPr>
        <w:spacing w:after="200" w:line="276" w:lineRule="auto"/>
        <w:contextualSpacing/>
        <w:rPr>
          <w:rFonts w:asciiTheme="minorHAnsi" w:hAnsiTheme="minorHAnsi" w:cs="Browallia New"/>
          <w:color w:val="auto"/>
          <w:sz w:val="20"/>
          <w:szCs w:val="20"/>
        </w:rPr>
      </w:pPr>
      <w:r w:rsidRPr="00A34640">
        <w:rPr>
          <w:rFonts w:asciiTheme="minorHAnsi" w:hAnsiTheme="minorHAnsi" w:cs="Browallia New"/>
          <w:color w:val="auto"/>
          <w:sz w:val="20"/>
          <w:szCs w:val="20"/>
        </w:rPr>
        <w:t xml:space="preserve">Created </w:t>
      </w:r>
      <w:r w:rsidR="00837688" w:rsidRPr="00A34640">
        <w:rPr>
          <w:rFonts w:asciiTheme="minorHAnsi" w:hAnsiTheme="minorHAnsi" w:cs="Browallia New"/>
          <w:b/>
          <w:color w:val="auto"/>
          <w:sz w:val="20"/>
          <w:szCs w:val="20"/>
        </w:rPr>
        <w:t>S3</w:t>
      </w:r>
      <w:r w:rsidRPr="00A34640">
        <w:rPr>
          <w:rFonts w:asciiTheme="minorHAnsi" w:hAnsiTheme="minorHAnsi" w:cs="Browallia New"/>
          <w:b/>
          <w:color w:val="auto"/>
          <w:sz w:val="20"/>
          <w:szCs w:val="20"/>
        </w:rPr>
        <w:t xml:space="preserve"> </w:t>
      </w:r>
      <w:r w:rsidRPr="00A34640">
        <w:rPr>
          <w:rFonts w:asciiTheme="minorHAnsi" w:hAnsiTheme="minorHAnsi" w:cs="Browallia New"/>
          <w:color w:val="auto"/>
          <w:sz w:val="20"/>
          <w:szCs w:val="20"/>
        </w:rPr>
        <w:t>buckets for high availability of Data.</w:t>
      </w:r>
    </w:p>
    <w:p w:rsidR="00D56DF3" w:rsidRPr="00A34640" w:rsidRDefault="00EA6B6B" w:rsidP="00A34640">
      <w:pPr>
        <w:pStyle w:val="ListParagraph"/>
        <w:numPr>
          <w:ilvl w:val="0"/>
          <w:numId w:val="18"/>
        </w:numPr>
        <w:spacing w:after="200" w:line="276" w:lineRule="auto"/>
        <w:contextualSpacing/>
        <w:rPr>
          <w:rFonts w:asciiTheme="minorHAnsi" w:hAnsiTheme="minorHAnsi" w:cs="Browallia New"/>
          <w:color w:val="auto"/>
          <w:sz w:val="20"/>
          <w:szCs w:val="20"/>
        </w:rPr>
      </w:pPr>
      <w:r w:rsidRPr="00A34640">
        <w:rPr>
          <w:rFonts w:asciiTheme="minorHAnsi" w:hAnsiTheme="minorHAnsi" w:cs="Browallia New"/>
          <w:color w:val="auto"/>
          <w:sz w:val="20"/>
          <w:szCs w:val="20"/>
        </w:rPr>
        <w:t xml:space="preserve">Creating Alarms in </w:t>
      </w:r>
      <w:r w:rsidR="000404C2" w:rsidRPr="00A34640">
        <w:rPr>
          <w:rFonts w:asciiTheme="minorHAnsi" w:hAnsiTheme="minorHAnsi" w:cs="Browallia New"/>
          <w:b/>
          <w:color w:val="auto"/>
          <w:sz w:val="20"/>
          <w:szCs w:val="20"/>
        </w:rPr>
        <w:t>Cloud W</w:t>
      </w:r>
      <w:r w:rsidRPr="00A34640">
        <w:rPr>
          <w:rFonts w:asciiTheme="minorHAnsi" w:hAnsiTheme="minorHAnsi" w:cs="Browallia New"/>
          <w:b/>
          <w:color w:val="auto"/>
          <w:sz w:val="20"/>
          <w:szCs w:val="20"/>
        </w:rPr>
        <w:t>atch</w:t>
      </w:r>
      <w:r w:rsidRPr="00A34640">
        <w:rPr>
          <w:rFonts w:asciiTheme="minorHAnsi" w:hAnsiTheme="minorHAnsi" w:cs="Browallia New"/>
          <w:color w:val="auto"/>
          <w:sz w:val="20"/>
          <w:szCs w:val="20"/>
        </w:rPr>
        <w:t xml:space="preserve"> service for Monitoring the </w:t>
      </w:r>
      <w:r w:rsidR="005918A0" w:rsidRPr="00A34640">
        <w:rPr>
          <w:rFonts w:asciiTheme="minorHAnsi" w:hAnsiTheme="minorHAnsi" w:cs="Browallia New"/>
          <w:color w:val="auto"/>
          <w:sz w:val="20"/>
          <w:szCs w:val="20"/>
        </w:rPr>
        <w:t>server’s performance, CPU Utilization, disk usage etc</w:t>
      </w:r>
      <w:r w:rsidR="00734019" w:rsidRPr="00A34640">
        <w:rPr>
          <w:rFonts w:asciiTheme="minorHAnsi" w:hAnsiTheme="minorHAnsi" w:cs="Browallia New"/>
          <w:color w:val="auto"/>
          <w:sz w:val="20"/>
          <w:szCs w:val="20"/>
        </w:rPr>
        <w:t>.</w:t>
      </w:r>
    </w:p>
    <w:p w:rsidR="00D56DF3" w:rsidRPr="00493D55" w:rsidRDefault="00D56DF3" w:rsidP="00D6447F">
      <w:pPr>
        <w:rPr>
          <w:rFonts w:asciiTheme="minorHAnsi" w:hAnsiTheme="minorHAnsi" w:cs="Browallia New"/>
          <w:b/>
          <w:color w:val="auto"/>
          <w:sz w:val="20"/>
          <w:szCs w:val="20"/>
        </w:rPr>
      </w:pPr>
    </w:p>
    <w:p w:rsidR="005332A6" w:rsidRPr="00E2318F" w:rsidRDefault="005332A6" w:rsidP="005332A6">
      <w:pPr>
        <w:rPr>
          <w:rFonts w:asciiTheme="minorHAnsi" w:hAnsiTheme="minorHAnsi" w:cs="Browallia New"/>
          <w:b/>
          <w:color w:val="auto"/>
          <w:sz w:val="22"/>
          <w:szCs w:val="22"/>
        </w:rPr>
      </w:pPr>
      <w:r w:rsidRPr="00E2318F">
        <w:rPr>
          <w:rFonts w:asciiTheme="minorHAnsi" w:hAnsiTheme="minorHAnsi" w:cs="Browallia New"/>
          <w:b/>
          <w:color w:val="auto"/>
          <w:sz w:val="22"/>
          <w:szCs w:val="22"/>
        </w:rPr>
        <w:t xml:space="preserve">Project </w:t>
      </w:r>
      <w:r w:rsidR="000A19BD" w:rsidRPr="00E2318F">
        <w:rPr>
          <w:rFonts w:asciiTheme="minorHAnsi" w:hAnsiTheme="minorHAnsi" w:cs="Browallia New"/>
          <w:b/>
          <w:color w:val="auto"/>
          <w:sz w:val="22"/>
          <w:szCs w:val="22"/>
        </w:rPr>
        <w:t>#1</w:t>
      </w:r>
    </w:p>
    <w:p w:rsidR="00B536CF" w:rsidRPr="00493D55" w:rsidRDefault="00B536CF" w:rsidP="005332A6">
      <w:pPr>
        <w:rPr>
          <w:rFonts w:asciiTheme="minorHAnsi" w:hAnsiTheme="minorHAnsi" w:cs="Browallia New"/>
          <w:b/>
          <w:color w:val="auto"/>
          <w:sz w:val="20"/>
          <w:szCs w:val="20"/>
        </w:rPr>
      </w:pPr>
    </w:p>
    <w:p w:rsidR="005332A6" w:rsidRPr="00493D55" w:rsidRDefault="005332A6" w:rsidP="00AA3466">
      <w:pPr>
        <w:spacing w:line="276" w:lineRule="auto"/>
        <w:rPr>
          <w:rFonts w:asciiTheme="minorHAnsi" w:hAnsiTheme="minorHAnsi" w:cs="Browallia New"/>
          <w:b/>
          <w:color w:val="auto"/>
          <w:sz w:val="20"/>
          <w:szCs w:val="20"/>
        </w:rPr>
      </w:pPr>
      <w:r w:rsidRPr="00493D55">
        <w:rPr>
          <w:rFonts w:asciiTheme="minorHAnsi" w:hAnsiTheme="minorHAnsi" w:cs="Browallia New"/>
          <w:b/>
          <w:color w:val="auto"/>
          <w:sz w:val="20"/>
          <w:szCs w:val="20"/>
        </w:rPr>
        <w:t>Project Title</w:t>
      </w:r>
      <w:r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 Avaya Diagnostic Server (ADS)</w:t>
      </w:r>
    </w:p>
    <w:p w:rsidR="005332A6" w:rsidRPr="00493D55" w:rsidRDefault="005332A6" w:rsidP="00AA3466">
      <w:pPr>
        <w:spacing w:line="276" w:lineRule="auto"/>
        <w:rPr>
          <w:rFonts w:asciiTheme="minorHAnsi" w:hAnsiTheme="minorHAnsi" w:cs="Browallia New"/>
          <w:b/>
          <w:color w:val="auto"/>
          <w:sz w:val="20"/>
          <w:szCs w:val="20"/>
        </w:rPr>
      </w:pPr>
      <w:r w:rsidRPr="00493D55">
        <w:rPr>
          <w:rFonts w:asciiTheme="minorHAnsi" w:hAnsiTheme="minorHAnsi" w:cs="Browallia New"/>
          <w:b/>
          <w:color w:val="auto"/>
          <w:sz w:val="20"/>
          <w:szCs w:val="20"/>
        </w:rPr>
        <w:t>Client</w:t>
      </w:r>
      <w:r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 Avaya Inc.</w:t>
      </w:r>
    </w:p>
    <w:p w:rsidR="005332A6" w:rsidRPr="00493D55" w:rsidRDefault="005332A6" w:rsidP="00AA3466">
      <w:pPr>
        <w:spacing w:line="276" w:lineRule="auto"/>
        <w:rPr>
          <w:rFonts w:asciiTheme="minorHAnsi" w:hAnsiTheme="minorHAnsi" w:cs="Browallia New"/>
          <w:b/>
          <w:color w:val="auto"/>
          <w:sz w:val="20"/>
          <w:szCs w:val="20"/>
        </w:rPr>
      </w:pPr>
      <w:r w:rsidRPr="00493D55">
        <w:rPr>
          <w:rFonts w:asciiTheme="minorHAnsi" w:hAnsiTheme="minorHAnsi" w:cs="Browallia New"/>
          <w:b/>
          <w:color w:val="auto"/>
          <w:sz w:val="20"/>
          <w:szCs w:val="20"/>
        </w:rPr>
        <w:t>Role</w:t>
      </w:r>
      <w:r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 xml:space="preserve">: Build </w:t>
      </w:r>
      <w:r w:rsidR="00202769" w:rsidRPr="00493D55">
        <w:rPr>
          <w:rFonts w:asciiTheme="minorHAnsi" w:hAnsiTheme="minorHAnsi" w:cs="Browallia New"/>
          <w:b/>
          <w:color w:val="auto"/>
          <w:sz w:val="20"/>
          <w:szCs w:val="20"/>
        </w:rPr>
        <w:t xml:space="preserve">&amp; Release </w:t>
      </w:r>
      <w:r w:rsidRPr="00493D55">
        <w:rPr>
          <w:rFonts w:asciiTheme="minorHAnsi" w:hAnsiTheme="minorHAnsi" w:cs="Browallia New"/>
          <w:b/>
          <w:color w:val="auto"/>
          <w:sz w:val="20"/>
          <w:szCs w:val="20"/>
        </w:rPr>
        <w:t>Engineer</w:t>
      </w:r>
    </w:p>
    <w:p w:rsidR="00F70C88" w:rsidRPr="00493D55" w:rsidRDefault="00F70C88" w:rsidP="00AA3466">
      <w:pPr>
        <w:spacing w:line="276" w:lineRule="auto"/>
        <w:rPr>
          <w:rFonts w:asciiTheme="minorHAnsi" w:hAnsiTheme="minorHAnsi" w:cs="Browallia New"/>
          <w:b/>
          <w:color w:val="auto"/>
          <w:sz w:val="20"/>
          <w:szCs w:val="20"/>
        </w:rPr>
      </w:pPr>
      <w:r w:rsidRPr="00493D55">
        <w:rPr>
          <w:rFonts w:asciiTheme="minorHAnsi" w:hAnsiTheme="minorHAnsi" w:cs="Browallia New"/>
          <w:b/>
          <w:color w:val="auto"/>
          <w:sz w:val="20"/>
          <w:szCs w:val="20"/>
        </w:rPr>
        <w:t>Duration</w:t>
      </w:r>
      <w:r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3D175B">
        <w:rPr>
          <w:rFonts w:asciiTheme="minorHAnsi" w:hAnsiTheme="minorHAnsi" w:cs="Browallia New"/>
          <w:b/>
          <w:color w:val="auto"/>
          <w:sz w:val="20"/>
          <w:szCs w:val="20"/>
        </w:rPr>
        <w:t>: July</w:t>
      </w:r>
      <w:r w:rsidR="004C5E54" w:rsidRPr="00493D55">
        <w:rPr>
          <w:rFonts w:asciiTheme="minorHAnsi" w:hAnsiTheme="minorHAnsi" w:cs="Browallia New"/>
          <w:b/>
          <w:color w:val="auto"/>
          <w:sz w:val="20"/>
          <w:szCs w:val="20"/>
        </w:rPr>
        <w:t xml:space="preserve"> 2015</w:t>
      </w:r>
      <w:r w:rsidR="00E440F6" w:rsidRPr="00493D55">
        <w:rPr>
          <w:rFonts w:asciiTheme="minorHAnsi" w:hAnsiTheme="minorHAnsi" w:cs="Browallia New"/>
          <w:b/>
          <w:color w:val="auto"/>
          <w:sz w:val="20"/>
          <w:szCs w:val="20"/>
        </w:rPr>
        <w:t xml:space="preserve"> – Mar </w:t>
      </w:r>
      <w:r w:rsidR="00781371" w:rsidRPr="00493D55">
        <w:rPr>
          <w:rFonts w:asciiTheme="minorHAnsi" w:hAnsiTheme="minorHAnsi" w:cs="Browallia New"/>
          <w:b/>
          <w:color w:val="auto"/>
          <w:sz w:val="20"/>
          <w:szCs w:val="20"/>
        </w:rPr>
        <w:t>2016</w:t>
      </w:r>
    </w:p>
    <w:p w:rsidR="005332A6" w:rsidRPr="00493D55" w:rsidRDefault="002055E6" w:rsidP="00AA3466">
      <w:pPr>
        <w:spacing w:line="276" w:lineRule="auto"/>
        <w:rPr>
          <w:rFonts w:asciiTheme="minorHAnsi" w:hAnsiTheme="minorHAnsi" w:cs="Browallia New"/>
          <w:b/>
          <w:color w:val="auto"/>
          <w:sz w:val="20"/>
          <w:szCs w:val="20"/>
        </w:rPr>
      </w:pPr>
      <w:r w:rsidRPr="00493D55">
        <w:rPr>
          <w:rFonts w:asciiTheme="minorHAnsi" w:hAnsiTheme="minorHAnsi" w:cs="Browallia New"/>
          <w:b/>
          <w:color w:val="auto"/>
          <w:sz w:val="20"/>
          <w:szCs w:val="20"/>
        </w:rPr>
        <w:t>Team Size</w:t>
      </w:r>
      <w:r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 5</w:t>
      </w:r>
    </w:p>
    <w:p w:rsidR="00F844FE" w:rsidRPr="00493D55" w:rsidRDefault="00546965" w:rsidP="00AA3466">
      <w:pPr>
        <w:spacing w:line="276" w:lineRule="auto"/>
        <w:rPr>
          <w:rFonts w:asciiTheme="minorHAnsi" w:hAnsiTheme="minorHAnsi" w:cs="Browallia New"/>
          <w:b/>
          <w:color w:val="auto"/>
          <w:sz w:val="20"/>
          <w:szCs w:val="20"/>
        </w:rPr>
      </w:pPr>
      <w:r w:rsidRPr="00493D55">
        <w:rPr>
          <w:rFonts w:asciiTheme="minorHAnsi" w:hAnsiTheme="minorHAnsi" w:cs="Browallia New"/>
          <w:b/>
          <w:color w:val="auto"/>
          <w:sz w:val="20"/>
          <w:szCs w:val="20"/>
        </w:rPr>
        <w:t>Environment</w:t>
      </w:r>
      <w:r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00450490" w:rsidRPr="00493D55">
        <w:rPr>
          <w:rFonts w:asciiTheme="minorHAnsi" w:hAnsiTheme="minorHAnsi" w:cs="Browallia New"/>
          <w:b/>
          <w:color w:val="auto"/>
          <w:sz w:val="20"/>
          <w:szCs w:val="20"/>
        </w:rPr>
        <w:tab/>
      </w:r>
      <w:r w:rsidRPr="00493D55">
        <w:rPr>
          <w:rFonts w:asciiTheme="minorHAnsi" w:hAnsiTheme="minorHAnsi" w:cs="Browallia New"/>
          <w:b/>
          <w:color w:val="auto"/>
          <w:sz w:val="20"/>
          <w:szCs w:val="20"/>
        </w:rPr>
        <w:t>:</w:t>
      </w:r>
      <w:r w:rsidR="00C11D2D" w:rsidRPr="00493D55">
        <w:rPr>
          <w:rFonts w:asciiTheme="minorHAnsi" w:hAnsiTheme="minorHAnsi" w:cs="Browallia New"/>
          <w:b/>
          <w:color w:val="auto"/>
          <w:sz w:val="20"/>
          <w:szCs w:val="20"/>
        </w:rPr>
        <w:t xml:space="preserve"> </w:t>
      </w:r>
      <w:r w:rsidR="00246337">
        <w:rPr>
          <w:rFonts w:asciiTheme="minorHAnsi" w:hAnsiTheme="minorHAnsi" w:cs="Browallia New"/>
          <w:b/>
          <w:color w:val="auto"/>
          <w:sz w:val="20"/>
          <w:szCs w:val="20"/>
        </w:rPr>
        <w:t>Git</w:t>
      </w:r>
      <w:r w:rsidR="00033128" w:rsidRPr="00493D55">
        <w:rPr>
          <w:rFonts w:asciiTheme="minorHAnsi" w:hAnsiTheme="minorHAnsi" w:cs="Browallia New"/>
          <w:b/>
          <w:color w:val="auto"/>
          <w:sz w:val="20"/>
          <w:szCs w:val="20"/>
        </w:rPr>
        <w:t>,</w:t>
      </w:r>
      <w:r w:rsidR="00C11D2D" w:rsidRPr="00493D55">
        <w:rPr>
          <w:rFonts w:asciiTheme="minorHAnsi" w:hAnsiTheme="minorHAnsi" w:cs="Browallia New"/>
          <w:b/>
          <w:color w:val="auto"/>
          <w:sz w:val="20"/>
          <w:szCs w:val="20"/>
        </w:rPr>
        <w:t xml:space="preserve"> </w:t>
      </w:r>
      <w:r w:rsidR="00A33CCD" w:rsidRPr="00493D55">
        <w:rPr>
          <w:rFonts w:asciiTheme="minorHAnsi" w:hAnsiTheme="minorHAnsi" w:cs="Browallia New"/>
          <w:b/>
          <w:color w:val="auto"/>
          <w:sz w:val="20"/>
          <w:szCs w:val="20"/>
        </w:rPr>
        <w:t>Maven</w:t>
      </w:r>
      <w:r w:rsidR="00DF700C" w:rsidRPr="00493D55">
        <w:rPr>
          <w:rFonts w:asciiTheme="minorHAnsi" w:hAnsiTheme="minorHAnsi" w:cs="Browallia New"/>
          <w:b/>
          <w:color w:val="auto"/>
          <w:sz w:val="20"/>
          <w:szCs w:val="20"/>
        </w:rPr>
        <w:t>,</w:t>
      </w:r>
      <w:r w:rsidRPr="00493D55">
        <w:rPr>
          <w:rFonts w:asciiTheme="minorHAnsi" w:hAnsiTheme="minorHAnsi" w:cs="Browallia New"/>
          <w:b/>
          <w:color w:val="auto"/>
          <w:sz w:val="20"/>
          <w:szCs w:val="20"/>
        </w:rPr>
        <w:t xml:space="preserve"> Jenkins,</w:t>
      </w:r>
      <w:r w:rsidR="00C11D2D" w:rsidRPr="00493D55">
        <w:rPr>
          <w:rFonts w:asciiTheme="minorHAnsi" w:hAnsiTheme="minorHAnsi" w:cs="Browallia New"/>
          <w:b/>
          <w:color w:val="auto"/>
          <w:sz w:val="20"/>
          <w:szCs w:val="20"/>
        </w:rPr>
        <w:t xml:space="preserve"> </w:t>
      </w:r>
      <w:r w:rsidR="00BA0E5B">
        <w:rPr>
          <w:rFonts w:asciiTheme="minorHAnsi" w:hAnsiTheme="minorHAnsi" w:cs="Browallia New"/>
          <w:b/>
          <w:color w:val="auto"/>
          <w:sz w:val="20"/>
          <w:szCs w:val="20"/>
        </w:rPr>
        <w:t xml:space="preserve"> Linux, Tomcat,</w:t>
      </w:r>
      <w:r w:rsidR="00246337">
        <w:rPr>
          <w:rFonts w:asciiTheme="minorHAnsi" w:hAnsiTheme="minorHAnsi" w:cs="Browallia New"/>
          <w:b/>
          <w:color w:val="auto"/>
          <w:sz w:val="20"/>
          <w:szCs w:val="20"/>
        </w:rPr>
        <w:t xml:space="preserve"> Amazon E</w:t>
      </w:r>
      <w:r w:rsidR="00053A19">
        <w:rPr>
          <w:rFonts w:asciiTheme="minorHAnsi" w:hAnsiTheme="minorHAnsi" w:cs="Browallia New"/>
          <w:b/>
          <w:color w:val="auto"/>
          <w:sz w:val="20"/>
          <w:szCs w:val="20"/>
        </w:rPr>
        <w:t>C2, Auto Scaling, Load Balancer</w:t>
      </w:r>
      <w:r w:rsidR="00246337">
        <w:rPr>
          <w:rFonts w:asciiTheme="minorHAnsi" w:hAnsiTheme="minorHAnsi" w:cs="Browallia New"/>
          <w:b/>
          <w:color w:val="auto"/>
          <w:sz w:val="20"/>
          <w:szCs w:val="20"/>
        </w:rPr>
        <w:t xml:space="preserve">,     </w:t>
      </w:r>
      <w:r w:rsidR="00053A19">
        <w:rPr>
          <w:rFonts w:asciiTheme="minorHAnsi" w:hAnsiTheme="minorHAnsi" w:cs="Browallia New"/>
          <w:b/>
          <w:color w:val="auto"/>
          <w:sz w:val="20"/>
          <w:szCs w:val="20"/>
        </w:rPr>
        <w:t xml:space="preserve">       </w:t>
      </w:r>
      <w:r w:rsidR="00053A19">
        <w:rPr>
          <w:rFonts w:asciiTheme="minorHAnsi" w:hAnsiTheme="minorHAnsi" w:cs="Browallia New"/>
          <w:b/>
          <w:color w:val="auto"/>
          <w:sz w:val="20"/>
          <w:szCs w:val="20"/>
        </w:rPr>
        <w:tab/>
      </w:r>
      <w:r w:rsidR="00053A19">
        <w:rPr>
          <w:rFonts w:asciiTheme="minorHAnsi" w:hAnsiTheme="minorHAnsi" w:cs="Browallia New"/>
          <w:b/>
          <w:color w:val="auto"/>
          <w:sz w:val="20"/>
          <w:szCs w:val="20"/>
        </w:rPr>
        <w:tab/>
      </w:r>
      <w:r w:rsidR="00053A19">
        <w:rPr>
          <w:rFonts w:asciiTheme="minorHAnsi" w:hAnsiTheme="minorHAnsi" w:cs="Browallia New"/>
          <w:b/>
          <w:color w:val="auto"/>
          <w:sz w:val="20"/>
          <w:szCs w:val="20"/>
        </w:rPr>
        <w:tab/>
      </w:r>
      <w:r w:rsidR="00053A19">
        <w:rPr>
          <w:rFonts w:asciiTheme="minorHAnsi" w:hAnsiTheme="minorHAnsi" w:cs="Browallia New"/>
          <w:b/>
          <w:color w:val="auto"/>
          <w:sz w:val="20"/>
          <w:szCs w:val="20"/>
        </w:rPr>
        <w:tab/>
      </w:r>
      <w:r w:rsidR="00053A19">
        <w:rPr>
          <w:rFonts w:asciiTheme="minorHAnsi" w:hAnsiTheme="minorHAnsi" w:cs="Browallia New"/>
          <w:b/>
          <w:color w:val="auto"/>
          <w:sz w:val="20"/>
          <w:szCs w:val="20"/>
        </w:rPr>
        <w:tab/>
      </w:r>
      <w:r w:rsidR="00053A19">
        <w:rPr>
          <w:rFonts w:asciiTheme="minorHAnsi" w:hAnsiTheme="minorHAnsi" w:cs="Browallia New"/>
          <w:b/>
          <w:color w:val="auto"/>
          <w:sz w:val="20"/>
          <w:szCs w:val="20"/>
        </w:rPr>
        <w:tab/>
      </w:r>
      <w:r w:rsidR="00053A19">
        <w:rPr>
          <w:rFonts w:asciiTheme="minorHAnsi" w:hAnsiTheme="minorHAnsi" w:cs="Browallia New"/>
          <w:b/>
          <w:color w:val="auto"/>
          <w:sz w:val="20"/>
          <w:szCs w:val="20"/>
        </w:rPr>
        <w:tab/>
      </w:r>
      <w:r w:rsidR="00053A19">
        <w:rPr>
          <w:rFonts w:asciiTheme="minorHAnsi" w:hAnsiTheme="minorHAnsi" w:cs="Browallia New"/>
          <w:b/>
          <w:color w:val="auto"/>
          <w:sz w:val="20"/>
          <w:szCs w:val="20"/>
        </w:rPr>
        <w:tab/>
      </w:r>
      <w:r w:rsidR="00BA0E5B">
        <w:rPr>
          <w:rFonts w:asciiTheme="minorHAnsi" w:hAnsiTheme="minorHAnsi" w:cs="Browallia New"/>
          <w:b/>
          <w:color w:val="auto"/>
          <w:sz w:val="20"/>
          <w:szCs w:val="20"/>
        </w:rPr>
        <w:t xml:space="preserve">                        </w:t>
      </w:r>
      <w:r w:rsidR="00053A19">
        <w:rPr>
          <w:rFonts w:asciiTheme="minorHAnsi" w:hAnsiTheme="minorHAnsi" w:cs="Browallia New"/>
          <w:b/>
          <w:color w:val="auto"/>
          <w:sz w:val="20"/>
          <w:szCs w:val="20"/>
        </w:rPr>
        <w:t xml:space="preserve">  Cloud Watch</w:t>
      </w:r>
      <w:r w:rsidR="000C2A16" w:rsidRPr="00493D55">
        <w:rPr>
          <w:rFonts w:asciiTheme="minorHAnsi" w:hAnsiTheme="minorHAnsi" w:cs="Browallia New"/>
          <w:b/>
          <w:color w:val="auto"/>
          <w:sz w:val="20"/>
          <w:szCs w:val="20"/>
        </w:rPr>
        <w:t>.</w:t>
      </w:r>
    </w:p>
    <w:p w:rsidR="00630703" w:rsidRPr="00493D55" w:rsidRDefault="00630703" w:rsidP="005332A6">
      <w:pPr>
        <w:rPr>
          <w:rFonts w:asciiTheme="minorHAnsi" w:hAnsiTheme="minorHAnsi" w:cs="Browallia New"/>
          <w:b/>
          <w:color w:val="auto"/>
          <w:sz w:val="20"/>
          <w:szCs w:val="20"/>
        </w:rPr>
      </w:pPr>
    </w:p>
    <w:p w:rsidR="005332A6" w:rsidRPr="00E2318F" w:rsidRDefault="005332A6" w:rsidP="005332A6">
      <w:pPr>
        <w:rPr>
          <w:rFonts w:asciiTheme="minorHAnsi" w:hAnsiTheme="minorHAnsi" w:cs="Browallia New"/>
          <w:b/>
          <w:color w:val="auto"/>
          <w:sz w:val="22"/>
          <w:szCs w:val="22"/>
        </w:rPr>
      </w:pPr>
      <w:r w:rsidRPr="00E2318F">
        <w:rPr>
          <w:rFonts w:asciiTheme="minorHAnsi" w:hAnsiTheme="minorHAnsi" w:cs="Browallia New"/>
          <w:b/>
          <w:color w:val="auto"/>
          <w:sz w:val="22"/>
          <w:szCs w:val="22"/>
        </w:rPr>
        <w:t>Description:</w:t>
      </w:r>
    </w:p>
    <w:p w:rsidR="00B536CF" w:rsidRPr="00493D55" w:rsidRDefault="00B536CF" w:rsidP="005332A6">
      <w:pPr>
        <w:rPr>
          <w:rFonts w:asciiTheme="minorHAnsi" w:hAnsiTheme="minorHAnsi" w:cs="Browallia New"/>
          <w:b/>
          <w:color w:val="auto"/>
          <w:sz w:val="20"/>
          <w:szCs w:val="20"/>
        </w:rPr>
      </w:pPr>
    </w:p>
    <w:p w:rsidR="005332A6" w:rsidRPr="00493D55" w:rsidRDefault="00796273" w:rsidP="00AA3466">
      <w:pPr>
        <w:spacing w:line="276" w:lineRule="auto"/>
        <w:ind w:firstLine="360"/>
        <w:rPr>
          <w:rFonts w:asciiTheme="minorHAnsi" w:hAnsiTheme="minorHAnsi" w:cs="Browallia New"/>
          <w:color w:val="auto"/>
          <w:sz w:val="20"/>
          <w:szCs w:val="20"/>
        </w:rPr>
      </w:pPr>
      <w:r w:rsidRPr="00493D55">
        <w:rPr>
          <w:rFonts w:asciiTheme="minorHAnsi" w:hAnsiTheme="minorHAnsi" w:cs="Browallia New"/>
          <w:b/>
          <w:color w:val="auto"/>
          <w:sz w:val="20"/>
          <w:szCs w:val="20"/>
        </w:rPr>
        <w:t xml:space="preserve"> </w:t>
      </w:r>
      <w:r w:rsidR="005332A6" w:rsidRPr="00493D55">
        <w:rPr>
          <w:rFonts w:asciiTheme="minorHAnsi" w:hAnsiTheme="minorHAnsi" w:cs="Browallia New"/>
          <w:color w:val="auto"/>
          <w:sz w:val="20"/>
          <w:szCs w:val="20"/>
        </w:rPr>
        <w:t xml:space="preserve">Avaya, </w:t>
      </w:r>
      <w:r w:rsidR="00A135BF" w:rsidRPr="00493D55">
        <w:rPr>
          <w:rFonts w:asciiTheme="minorHAnsi" w:hAnsiTheme="minorHAnsi" w:cs="Browallia New"/>
          <w:color w:val="auto"/>
          <w:sz w:val="20"/>
          <w:szCs w:val="20"/>
        </w:rPr>
        <w:t>Business Partner</w:t>
      </w:r>
      <w:r w:rsidR="005332A6" w:rsidRPr="00493D55">
        <w:rPr>
          <w:rFonts w:asciiTheme="minorHAnsi" w:hAnsiTheme="minorHAnsi" w:cs="Browallia New"/>
          <w:color w:val="auto"/>
          <w:sz w:val="20"/>
          <w:szCs w:val="20"/>
        </w:rPr>
        <w:t xml:space="preserve">, and customer service personnel can use the customer-controllable troubleshooting and diagnostic tools of Avaya Diagnostic Server to improve </w:t>
      </w:r>
      <w:r w:rsidR="00A135BF" w:rsidRPr="00493D55">
        <w:rPr>
          <w:rFonts w:asciiTheme="minorHAnsi" w:hAnsiTheme="minorHAnsi" w:cs="Browallia New"/>
          <w:color w:val="auto"/>
          <w:sz w:val="20"/>
          <w:szCs w:val="20"/>
        </w:rPr>
        <w:t>problem verification</w:t>
      </w:r>
      <w:r w:rsidR="005332A6" w:rsidRPr="00493D55">
        <w:rPr>
          <w:rFonts w:asciiTheme="minorHAnsi" w:hAnsiTheme="minorHAnsi" w:cs="Browallia New"/>
          <w:color w:val="auto"/>
          <w:sz w:val="20"/>
          <w:szCs w:val="20"/>
        </w:rPr>
        <w:t xml:space="preserve"> and resolution times. With remote access, alarm transfer, remote phone control, remote phone event monitoring, and network monitoring capabilities, Avaya Diagnostic </w:t>
      </w:r>
      <w:r w:rsidR="00A135BF" w:rsidRPr="00493D55">
        <w:rPr>
          <w:rFonts w:asciiTheme="minorHAnsi" w:hAnsiTheme="minorHAnsi" w:cs="Browallia New"/>
          <w:color w:val="auto"/>
          <w:sz w:val="20"/>
          <w:szCs w:val="20"/>
        </w:rPr>
        <w:t>Server reduces</w:t>
      </w:r>
      <w:r w:rsidR="005332A6" w:rsidRPr="00493D55">
        <w:rPr>
          <w:rFonts w:asciiTheme="minorHAnsi" w:hAnsiTheme="minorHAnsi" w:cs="Browallia New"/>
          <w:color w:val="auto"/>
          <w:sz w:val="20"/>
          <w:szCs w:val="20"/>
        </w:rPr>
        <w:t xml:space="preserve"> onsite dispatches and customer engagement requirements.</w:t>
      </w:r>
    </w:p>
    <w:p w:rsidR="0075793E" w:rsidRPr="00493D55" w:rsidRDefault="0075793E" w:rsidP="00AA3466">
      <w:pPr>
        <w:spacing w:line="276" w:lineRule="auto"/>
        <w:ind w:firstLine="360"/>
        <w:rPr>
          <w:rFonts w:asciiTheme="minorHAnsi" w:hAnsiTheme="minorHAnsi" w:cs="Browallia New"/>
          <w:color w:val="auto"/>
          <w:sz w:val="20"/>
          <w:szCs w:val="20"/>
        </w:rPr>
      </w:pPr>
    </w:p>
    <w:p w:rsidR="005332A6" w:rsidRPr="00E2318F" w:rsidRDefault="005332A6" w:rsidP="00E2318F">
      <w:pPr>
        <w:rPr>
          <w:rFonts w:asciiTheme="minorHAnsi" w:hAnsiTheme="minorHAnsi" w:cs="Browallia New"/>
          <w:b/>
          <w:color w:val="auto"/>
          <w:sz w:val="22"/>
          <w:szCs w:val="22"/>
        </w:rPr>
      </w:pPr>
      <w:r w:rsidRPr="00E2318F">
        <w:rPr>
          <w:rFonts w:asciiTheme="minorHAnsi" w:hAnsiTheme="minorHAnsi" w:cs="Browallia New"/>
          <w:b/>
          <w:color w:val="auto"/>
          <w:sz w:val="22"/>
          <w:szCs w:val="22"/>
        </w:rPr>
        <w:t>Roles</w:t>
      </w:r>
      <w:r w:rsidR="0024796C" w:rsidRPr="00E2318F">
        <w:rPr>
          <w:rFonts w:asciiTheme="minorHAnsi" w:hAnsiTheme="minorHAnsi" w:cs="Browallia New"/>
          <w:b/>
          <w:color w:val="auto"/>
          <w:sz w:val="22"/>
          <w:szCs w:val="22"/>
        </w:rPr>
        <w:t xml:space="preserve"> and</w:t>
      </w:r>
      <w:r w:rsidRPr="00E2318F">
        <w:rPr>
          <w:rFonts w:asciiTheme="minorHAnsi" w:hAnsiTheme="minorHAnsi" w:cs="Browallia New"/>
          <w:b/>
          <w:color w:val="auto"/>
          <w:sz w:val="22"/>
          <w:szCs w:val="22"/>
        </w:rPr>
        <w:t xml:space="preserve"> Responsibilities:</w:t>
      </w:r>
    </w:p>
    <w:p w:rsidR="00B536CF" w:rsidRPr="00493D55" w:rsidRDefault="00B536CF" w:rsidP="00B536CF">
      <w:pPr>
        <w:spacing w:line="276" w:lineRule="auto"/>
        <w:rPr>
          <w:rFonts w:asciiTheme="minorHAnsi" w:hAnsiTheme="minorHAnsi" w:cs="Browallia New"/>
          <w:b/>
          <w:color w:val="auto"/>
          <w:sz w:val="20"/>
          <w:szCs w:val="20"/>
        </w:rPr>
      </w:pPr>
    </w:p>
    <w:p w:rsidR="00E8583D" w:rsidRPr="00A34640" w:rsidRDefault="00C11D2D" w:rsidP="00A34640">
      <w:pPr>
        <w:pStyle w:val="ListParagraph"/>
        <w:numPr>
          <w:ilvl w:val="0"/>
          <w:numId w:val="21"/>
        </w:numPr>
        <w:spacing w:line="276" w:lineRule="auto"/>
        <w:rPr>
          <w:rFonts w:asciiTheme="minorHAnsi" w:hAnsiTheme="minorHAnsi" w:cs="Browallia New"/>
          <w:color w:val="auto"/>
          <w:sz w:val="20"/>
          <w:szCs w:val="20"/>
        </w:rPr>
      </w:pPr>
      <w:r w:rsidRPr="00A34640">
        <w:rPr>
          <w:rFonts w:asciiTheme="minorHAnsi" w:hAnsiTheme="minorHAnsi" w:cs="Browallia New"/>
          <w:color w:val="auto"/>
          <w:sz w:val="20"/>
          <w:szCs w:val="20"/>
        </w:rPr>
        <w:t>Worked on</w:t>
      </w:r>
      <w:r w:rsidR="00D452BE" w:rsidRPr="00A34640">
        <w:rPr>
          <w:rFonts w:asciiTheme="minorHAnsi" w:hAnsiTheme="minorHAnsi" w:cs="Browallia New"/>
          <w:color w:val="auto"/>
          <w:sz w:val="20"/>
          <w:szCs w:val="20"/>
        </w:rPr>
        <w:t xml:space="preserve"> </w:t>
      </w:r>
      <w:r w:rsidR="00E8583D" w:rsidRPr="00A34640">
        <w:rPr>
          <w:rFonts w:asciiTheme="minorHAnsi" w:hAnsiTheme="minorHAnsi" w:cs="Browallia New"/>
          <w:color w:val="auto"/>
          <w:sz w:val="20"/>
          <w:szCs w:val="20"/>
        </w:rPr>
        <w:t>ver</w:t>
      </w:r>
      <w:r w:rsidR="00AF197A" w:rsidRPr="00A34640">
        <w:rPr>
          <w:rFonts w:asciiTheme="minorHAnsi" w:hAnsiTheme="minorHAnsi" w:cs="Browallia New"/>
          <w:color w:val="auto"/>
          <w:sz w:val="20"/>
          <w:szCs w:val="20"/>
        </w:rPr>
        <w:t xml:space="preserve">sion control system </w:t>
      </w:r>
      <w:r w:rsidR="00AF197A" w:rsidRPr="00A34640">
        <w:rPr>
          <w:rFonts w:asciiTheme="minorHAnsi" w:hAnsiTheme="minorHAnsi" w:cs="Browallia New"/>
          <w:b/>
          <w:color w:val="auto"/>
          <w:sz w:val="20"/>
          <w:szCs w:val="20"/>
        </w:rPr>
        <w:t>Git</w:t>
      </w:r>
      <w:r w:rsidR="00E8583D" w:rsidRPr="00A34640">
        <w:rPr>
          <w:rFonts w:asciiTheme="minorHAnsi" w:hAnsiTheme="minorHAnsi" w:cs="Browallia New"/>
          <w:color w:val="auto"/>
          <w:sz w:val="20"/>
          <w:szCs w:val="20"/>
        </w:rPr>
        <w:t xml:space="preserve"> tool.</w:t>
      </w:r>
    </w:p>
    <w:p w:rsidR="00E8583D" w:rsidRPr="00A34640" w:rsidRDefault="00E8583D" w:rsidP="00A34640">
      <w:pPr>
        <w:pStyle w:val="ListParagraph"/>
        <w:numPr>
          <w:ilvl w:val="0"/>
          <w:numId w:val="21"/>
        </w:numPr>
        <w:spacing w:line="276" w:lineRule="auto"/>
        <w:rPr>
          <w:rFonts w:asciiTheme="minorHAnsi" w:hAnsiTheme="minorHAnsi" w:cs="Browallia New"/>
          <w:color w:val="auto"/>
          <w:sz w:val="20"/>
          <w:szCs w:val="20"/>
        </w:rPr>
      </w:pPr>
      <w:r w:rsidRPr="00A34640">
        <w:rPr>
          <w:rFonts w:asciiTheme="minorHAnsi" w:hAnsiTheme="minorHAnsi" w:cs="Browallia New"/>
          <w:color w:val="auto"/>
          <w:sz w:val="20"/>
          <w:szCs w:val="20"/>
        </w:rPr>
        <w:t xml:space="preserve">Experience in Creating </w:t>
      </w:r>
      <w:r w:rsidRPr="00A34640">
        <w:rPr>
          <w:rFonts w:asciiTheme="minorHAnsi" w:hAnsiTheme="minorHAnsi" w:cs="Browallia New"/>
          <w:b/>
          <w:color w:val="auto"/>
          <w:sz w:val="20"/>
          <w:szCs w:val="20"/>
        </w:rPr>
        <w:t>branches</w:t>
      </w:r>
      <w:r w:rsidRPr="00A34640">
        <w:rPr>
          <w:rFonts w:asciiTheme="minorHAnsi" w:hAnsiTheme="minorHAnsi" w:cs="Browallia New"/>
          <w:color w:val="auto"/>
          <w:sz w:val="20"/>
          <w:szCs w:val="20"/>
        </w:rPr>
        <w:t xml:space="preserve"> and </w:t>
      </w:r>
      <w:r w:rsidRPr="00A34640">
        <w:rPr>
          <w:rFonts w:asciiTheme="minorHAnsi" w:hAnsiTheme="minorHAnsi" w:cs="Browallia New"/>
          <w:b/>
          <w:color w:val="auto"/>
          <w:sz w:val="20"/>
          <w:szCs w:val="20"/>
        </w:rPr>
        <w:t>tags</w:t>
      </w:r>
      <w:r w:rsidRPr="00A34640">
        <w:rPr>
          <w:rFonts w:asciiTheme="minorHAnsi" w:hAnsiTheme="minorHAnsi" w:cs="Browallia New"/>
          <w:color w:val="auto"/>
          <w:sz w:val="20"/>
          <w:szCs w:val="20"/>
        </w:rPr>
        <w:t xml:space="preserve"> to separate build system after a milestone releases and Create build storage archives for back tracking builds.</w:t>
      </w:r>
    </w:p>
    <w:p w:rsidR="00E8583D" w:rsidRPr="00A34640" w:rsidRDefault="00E8583D" w:rsidP="00A34640">
      <w:pPr>
        <w:pStyle w:val="ListParagraph"/>
        <w:numPr>
          <w:ilvl w:val="0"/>
          <w:numId w:val="21"/>
        </w:numPr>
        <w:spacing w:line="276" w:lineRule="auto"/>
        <w:rPr>
          <w:rFonts w:asciiTheme="minorHAnsi" w:hAnsiTheme="minorHAnsi" w:cs="Browallia New"/>
          <w:color w:val="auto"/>
          <w:sz w:val="20"/>
          <w:szCs w:val="20"/>
        </w:rPr>
      </w:pPr>
      <w:r w:rsidRPr="00A34640">
        <w:rPr>
          <w:rFonts w:asciiTheme="minorHAnsi" w:hAnsiTheme="minorHAnsi" w:cs="Browallia New"/>
          <w:color w:val="auto"/>
          <w:sz w:val="20"/>
          <w:szCs w:val="20"/>
        </w:rPr>
        <w:t xml:space="preserve">Create and configure new jobs for each and every module in </w:t>
      </w:r>
      <w:r w:rsidR="008551D9" w:rsidRPr="00A34640">
        <w:rPr>
          <w:rFonts w:asciiTheme="minorHAnsi" w:hAnsiTheme="minorHAnsi" w:cs="Browallia New"/>
          <w:b/>
          <w:color w:val="auto"/>
          <w:sz w:val="20"/>
          <w:szCs w:val="20"/>
        </w:rPr>
        <w:t>Jenkins</w:t>
      </w:r>
      <w:r w:rsidRPr="00A34640">
        <w:rPr>
          <w:rFonts w:asciiTheme="minorHAnsi" w:hAnsiTheme="minorHAnsi" w:cs="Browallia New"/>
          <w:color w:val="auto"/>
          <w:sz w:val="20"/>
          <w:szCs w:val="20"/>
        </w:rPr>
        <w:t>.</w:t>
      </w:r>
    </w:p>
    <w:p w:rsidR="00E8583D" w:rsidRPr="00A34640" w:rsidRDefault="00E8583D" w:rsidP="00A34640">
      <w:pPr>
        <w:pStyle w:val="ListParagraph"/>
        <w:numPr>
          <w:ilvl w:val="0"/>
          <w:numId w:val="21"/>
        </w:numPr>
        <w:spacing w:line="276" w:lineRule="auto"/>
        <w:rPr>
          <w:rFonts w:asciiTheme="minorHAnsi" w:hAnsiTheme="minorHAnsi" w:cs="Browallia New"/>
          <w:color w:val="auto"/>
          <w:sz w:val="20"/>
          <w:szCs w:val="20"/>
        </w:rPr>
      </w:pPr>
      <w:r w:rsidRPr="00A34640">
        <w:rPr>
          <w:rFonts w:asciiTheme="minorHAnsi" w:hAnsiTheme="minorHAnsi" w:cs="Browallia New"/>
          <w:color w:val="auto"/>
          <w:sz w:val="20"/>
          <w:szCs w:val="20"/>
        </w:rPr>
        <w:t>Automated the bundling process and reduced all the manual intervention nee</w:t>
      </w:r>
      <w:r w:rsidR="00A83B36" w:rsidRPr="00A34640">
        <w:rPr>
          <w:rFonts w:asciiTheme="minorHAnsi" w:hAnsiTheme="minorHAnsi" w:cs="Browallia New"/>
          <w:color w:val="auto"/>
          <w:sz w:val="20"/>
          <w:szCs w:val="20"/>
        </w:rPr>
        <w:t xml:space="preserve">ded and merged that to the </w:t>
      </w:r>
      <w:r w:rsidR="00F11D54" w:rsidRPr="00A34640">
        <w:rPr>
          <w:rFonts w:asciiTheme="minorHAnsi" w:hAnsiTheme="minorHAnsi" w:cs="Browallia New"/>
          <w:color w:val="auto"/>
          <w:sz w:val="20"/>
          <w:szCs w:val="20"/>
        </w:rPr>
        <w:t>Jenkins</w:t>
      </w:r>
      <w:r w:rsidRPr="00A34640">
        <w:rPr>
          <w:rFonts w:asciiTheme="minorHAnsi" w:hAnsiTheme="minorHAnsi" w:cs="Browallia New"/>
          <w:color w:val="auto"/>
          <w:sz w:val="20"/>
          <w:szCs w:val="20"/>
        </w:rPr>
        <w:t xml:space="preserve"> job.</w:t>
      </w:r>
    </w:p>
    <w:p w:rsidR="0070485B" w:rsidRPr="005B6F0F" w:rsidRDefault="00E8583D" w:rsidP="005B6F0F">
      <w:pPr>
        <w:pStyle w:val="ListParagraph"/>
        <w:numPr>
          <w:ilvl w:val="0"/>
          <w:numId w:val="21"/>
        </w:numPr>
        <w:spacing w:line="276" w:lineRule="auto"/>
        <w:rPr>
          <w:rFonts w:asciiTheme="minorHAnsi" w:hAnsiTheme="minorHAnsi" w:cs="Browallia New"/>
          <w:color w:val="auto"/>
          <w:sz w:val="20"/>
          <w:szCs w:val="20"/>
        </w:rPr>
      </w:pPr>
      <w:r w:rsidRPr="00A34640">
        <w:rPr>
          <w:rFonts w:asciiTheme="minorHAnsi" w:hAnsiTheme="minorHAnsi" w:cs="Browallia New"/>
          <w:color w:val="auto"/>
          <w:sz w:val="20"/>
          <w:szCs w:val="20"/>
        </w:rPr>
        <w:t xml:space="preserve">Automated builds using </w:t>
      </w:r>
      <w:r w:rsidR="00580CA6" w:rsidRPr="00A34640">
        <w:rPr>
          <w:rFonts w:asciiTheme="minorHAnsi" w:hAnsiTheme="minorHAnsi" w:cs="Browallia New"/>
          <w:b/>
          <w:color w:val="auto"/>
          <w:sz w:val="20"/>
          <w:szCs w:val="20"/>
        </w:rPr>
        <w:t>Jenkins and Maven</w:t>
      </w:r>
      <w:r w:rsidRPr="00A34640">
        <w:rPr>
          <w:rFonts w:asciiTheme="minorHAnsi" w:hAnsiTheme="minorHAnsi" w:cs="Browallia New"/>
          <w:color w:val="auto"/>
          <w:sz w:val="20"/>
          <w:szCs w:val="20"/>
        </w:rPr>
        <w:t>.</w:t>
      </w:r>
    </w:p>
    <w:p w:rsidR="00E9197D" w:rsidRPr="00A34640" w:rsidRDefault="00E8583D" w:rsidP="00A34640">
      <w:pPr>
        <w:pStyle w:val="ListParagraph"/>
        <w:numPr>
          <w:ilvl w:val="0"/>
          <w:numId w:val="21"/>
        </w:numPr>
        <w:spacing w:line="276" w:lineRule="auto"/>
        <w:rPr>
          <w:rFonts w:asciiTheme="minorHAnsi" w:hAnsiTheme="minorHAnsi" w:cs="Browallia New"/>
          <w:color w:val="auto"/>
          <w:sz w:val="20"/>
          <w:szCs w:val="20"/>
        </w:rPr>
      </w:pPr>
      <w:r w:rsidRPr="00A34640">
        <w:rPr>
          <w:rFonts w:asciiTheme="minorHAnsi" w:hAnsiTheme="minorHAnsi" w:cs="Browallia New"/>
          <w:color w:val="auto"/>
          <w:sz w:val="20"/>
          <w:szCs w:val="20"/>
        </w:rPr>
        <w:t>Create and establish build process using</w:t>
      </w:r>
      <w:r w:rsidR="00580CA6" w:rsidRPr="00A34640">
        <w:rPr>
          <w:rFonts w:asciiTheme="minorHAnsi" w:hAnsiTheme="minorHAnsi" w:cs="Browallia New"/>
          <w:color w:val="auto"/>
          <w:sz w:val="20"/>
          <w:szCs w:val="20"/>
        </w:rPr>
        <w:t xml:space="preserve"> Maven</w:t>
      </w:r>
      <w:r w:rsidRPr="00A34640">
        <w:rPr>
          <w:rFonts w:asciiTheme="minorHAnsi" w:hAnsiTheme="minorHAnsi" w:cs="Browallia New"/>
          <w:color w:val="auto"/>
          <w:sz w:val="20"/>
          <w:szCs w:val="20"/>
        </w:rPr>
        <w:t xml:space="preserve"> to perform builds efficiently and deployment of the application using Tomcat.</w:t>
      </w:r>
    </w:p>
    <w:p w:rsidR="00E8583D" w:rsidRPr="00A34640" w:rsidRDefault="00E8583D" w:rsidP="00A34640">
      <w:pPr>
        <w:pStyle w:val="ListParagraph"/>
        <w:numPr>
          <w:ilvl w:val="0"/>
          <w:numId w:val="21"/>
        </w:numPr>
        <w:spacing w:line="276" w:lineRule="auto"/>
        <w:rPr>
          <w:rFonts w:asciiTheme="minorHAnsi" w:hAnsiTheme="minorHAnsi" w:cs="Browallia New"/>
          <w:color w:val="auto"/>
          <w:sz w:val="20"/>
          <w:szCs w:val="20"/>
        </w:rPr>
      </w:pPr>
      <w:r w:rsidRPr="00A34640">
        <w:rPr>
          <w:rFonts w:asciiTheme="minorHAnsi" w:hAnsiTheme="minorHAnsi" w:cs="Browallia New"/>
          <w:color w:val="auto"/>
          <w:sz w:val="20"/>
          <w:szCs w:val="20"/>
        </w:rPr>
        <w:t>Identify, troubleshoot and resolve issues related to build and deploy process.</w:t>
      </w:r>
    </w:p>
    <w:p w:rsidR="00E8583D" w:rsidRPr="00A34640" w:rsidRDefault="00E8583D" w:rsidP="00A34640">
      <w:pPr>
        <w:pStyle w:val="ListParagraph"/>
        <w:numPr>
          <w:ilvl w:val="0"/>
          <w:numId w:val="21"/>
        </w:numPr>
        <w:spacing w:line="276" w:lineRule="auto"/>
        <w:rPr>
          <w:rFonts w:asciiTheme="minorHAnsi" w:hAnsiTheme="minorHAnsi" w:cs="Browallia New"/>
          <w:color w:val="auto"/>
          <w:sz w:val="20"/>
          <w:szCs w:val="20"/>
        </w:rPr>
      </w:pPr>
      <w:r w:rsidRPr="00A34640">
        <w:rPr>
          <w:rFonts w:asciiTheme="minorHAnsi" w:hAnsiTheme="minorHAnsi" w:cs="Browallia New"/>
          <w:color w:val="auto"/>
          <w:sz w:val="20"/>
          <w:szCs w:val="20"/>
        </w:rPr>
        <w:t xml:space="preserve">Inform through mail the compilation errors to the responsible team with error logs using </w:t>
      </w:r>
      <w:r w:rsidRPr="00A34640">
        <w:rPr>
          <w:rFonts w:asciiTheme="minorHAnsi" w:hAnsiTheme="minorHAnsi" w:cs="Browallia New"/>
          <w:b/>
          <w:color w:val="auto"/>
          <w:sz w:val="20"/>
          <w:szCs w:val="20"/>
        </w:rPr>
        <w:t>JIRA</w:t>
      </w:r>
      <w:r w:rsidR="000B2433" w:rsidRPr="00A34640">
        <w:rPr>
          <w:rFonts w:asciiTheme="minorHAnsi" w:hAnsiTheme="minorHAnsi" w:cs="Browallia New"/>
          <w:color w:val="auto"/>
          <w:sz w:val="20"/>
          <w:szCs w:val="20"/>
        </w:rPr>
        <w:t>.</w:t>
      </w:r>
    </w:p>
    <w:p w:rsidR="004B5DD1" w:rsidRPr="00493D55" w:rsidRDefault="004B5DD1" w:rsidP="000B2433">
      <w:pPr>
        <w:spacing w:line="276" w:lineRule="auto"/>
        <w:ind w:left="720"/>
        <w:rPr>
          <w:rFonts w:asciiTheme="minorHAnsi" w:hAnsiTheme="minorHAnsi" w:cs="Browallia New"/>
          <w:color w:val="auto"/>
          <w:sz w:val="20"/>
          <w:szCs w:val="20"/>
        </w:rPr>
      </w:pPr>
    </w:p>
    <w:p w:rsidR="009438D6" w:rsidRPr="00493D55" w:rsidRDefault="009438D6" w:rsidP="00B536CF">
      <w:pPr>
        <w:spacing w:line="276" w:lineRule="auto"/>
        <w:rPr>
          <w:rFonts w:asciiTheme="minorHAnsi" w:hAnsiTheme="minorHAnsi" w:cs="Browallia New"/>
          <w:color w:val="auto"/>
          <w:sz w:val="20"/>
          <w:szCs w:val="20"/>
        </w:rPr>
      </w:pPr>
    </w:p>
    <w:p w:rsidR="003C5957" w:rsidRPr="00493D55" w:rsidRDefault="003C5957" w:rsidP="000B6BB6">
      <w:pPr>
        <w:jc w:val="both"/>
        <w:rPr>
          <w:rFonts w:asciiTheme="minorHAnsi" w:hAnsiTheme="minorHAnsi" w:cs="Browallia New"/>
          <w:color w:val="auto"/>
          <w:sz w:val="20"/>
          <w:szCs w:val="20"/>
        </w:rPr>
      </w:pPr>
    </w:p>
    <w:p w:rsidR="0019697D" w:rsidRPr="00493D55" w:rsidRDefault="00C11D2D" w:rsidP="00C11D2D">
      <w:pPr>
        <w:tabs>
          <w:tab w:val="left" w:pos="8227"/>
        </w:tabs>
        <w:jc w:val="both"/>
        <w:rPr>
          <w:rFonts w:asciiTheme="minorHAnsi" w:hAnsiTheme="minorHAnsi" w:cs="Browallia New"/>
          <w:b/>
          <w:color w:val="auto"/>
          <w:sz w:val="20"/>
          <w:szCs w:val="20"/>
        </w:rPr>
      </w:pPr>
      <w:r w:rsidRPr="00493D55">
        <w:rPr>
          <w:rFonts w:asciiTheme="minorHAnsi" w:hAnsiTheme="minorHAnsi" w:cs="Browallia New"/>
          <w:color w:val="auto"/>
          <w:sz w:val="20"/>
          <w:szCs w:val="20"/>
        </w:rPr>
        <w:tab/>
        <w:t xml:space="preserve">                            </w:t>
      </w:r>
      <w:r w:rsidR="006509E0" w:rsidRPr="00493D55">
        <w:rPr>
          <w:rFonts w:asciiTheme="minorHAnsi" w:hAnsiTheme="minorHAnsi" w:cs="Browallia New"/>
          <w:b/>
          <w:color w:val="auto"/>
          <w:sz w:val="20"/>
          <w:szCs w:val="20"/>
        </w:rPr>
        <w:t>(BALAJI</w:t>
      </w:r>
      <w:r w:rsidRPr="00493D55">
        <w:rPr>
          <w:rFonts w:asciiTheme="minorHAnsi" w:hAnsiTheme="minorHAnsi" w:cs="Browallia New"/>
          <w:b/>
          <w:color w:val="auto"/>
          <w:sz w:val="20"/>
          <w:szCs w:val="20"/>
        </w:rPr>
        <w:t xml:space="preserve"> S)</w:t>
      </w:r>
    </w:p>
    <w:sectPr w:rsidR="0019697D" w:rsidRPr="00493D55" w:rsidSect="00652BEA">
      <w:type w:val="continuous"/>
      <w:pgSz w:w="12240" w:h="15840"/>
      <w:pgMar w:top="720" w:right="720" w:bottom="720" w:left="720" w:header="720"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5301" w:rsidRDefault="004E5301">
      <w:r>
        <w:separator/>
      </w:r>
    </w:p>
  </w:endnote>
  <w:endnote w:type="continuationSeparator" w:id="0">
    <w:p w:rsidR="004E5301" w:rsidRDefault="004E53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ndale Sans UI">
    <w:altName w:val="Times New Roman"/>
    <w:charset w:val="00"/>
    <w:family w:val="auto"/>
    <w:pitch w:val="variable"/>
    <w:sig w:usb0="00000000" w:usb1="00000000" w:usb2="00000000" w:usb3="00000000" w:csb0="00000000" w:csb1="00000000"/>
  </w:font>
  <w:font w:name="Browallia New">
    <w:panose1 w:val="020B0604020202020204"/>
    <w:charset w:val="00"/>
    <w:family w:val="swiss"/>
    <w:pitch w:val="variable"/>
    <w:sig w:usb0="81000003" w:usb1="00000000"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F70" w:rsidRDefault="007E1B89" w:rsidP="00FE7DCB">
    <w:pPr>
      <w:pStyle w:val="Footer"/>
      <w:framePr w:wrap="around" w:vAnchor="text" w:hAnchor="margin" w:xAlign="right" w:y="1"/>
      <w:rPr>
        <w:rStyle w:val="PageNumber"/>
      </w:rPr>
    </w:pPr>
    <w:r>
      <w:rPr>
        <w:rStyle w:val="PageNumber"/>
      </w:rPr>
      <w:fldChar w:fldCharType="begin"/>
    </w:r>
    <w:r w:rsidR="00390F70">
      <w:rPr>
        <w:rStyle w:val="PageNumber"/>
      </w:rPr>
      <w:instrText xml:space="preserve">PAGE  </w:instrText>
    </w:r>
    <w:r>
      <w:rPr>
        <w:rStyle w:val="PageNumber"/>
      </w:rPr>
      <w:fldChar w:fldCharType="separate"/>
    </w:r>
    <w:r w:rsidR="00390F70">
      <w:rPr>
        <w:rStyle w:val="PageNumber"/>
        <w:noProof/>
      </w:rPr>
      <w:t>1</w:t>
    </w:r>
    <w:r>
      <w:rPr>
        <w:rStyle w:val="PageNumber"/>
      </w:rPr>
      <w:fldChar w:fldCharType="end"/>
    </w:r>
  </w:p>
  <w:p w:rsidR="00390F70" w:rsidRDefault="00390F70" w:rsidP="00FE7DC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F70" w:rsidRPr="00241F1A" w:rsidRDefault="00390F70" w:rsidP="0001288D">
    <w:pPr>
      <w:jc w:val="right"/>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5301" w:rsidRDefault="004E5301">
      <w:r>
        <w:separator/>
      </w:r>
    </w:p>
  </w:footnote>
  <w:footnote w:type="continuationSeparator" w:id="0">
    <w:p w:rsidR="004E5301" w:rsidRDefault="004E53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9EA" w:rsidRPr="005C6A08" w:rsidRDefault="0012173C" w:rsidP="00995688">
    <w:pPr>
      <w:pStyle w:val="Header"/>
      <w:jc w:val="center"/>
      <w:rPr>
        <w:b/>
        <w:color w:val="4F81BD"/>
      </w:rPr>
    </w:pPr>
    <w:r w:rsidRPr="005C6A08">
      <w:rPr>
        <w:b/>
        <w:color w:val="4F81BD"/>
      </w:rPr>
      <w:t>DevOps</w:t>
    </w:r>
    <w:r w:rsidR="00995688">
      <w:rPr>
        <w:b/>
        <w:color w:val="4F81BD"/>
      </w:rPr>
      <w:t>-Engineer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3pt;height:9pt" o:bullet="t">
        <v:imagedata r:id="rId1" o:title="bullet1"/>
      </v:shape>
    </w:pict>
  </w:numPicBullet>
  <w:numPicBullet w:numPicBulletId="1">
    <w:pict>
      <v:shape id="_x0000_i1074" type="#_x0000_t75" style="width:11.25pt;height:11.25pt" o:bullet="t">
        <v:imagedata r:id="rId2" o:title="bullet1"/>
      </v:shape>
    </w:pict>
  </w:numPicBullet>
  <w:numPicBullet w:numPicBulletId="2">
    <w:pict>
      <v:shape id="_x0000_i1075" type="#_x0000_t75" style="width:11.25pt;height:11.25pt" o:bullet="t">
        <v:imagedata r:id="rId3" o:title="bullet2"/>
      </v:shape>
    </w:pict>
  </w:numPicBullet>
  <w:numPicBullet w:numPicBulletId="3">
    <w:pict>
      <v:shape id="_x0000_i1076" type="#_x0000_t75" style="width:11.25pt;height:11.25pt" o:bullet="t">
        <v:imagedata r:id="rId4" o:title="bullet3"/>
      </v:shape>
    </w:pict>
  </w:numPicBullet>
  <w:numPicBullet w:numPicBulletId="4">
    <w:pict>
      <v:shape id="_x0000_i1077" type="#_x0000_t75" style="width:5.25pt;height:9.75pt" o:bullet="t">
        <v:imagedata r:id="rId5" o:title="bullet1"/>
      </v:shape>
    </w:pict>
  </w:numPicBullet>
  <w:numPicBullet w:numPicBulletId="5">
    <w:pict>
      <v:shape id="_x0000_i1078" type="#_x0000_t75" style="width:5.25pt;height:9.75pt" o:bullet="t">
        <v:imagedata r:id="rId6" o:title="bullet2"/>
      </v:shape>
    </w:pict>
  </w:numPicBullet>
  <w:numPicBullet w:numPicBulletId="6">
    <w:pict>
      <v:shape id="_x0000_i1079" type="#_x0000_t75" style="width:5.25pt;height:9.75pt" o:bullet="t">
        <v:imagedata r:id="rId7" o:title="bullet3"/>
      </v:shape>
    </w:pict>
  </w:numPicBullet>
  <w:numPicBullet w:numPicBulletId="7">
    <w:pict>
      <v:shape id="_x0000_i1080" type="#_x0000_t75" style="width:11.25pt;height:11.25pt" o:bullet="t">
        <v:imagedata r:id="rId8" o:title="bullet1"/>
      </v:shape>
    </w:pict>
  </w:numPicBullet>
  <w:numPicBullet w:numPicBulletId="8">
    <w:pict>
      <v:shape id="_x0000_i1081" type="#_x0000_t75" style="width:9pt;height:9pt" o:bullet="t">
        <v:imagedata r:id="rId9" o:title="bullet2"/>
      </v:shape>
    </w:pict>
  </w:numPicBullet>
  <w:numPicBullet w:numPicBulletId="9">
    <w:pict>
      <v:shape id="_x0000_i1082" type="#_x0000_t75" style="width:9pt;height:9pt" o:bullet="t">
        <v:imagedata r:id="rId10" o:title="bullet3"/>
      </v:shape>
    </w:pict>
  </w:numPicBullet>
  <w:numPicBullet w:numPicBulletId="10">
    <w:pict>
      <v:shape id="_x0000_i1083" type="#_x0000_t75" style="width:11.25pt;height:11.25pt" o:bullet="t">
        <v:imagedata r:id="rId11" o:title="bullet1"/>
      </v:shape>
    </w:pict>
  </w:numPicBullet>
  <w:numPicBullet w:numPicBulletId="11">
    <w:pict>
      <v:shape id="_x0000_i1084" type="#_x0000_t75" style="width:11.25pt;height:11.25pt" o:bullet="t">
        <v:imagedata r:id="rId12" o:title="bullet2"/>
      </v:shape>
    </w:pict>
  </w:numPicBullet>
  <w:numPicBullet w:numPicBulletId="12">
    <w:pict>
      <v:shape id="_x0000_i1085" type="#_x0000_t75" style="width:11.25pt;height:11.25pt" o:bullet="t">
        <v:imagedata r:id="rId13" o:title="bullet3"/>
      </v:shape>
    </w:pict>
  </w:numPicBullet>
  <w:numPicBullet w:numPicBulletId="13">
    <w:pict>
      <v:shape id="_x0000_i1086" type="#_x0000_t75" style="width:3pt;height:9pt" o:bullet="t">
        <v:imagedata r:id="rId14" o:title="bullet1"/>
      </v:shape>
    </w:pict>
  </w:numPicBullet>
  <w:numPicBullet w:numPicBulletId="14">
    <w:pict>
      <v:shape id="_x0000_i1087" type="#_x0000_t75" style="width:3pt;height:9pt" o:bullet="t">
        <v:imagedata r:id="rId15" o:title="bullet2"/>
      </v:shape>
    </w:pict>
  </w:numPicBullet>
  <w:numPicBullet w:numPicBulletId="15">
    <w:pict>
      <v:shape id="_x0000_i1088" type="#_x0000_t75" style="width:3pt;height:9pt" o:bullet="t">
        <v:imagedata r:id="rId16" o:title="bullet3"/>
      </v:shape>
    </w:pict>
  </w:numPicBullet>
  <w:numPicBullet w:numPicBulletId="16">
    <w:pict>
      <v:shape id="_x0000_i1089" type="#_x0000_t75" style="width:9.75pt;height:9.75pt" o:bullet="t">
        <v:imagedata r:id="rId17" o:title="bullet1"/>
      </v:shape>
    </w:pict>
  </w:numPicBullet>
  <w:numPicBullet w:numPicBulletId="17">
    <w:pict>
      <v:shape id="_x0000_i1090" type="#_x0000_t75" style="width:9.75pt;height:9.75pt" o:bullet="t">
        <v:imagedata r:id="rId18" o:title="bullet2"/>
      </v:shape>
    </w:pict>
  </w:numPicBullet>
  <w:numPicBullet w:numPicBulletId="18">
    <w:pict>
      <v:shape id="_x0000_i1091" type="#_x0000_t75" style="width:9.75pt;height:9.75pt" o:bullet="t">
        <v:imagedata r:id="rId19" o:title="bullet3"/>
      </v:shape>
    </w:pict>
  </w:numPicBullet>
  <w:numPicBullet w:numPicBulletId="19">
    <w:pict>
      <v:shape id="_x0000_i1092" type="#_x0000_t75" style="width:11.25pt;height:11.25pt" o:bullet="t">
        <v:imagedata r:id="rId20" o:title="bullet1"/>
      </v:shape>
    </w:pict>
  </w:numPicBullet>
  <w:numPicBullet w:numPicBulletId="20">
    <w:pict>
      <v:shape id="_x0000_i1093" type="#_x0000_t75" style="width:9pt;height:9pt" o:bullet="t">
        <v:imagedata r:id="rId21" o:title="bullet2"/>
      </v:shape>
    </w:pict>
  </w:numPicBullet>
  <w:numPicBullet w:numPicBulletId="21">
    <w:pict>
      <v:shape id="_x0000_i1094" type="#_x0000_t75" style="width:9pt;height:9pt" o:bullet="t">
        <v:imagedata r:id="rId22" o:title="bullet3"/>
      </v:shape>
    </w:pict>
  </w:numPicBullet>
  <w:numPicBullet w:numPicBulletId="22">
    <w:pict>
      <v:shape id="_x0000_i1095" type="#_x0000_t75" style="width:11.25pt;height:11.25pt" o:bullet="t">
        <v:imagedata r:id="rId23" o:title="bullet1"/>
      </v:shape>
    </w:pict>
  </w:numPicBullet>
  <w:numPicBullet w:numPicBulletId="23">
    <w:pict>
      <v:shape id="_x0000_i1096" type="#_x0000_t75" style="width:9pt;height:9pt" o:bullet="t">
        <v:imagedata r:id="rId24" o:title="bullet2"/>
      </v:shape>
    </w:pict>
  </w:numPicBullet>
  <w:numPicBullet w:numPicBulletId="24">
    <w:pict>
      <v:shape id="_x0000_i1097" type="#_x0000_t75" style="width:9pt;height:9pt" o:bullet="t">
        <v:imagedata r:id="rId25" o:title="bullet3"/>
      </v:shape>
    </w:pict>
  </w:numPicBullet>
  <w:numPicBullet w:numPicBulletId="25">
    <w:pict>
      <v:shape id="_x0000_i1098" type="#_x0000_t75" style="width:11.25pt;height:11.25pt" o:bullet="t">
        <v:imagedata r:id="rId26" o:title="bullet1"/>
      </v:shape>
    </w:pict>
  </w:numPicBullet>
  <w:numPicBullet w:numPicBulletId="26">
    <w:pict>
      <v:shape id="_x0000_i1099" type="#_x0000_t75" style="width:9pt;height:9pt" o:bullet="t">
        <v:imagedata r:id="rId27" o:title="bullet2"/>
      </v:shape>
    </w:pict>
  </w:numPicBullet>
  <w:numPicBullet w:numPicBulletId="27">
    <w:pict>
      <v:shape id="_x0000_i1100" type="#_x0000_t75" style="width:9pt;height:9pt" o:bullet="t">
        <v:imagedata r:id="rId28" o:title="bullet3"/>
      </v:shape>
    </w:pict>
  </w:numPicBullet>
  <w:numPicBullet w:numPicBulletId="28">
    <w:pict>
      <v:shape id="_x0000_i1101" type="#_x0000_t75" style="width:6.75pt;height:8.25pt" o:bullet="t">
        <v:imagedata r:id="rId29" o:title="bullet1"/>
      </v:shape>
    </w:pict>
  </w:numPicBullet>
  <w:numPicBullet w:numPicBulletId="29">
    <w:pict>
      <v:shape id="_x0000_i1102" type="#_x0000_t75" style="width:6.75pt;height:8.25pt" o:bullet="t">
        <v:imagedata r:id="rId30" o:title="bullet2"/>
      </v:shape>
    </w:pict>
  </w:numPicBullet>
  <w:numPicBullet w:numPicBulletId="30">
    <w:pict>
      <v:shape id="_x0000_i1103" type="#_x0000_t75" style="width:6.75pt;height:8.25pt" o:bullet="t">
        <v:imagedata r:id="rId31" o:title="bullet3"/>
      </v:shape>
    </w:pict>
  </w:numPicBullet>
  <w:numPicBullet w:numPicBulletId="31">
    <w:pict>
      <v:shape id="_x0000_i1104" type="#_x0000_t75" style="width:11.25pt;height:11.25pt" o:bullet="t">
        <v:imagedata r:id="rId32" o:title="bullet1"/>
      </v:shape>
    </w:pict>
  </w:numPicBullet>
  <w:numPicBullet w:numPicBulletId="32">
    <w:pict>
      <v:shape id="_x0000_i1105" type="#_x0000_t75" style="width:9pt;height:9pt" o:bullet="t">
        <v:imagedata r:id="rId33" o:title="bullet2"/>
      </v:shape>
    </w:pict>
  </w:numPicBullet>
  <w:numPicBullet w:numPicBulletId="33">
    <w:pict>
      <v:shape id="_x0000_i1106" type="#_x0000_t75" style="width:9pt;height:9pt" o:bullet="t">
        <v:imagedata r:id="rId34" o:title="bullet3"/>
      </v:shape>
    </w:pict>
  </w:numPicBullet>
  <w:numPicBullet w:numPicBulletId="34">
    <w:pict>
      <v:shape id="_x0000_i1107" type="#_x0000_t75" style="width:11.25pt;height:11.25pt" o:bullet="t">
        <v:imagedata r:id="rId35" o:title="bullet1"/>
      </v:shape>
    </w:pict>
  </w:numPicBullet>
  <w:numPicBullet w:numPicBulletId="35">
    <w:pict>
      <v:shape id="_x0000_i1108" type="#_x0000_t75" style="width:9pt;height:9pt" o:bullet="t">
        <v:imagedata r:id="rId36" o:title="bullet2"/>
      </v:shape>
    </w:pict>
  </w:numPicBullet>
  <w:numPicBullet w:numPicBulletId="36">
    <w:pict>
      <v:shape id="_x0000_i1109" type="#_x0000_t75" style="width:9pt;height:9pt" o:bullet="t">
        <v:imagedata r:id="rId37" o:title="bullet3"/>
      </v:shape>
    </w:pict>
  </w:numPicBullet>
  <w:numPicBullet w:numPicBulletId="37">
    <w:pict>
      <v:shape id="_x0000_i1110" type="#_x0000_t75" style="width:11.25pt;height:11.25pt" o:bullet="t">
        <v:imagedata r:id="rId38" o:title="bullet1"/>
      </v:shape>
    </w:pict>
  </w:numPicBullet>
  <w:numPicBullet w:numPicBulletId="38">
    <w:pict>
      <v:shape id="_x0000_i1111" type="#_x0000_t75" style="width:9pt;height:9pt" o:bullet="t">
        <v:imagedata r:id="rId39" o:title="bullet2"/>
      </v:shape>
    </w:pict>
  </w:numPicBullet>
  <w:numPicBullet w:numPicBulletId="39">
    <w:pict>
      <v:shape id="_x0000_i1112" type="#_x0000_t75" style="width:9pt;height:9pt" o:bullet="t">
        <v:imagedata r:id="rId40" o:title="bullet3"/>
      </v:shape>
    </w:pict>
  </w:numPicBullet>
  <w:numPicBullet w:numPicBulletId="40">
    <w:pict>
      <v:shape id="_x0000_i1113" type="#_x0000_t75" style="width:11.25pt;height:11.25pt" o:bullet="t">
        <v:imagedata r:id="rId41" o:title="bullet1"/>
      </v:shape>
    </w:pict>
  </w:numPicBullet>
  <w:numPicBullet w:numPicBulletId="41">
    <w:pict>
      <v:shape id="_x0000_i1114" type="#_x0000_t75" style="width:9pt;height:9pt" o:bullet="t">
        <v:imagedata r:id="rId42" o:title="bullet2"/>
      </v:shape>
    </w:pict>
  </w:numPicBullet>
  <w:numPicBullet w:numPicBulletId="42">
    <w:pict>
      <v:shape id="_x0000_i1115" type="#_x0000_t75" style="width:9pt;height:9pt" o:bullet="t">
        <v:imagedata r:id="rId43" o:title="bullet3"/>
      </v:shape>
    </w:pict>
  </w:numPicBullet>
  <w:numPicBullet w:numPicBulletId="43">
    <w:pict>
      <v:shape id="_x0000_i1116" type="#_x0000_t75" style="width:11.25pt;height:9.75pt" o:bullet="t">
        <v:imagedata r:id="rId44" o:title="BD21300_"/>
      </v:shape>
    </w:pict>
  </w:numPicBullet>
  <w:numPicBullet w:numPicBulletId="44">
    <w:pict>
      <v:shape id="_x0000_i1117" type="#_x0000_t75" style="width:9pt;height:9pt" o:bullet="t">
        <v:imagedata r:id="rId45" o:title="BD14580_"/>
      </v:shape>
    </w:pict>
  </w:numPicBullet>
  <w:numPicBullet w:numPicBulletId="45">
    <w:pict>
      <v:shape id="_x0000_i1118" type="#_x0000_t75" style="width:11.25pt;height:11.25pt" o:bullet="t">
        <v:imagedata r:id="rId46" o:title="BD10263_"/>
      </v:shape>
    </w:pict>
  </w:numPicBullet>
  <w:numPicBullet w:numPicBulletId="46">
    <w:pict>
      <v:shape id="_x0000_i1119" type="#_x0000_t75" style="width:11.25pt;height:5.25pt" o:bullet="t">
        <v:imagedata r:id="rId47" o:title="BD21314_"/>
      </v:shape>
    </w:pict>
  </w:numPicBullet>
  <w:abstractNum w:abstractNumId="0">
    <w:nsid w:val="FFFFFFFE"/>
    <w:multiLevelType w:val="singleLevel"/>
    <w:tmpl w:val="FFFFFFFF"/>
    <w:lvl w:ilvl="0">
      <w:numFmt w:val="decimal"/>
      <w:pStyle w:val="AchievementChar"/>
      <w:lvlText w:val="*"/>
      <w:lvlJc w:val="left"/>
    </w:lvl>
  </w:abstractNum>
  <w:abstractNum w:abstractNumId="1">
    <w:nsid w:val="00000001"/>
    <w:multiLevelType w:val="singleLevel"/>
    <w:tmpl w:val="00000001"/>
    <w:name w:val="WW8Num14"/>
    <w:lvl w:ilvl="0">
      <w:start w:val="1"/>
      <w:numFmt w:val="lowerLetter"/>
      <w:lvlText w:val="%1)"/>
      <w:lvlJc w:val="left"/>
      <w:pPr>
        <w:tabs>
          <w:tab w:val="num" w:pos="360"/>
        </w:tabs>
        <w:ind w:left="360" w:hanging="360"/>
      </w:pPr>
    </w:lvl>
  </w:abstractNum>
  <w:abstractNum w:abstractNumId="2">
    <w:nsid w:val="00000004"/>
    <w:multiLevelType w:val="singleLevel"/>
    <w:tmpl w:val="00000004"/>
    <w:name w:val="WW8Num10"/>
    <w:lvl w:ilvl="0">
      <w:start w:val="1"/>
      <w:numFmt w:val="lowerLetter"/>
      <w:lvlText w:val="%1)"/>
      <w:lvlJc w:val="left"/>
      <w:pPr>
        <w:tabs>
          <w:tab w:val="num" w:pos="360"/>
        </w:tabs>
        <w:ind w:left="360" w:hanging="360"/>
      </w:pPr>
    </w:lvl>
  </w:abstractNum>
  <w:abstractNum w:abstractNumId="3">
    <w:nsid w:val="00000006"/>
    <w:multiLevelType w:val="multilevel"/>
    <w:tmpl w:val="00000006"/>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2F41C5"/>
    <w:multiLevelType w:val="hybridMultilevel"/>
    <w:tmpl w:val="BD46A04C"/>
    <w:lvl w:ilvl="0" w:tplc="F8848DB8">
      <w:start w:val="2005"/>
      <w:numFmt w:val="bullet"/>
      <w:lvlText w:val=""/>
      <w:lvlJc w:val="left"/>
      <w:pPr>
        <w:ind w:left="720" w:hanging="360"/>
      </w:pPr>
      <w:rPr>
        <w:rFonts w:ascii="Wingdings 2" w:eastAsia="SimSun" w:hAnsi="Wingdings 2" w:cs="Wingdings 2"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106C5B"/>
    <w:multiLevelType w:val="hybridMultilevel"/>
    <w:tmpl w:val="71928A36"/>
    <w:lvl w:ilvl="0" w:tplc="D2C08974">
      <w:start w:val="1"/>
      <w:numFmt w:val="bullet"/>
      <w:lvlText w:val=""/>
      <w:lvlJc w:val="left"/>
      <w:pPr>
        <w:ind w:left="1080" w:hanging="360"/>
      </w:pPr>
      <w:rPr>
        <w:rFonts w:ascii="Wingdings" w:hAnsi="Wingdings"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57A4131"/>
    <w:multiLevelType w:val="hybridMultilevel"/>
    <w:tmpl w:val="5C3A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2E56ED"/>
    <w:multiLevelType w:val="hybridMultilevel"/>
    <w:tmpl w:val="C8FAA2EE"/>
    <w:lvl w:ilvl="0" w:tplc="F2960718">
      <w:start w:val="1"/>
      <w:numFmt w:val="bullet"/>
      <w:lvlText w:val=""/>
      <w:lvlJc w:val="left"/>
      <w:pPr>
        <w:ind w:left="1080" w:hanging="360"/>
      </w:pPr>
      <w:rPr>
        <w:rFonts w:ascii="Wingdings" w:hAnsi="Wingdings"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4BE02AC"/>
    <w:multiLevelType w:val="hybridMultilevel"/>
    <w:tmpl w:val="58A2C1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6E381D"/>
    <w:multiLevelType w:val="multilevel"/>
    <w:tmpl w:val="A9E2DDF4"/>
    <w:lvl w:ilvl="0">
      <w:start w:val="2005"/>
      <w:numFmt w:val="bullet"/>
      <w:lvlText w:val=""/>
      <w:lvlJc w:val="left"/>
      <w:pPr>
        <w:tabs>
          <w:tab w:val="num" w:pos="360"/>
        </w:tabs>
        <w:ind w:left="720" w:hanging="360"/>
      </w:pPr>
      <w:rPr>
        <w:rFonts w:ascii="Wingdings 2" w:eastAsia="SimSun" w:hAnsi="Wingdings 2" w:cs="Wingdings 2" w:hint="default"/>
        <w:color w:val="FF0000"/>
        <w:sz w:val="20"/>
        <w:szCs w:val="20"/>
      </w:rPr>
    </w:lvl>
    <w:lvl w:ilvl="1">
      <w:start w:val="1"/>
      <w:numFmt w:val="bullet"/>
      <w:lvlText w:val=""/>
      <w:lvlPicBulletId w:val="32"/>
      <w:lvlJc w:val="left"/>
      <w:pPr>
        <w:tabs>
          <w:tab w:val="num" w:pos="1080"/>
        </w:tabs>
        <w:ind w:left="1080" w:hanging="360"/>
      </w:pPr>
      <w:rPr>
        <w:rFonts w:ascii="Wingdings" w:hAnsi="Wingdings" w:hint="default"/>
      </w:rPr>
    </w:lvl>
    <w:lvl w:ilvl="2">
      <w:start w:val="1"/>
      <w:numFmt w:val="bullet"/>
      <w:lvlText w:val=""/>
      <w:lvlPicBulletId w:val="33"/>
      <w:lvlJc w:val="left"/>
      <w:pPr>
        <w:tabs>
          <w:tab w:val="num" w:pos="1440"/>
        </w:tabs>
        <w:ind w:left="1440" w:hanging="360"/>
      </w:pPr>
      <w:rPr>
        <w:rFonts w:ascii="Wingdings" w:hAnsi="Wingdings" w:hint="default"/>
        <w:sz w:val="16"/>
        <w:szCs w:val="16"/>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0">
    <w:nsid w:val="23C86835"/>
    <w:multiLevelType w:val="hybridMultilevel"/>
    <w:tmpl w:val="1990F11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44900933"/>
    <w:multiLevelType w:val="hybridMultilevel"/>
    <w:tmpl w:val="58DE9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AE62CB6"/>
    <w:multiLevelType w:val="hybridMultilevel"/>
    <w:tmpl w:val="016848FA"/>
    <w:lvl w:ilvl="0" w:tplc="F8848DB8">
      <w:start w:val="2005"/>
      <w:numFmt w:val="bullet"/>
      <w:lvlText w:val=""/>
      <w:lvlJc w:val="left"/>
      <w:pPr>
        <w:ind w:left="720" w:hanging="360"/>
      </w:pPr>
      <w:rPr>
        <w:rFonts w:ascii="Wingdings 2" w:eastAsia="SimSun" w:hAnsi="Wingdings 2" w:cs="Wingdings 2"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321A2C"/>
    <w:multiLevelType w:val="hybridMultilevel"/>
    <w:tmpl w:val="9D400FD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A7C7D8C"/>
    <w:multiLevelType w:val="hybridMultilevel"/>
    <w:tmpl w:val="705283BC"/>
    <w:lvl w:ilvl="0" w:tplc="0409000B">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940649"/>
    <w:multiLevelType w:val="hybridMultilevel"/>
    <w:tmpl w:val="C0F046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A31465"/>
    <w:multiLevelType w:val="hybridMultilevel"/>
    <w:tmpl w:val="19508528"/>
    <w:lvl w:ilvl="0" w:tplc="04090009">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9">
    <w:nsid w:val="68525E40"/>
    <w:multiLevelType w:val="multilevel"/>
    <w:tmpl w:val="0FF80170"/>
    <w:lvl w:ilvl="0">
      <w:start w:val="1"/>
      <w:numFmt w:val="bullet"/>
      <w:lvlText w:val=""/>
      <w:lvlJc w:val="left"/>
      <w:pPr>
        <w:tabs>
          <w:tab w:val="num" w:pos="0"/>
        </w:tabs>
        <w:ind w:left="720" w:hanging="360"/>
      </w:pPr>
      <w:rPr>
        <w:rFonts w:ascii="Symbol" w:hAnsi="Symbol" w:hint="default"/>
        <w:color w:val="000000"/>
        <w:sz w:val="20"/>
        <w:szCs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color w:val="000000"/>
        <w:sz w:val="20"/>
        <w:szCs w:val="20"/>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color w:val="000000"/>
        <w:sz w:val="20"/>
        <w:szCs w:val="20"/>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color w:val="000000"/>
        <w:sz w:val="20"/>
        <w:szCs w:val="20"/>
      </w:rPr>
    </w:lvl>
  </w:abstractNum>
  <w:abstractNum w:abstractNumId="20">
    <w:nsid w:val="6D2F0409"/>
    <w:multiLevelType w:val="hybridMultilevel"/>
    <w:tmpl w:val="3CC824C2"/>
    <w:lvl w:ilvl="0" w:tplc="9EDE30FA">
      <w:start w:val="1"/>
      <w:numFmt w:val="bullet"/>
      <w:pStyle w:val="Bullet-Lvl1"/>
      <w:lvlText w:val=""/>
      <w:lvlJc w:val="left"/>
      <w:pPr>
        <w:ind w:left="720" w:hanging="360"/>
      </w:pPr>
      <w:rPr>
        <w:rFonts w:ascii="Symbol" w:hAnsi="Symbol" w:hint="default"/>
        <w:color w:val="083A6F"/>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nsid w:val="7083199A"/>
    <w:multiLevelType w:val="hybridMultilevel"/>
    <w:tmpl w:val="E28A8DB2"/>
    <w:lvl w:ilvl="0" w:tplc="40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nsid w:val="76EE6BA0"/>
    <w:multiLevelType w:val="hybridMultilevel"/>
    <w:tmpl w:val="72ACAB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A4C0999"/>
    <w:multiLevelType w:val="hybridMultilevel"/>
    <w:tmpl w:val="ADECA36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start w:val="1"/>
        <w:numFmt w:val="bullet"/>
        <w:pStyle w:val="AchievementChar"/>
        <w:lvlText w:val=""/>
        <w:legacy w:legacy="1" w:legacySpace="0" w:legacyIndent="240"/>
        <w:lvlJc w:val="left"/>
        <w:pPr>
          <w:ind w:left="240" w:hanging="240"/>
        </w:pPr>
        <w:rPr>
          <w:rFonts w:ascii="Wingdings" w:hAnsi="Wingdings"/>
          <w:sz w:val="12"/>
        </w:rPr>
      </w:lvl>
    </w:lvlOverride>
  </w:num>
  <w:num w:numId="2">
    <w:abstractNumId w:val="18"/>
  </w:num>
  <w:num w:numId="3">
    <w:abstractNumId w:val="9"/>
  </w:num>
  <w:num w:numId="4">
    <w:abstractNumId w:val="11"/>
  </w:num>
  <w:num w:numId="5">
    <w:abstractNumId w:val="5"/>
  </w:num>
  <w:num w:numId="6">
    <w:abstractNumId w:val="7"/>
  </w:num>
  <w:num w:numId="7">
    <w:abstractNumId w:val="13"/>
  </w:num>
  <w:num w:numId="8">
    <w:abstractNumId w:val="16"/>
  </w:num>
  <w:num w:numId="9">
    <w:abstractNumId w:val="12"/>
  </w:num>
  <w:num w:numId="10">
    <w:abstractNumId w:val="22"/>
  </w:num>
  <w:num w:numId="11">
    <w:abstractNumId w:val="20"/>
  </w:num>
  <w:num w:numId="12">
    <w:abstractNumId w:val="21"/>
  </w:num>
  <w:num w:numId="13">
    <w:abstractNumId w:val="19"/>
  </w:num>
  <w:num w:numId="14">
    <w:abstractNumId w:val="4"/>
  </w:num>
  <w:num w:numId="15">
    <w:abstractNumId w:val="6"/>
  </w:num>
  <w:num w:numId="16">
    <w:abstractNumId w:val="15"/>
  </w:num>
  <w:num w:numId="17">
    <w:abstractNumId w:val="17"/>
  </w:num>
  <w:num w:numId="18">
    <w:abstractNumId w:val="8"/>
  </w:num>
  <w:num w:numId="19">
    <w:abstractNumId w:val="14"/>
  </w:num>
  <w:num w:numId="20">
    <w:abstractNumId w:val="10"/>
  </w:num>
  <w:num w:numId="21">
    <w:abstractNumId w:val="2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360"/>
  <w:defaultTableStyle w:val="TableTheme"/>
  <w:characterSpacingControl w:val="doNotCompress"/>
  <w:hdrShapeDefaults>
    <o:shapedefaults v:ext="edit" spidmax="34818"/>
  </w:hdrShapeDefaults>
  <w:footnotePr>
    <w:footnote w:id="-1"/>
    <w:footnote w:id="0"/>
  </w:footnotePr>
  <w:endnotePr>
    <w:endnote w:id="-1"/>
    <w:endnote w:id="0"/>
  </w:endnotePr>
  <w:compat>
    <w:useFELayout/>
  </w:compat>
  <w:rsids>
    <w:rsidRoot w:val="00FE7DCB"/>
    <w:rsid w:val="00001CD2"/>
    <w:rsid w:val="0000423D"/>
    <w:rsid w:val="000044B4"/>
    <w:rsid w:val="00004C52"/>
    <w:rsid w:val="00004DCE"/>
    <w:rsid w:val="00005815"/>
    <w:rsid w:val="0000687A"/>
    <w:rsid w:val="000109E9"/>
    <w:rsid w:val="0001112F"/>
    <w:rsid w:val="0001196F"/>
    <w:rsid w:val="00011C3D"/>
    <w:rsid w:val="0001288D"/>
    <w:rsid w:val="00014979"/>
    <w:rsid w:val="00015D2A"/>
    <w:rsid w:val="00016589"/>
    <w:rsid w:val="00016703"/>
    <w:rsid w:val="00016E67"/>
    <w:rsid w:val="00017AD4"/>
    <w:rsid w:val="00022B6C"/>
    <w:rsid w:val="00022C61"/>
    <w:rsid w:val="00023355"/>
    <w:rsid w:val="00025153"/>
    <w:rsid w:val="00025790"/>
    <w:rsid w:val="00026D67"/>
    <w:rsid w:val="00027541"/>
    <w:rsid w:val="00027548"/>
    <w:rsid w:val="000277E5"/>
    <w:rsid w:val="00027ADC"/>
    <w:rsid w:val="000308B8"/>
    <w:rsid w:val="00030B87"/>
    <w:rsid w:val="0003153F"/>
    <w:rsid w:val="00031F29"/>
    <w:rsid w:val="00033128"/>
    <w:rsid w:val="0003472D"/>
    <w:rsid w:val="00040048"/>
    <w:rsid w:val="000404C2"/>
    <w:rsid w:val="00040F37"/>
    <w:rsid w:val="00041A1B"/>
    <w:rsid w:val="00045C8F"/>
    <w:rsid w:val="00046953"/>
    <w:rsid w:val="000469EA"/>
    <w:rsid w:val="00050204"/>
    <w:rsid w:val="000535E0"/>
    <w:rsid w:val="000538FB"/>
    <w:rsid w:val="00053A19"/>
    <w:rsid w:val="00053A1D"/>
    <w:rsid w:val="00054A09"/>
    <w:rsid w:val="00054F54"/>
    <w:rsid w:val="000607ED"/>
    <w:rsid w:val="0006122F"/>
    <w:rsid w:val="0006146A"/>
    <w:rsid w:val="00062214"/>
    <w:rsid w:val="0006258A"/>
    <w:rsid w:val="00062C56"/>
    <w:rsid w:val="00063C16"/>
    <w:rsid w:val="00063C81"/>
    <w:rsid w:val="00065086"/>
    <w:rsid w:val="00065EAA"/>
    <w:rsid w:val="00067992"/>
    <w:rsid w:val="000703DA"/>
    <w:rsid w:val="000721FF"/>
    <w:rsid w:val="00073B71"/>
    <w:rsid w:val="0007473F"/>
    <w:rsid w:val="00074B40"/>
    <w:rsid w:val="000776AF"/>
    <w:rsid w:val="000805B8"/>
    <w:rsid w:val="00081849"/>
    <w:rsid w:val="000819E8"/>
    <w:rsid w:val="000823FD"/>
    <w:rsid w:val="00082877"/>
    <w:rsid w:val="000828ED"/>
    <w:rsid w:val="00082D15"/>
    <w:rsid w:val="00084EC4"/>
    <w:rsid w:val="00085167"/>
    <w:rsid w:val="00085C35"/>
    <w:rsid w:val="000878BE"/>
    <w:rsid w:val="0009019F"/>
    <w:rsid w:val="00090510"/>
    <w:rsid w:val="00090512"/>
    <w:rsid w:val="00091974"/>
    <w:rsid w:val="0009207D"/>
    <w:rsid w:val="00092936"/>
    <w:rsid w:val="0009348F"/>
    <w:rsid w:val="000935E9"/>
    <w:rsid w:val="00093DC9"/>
    <w:rsid w:val="000A03D2"/>
    <w:rsid w:val="000A0847"/>
    <w:rsid w:val="000A19BD"/>
    <w:rsid w:val="000A1A48"/>
    <w:rsid w:val="000A25C8"/>
    <w:rsid w:val="000A34E8"/>
    <w:rsid w:val="000A34F1"/>
    <w:rsid w:val="000A3861"/>
    <w:rsid w:val="000A46BF"/>
    <w:rsid w:val="000A51A9"/>
    <w:rsid w:val="000A59DF"/>
    <w:rsid w:val="000A7A0A"/>
    <w:rsid w:val="000A7C40"/>
    <w:rsid w:val="000A7E3D"/>
    <w:rsid w:val="000A7EB4"/>
    <w:rsid w:val="000B0750"/>
    <w:rsid w:val="000B1E62"/>
    <w:rsid w:val="000B2433"/>
    <w:rsid w:val="000B2C0C"/>
    <w:rsid w:val="000B334D"/>
    <w:rsid w:val="000B3A57"/>
    <w:rsid w:val="000B3AE8"/>
    <w:rsid w:val="000B3F26"/>
    <w:rsid w:val="000B40FE"/>
    <w:rsid w:val="000B41EF"/>
    <w:rsid w:val="000B41F6"/>
    <w:rsid w:val="000B42CB"/>
    <w:rsid w:val="000B497D"/>
    <w:rsid w:val="000B4C9C"/>
    <w:rsid w:val="000B5ABF"/>
    <w:rsid w:val="000B6BB6"/>
    <w:rsid w:val="000C121D"/>
    <w:rsid w:val="000C23C4"/>
    <w:rsid w:val="000C27E6"/>
    <w:rsid w:val="000C2A16"/>
    <w:rsid w:val="000C39F9"/>
    <w:rsid w:val="000C5658"/>
    <w:rsid w:val="000C6D7B"/>
    <w:rsid w:val="000C776E"/>
    <w:rsid w:val="000D01A8"/>
    <w:rsid w:val="000D1691"/>
    <w:rsid w:val="000D22BC"/>
    <w:rsid w:val="000D2EE7"/>
    <w:rsid w:val="000D36B9"/>
    <w:rsid w:val="000D376C"/>
    <w:rsid w:val="000D386C"/>
    <w:rsid w:val="000D3E2F"/>
    <w:rsid w:val="000D5584"/>
    <w:rsid w:val="000D67DE"/>
    <w:rsid w:val="000D758E"/>
    <w:rsid w:val="000D7C13"/>
    <w:rsid w:val="000E02CD"/>
    <w:rsid w:val="000E0342"/>
    <w:rsid w:val="000E0384"/>
    <w:rsid w:val="000E2C4D"/>
    <w:rsid w:val="000E369D"/>
    <w:rsid w:val="000E3AAF"/>
    <w:rsid w:val="000E469F"/>
    <w:rsid w:val="000E57FF"/>
    <w:rsid w:val="000E62F6"/>
    <w:rsid w:val="000E6F69"/>
    <w:rsid w:val="000F0C0B"/>
    <w:rsid w:val="000F16EB"/>
    <w:rsid w:val="000F38B9"/>
    <w:rsid w:val="000F5286"/>
    <w:rsid w:val="000F6D3D"/>
    <w:rsid w:val="001003B1"/>
    <w:rsid w:val="001013FA"/>
    <w:rsid w:val="001015A9"/>
    <w:rsid w:val="00101742"/>
    <w:rsid w:val="001032AB"/>
    <w:rsid w:val="00103B14"/>
    <w:rsid w:val="00104A5E"/>
    <w:rsid w:val="00104A72"/>
    <w:rsid w:val="00104A9F"/>
    <w:rsid w:val="00105B25"/>
    <w:rsid w:val="00105F4C"/>
    <w:rsid w:val="001068FD"/>
    <w:rsid w:val="00106B04"/>
    <w:rsid w:val="0011159B"/>
    <w:rsid w:val="00111AFB"/>
    <w:rsid w:val="001120F4"/>
    <w:rsid w:val="00112924"/>
    <w:rsid w:val="00112EAA"/>
    <w:rsid w:val="001137E8"/>
    <w:rsid w:val="001141FE"/>
    <w:rsid w:val="00114388"/>
    <w:rsid w:val="00114467"/>
    <w:rsid w:val="00115284"/>
    <w:rsid w:val="001153AA"/>
    <w:rsid w:val="00115A54"/>
    <w:rsid w:val="00115D29"/>
    <w:rsid w:val="001166BA"/>
    <w:rsid w:val="0011683D"/>
    <w:rsid w:val="0011763F"/>
    <w:rsid w:val="00117FA1"/>
    <w:rsid w:val="00120CBF"/>
    <w:rsid w:val="0012115B"/>
    <w:rsid w:val="0012173C"/>
    <w:rsid w:val="00121C65"/>
    <w:rsid w:val="00122B34"/>
    <w:rsid w:val="00122DA9"/>
    <w:rsid w:val="00122E9B"/>
    <w:rsid w:val="0012389A"/>
    <w:rsid w:val="0012403C"/>
    <w:rsid w:val="001245FD"/>
    <w:rsid w:val="00125052"/>
    <w:rsid w:val="00130988"/>
    <w:rsid w:val="00130A09"/>
    <w:rsid w:val="00131197"/>
    <w:rsid w:val="00131A3F"/>
    <w:rsid w:val="00131DBB"/>
    <w:rsid w:val="00131DE8"/>
    <w:rsid w:val="0013336B"/>
    <w:rsid w:val="001375A9"/>
    <w:rsid w:val="001375FC"/>
    <w:rsid w:val="0014183B"/>
    <w:rsid w:val="00141C1C"/>
    <w:rsid w:val="00144AF2"/>
    <w:rsid w:val="00151D0F"/>
    <w:rsid w:val="00152BBA"/>
    <w:rsid w:val="00154593"/>
    <w:rsid w:val="00154850"/>
    <w:rsid w:val="00155630"/>
    <w:rsid w:val="00155A18"/>
    <w:rsid w:val="00155E16"/>
    <w:rsid w:val="00155F1E"/>
    <w:rsid w:val="00156337"/>
    <w:rsid w:val="00157216"/>
    <w:rsid w:val="001602ED"/>
    <w:rsid w:val="001605CD"/>
    <w:rsid w:val="00161558"/>
    <w:rsid w:val="0016166B"/>
    <w:rsid w:val="00163A66"/>
    <w:rsid w:val="001645F3"/>
    <w:rsid w:val="00167599"/>
    <w:rsid w:val="00167E3E"/>
    <w:rsid w:val="001714CC"/>
    <w:rsid w:val="0017221B"/>
    <w:rsid w:val="00172550"/>
    <w:rsid w:val="00172598"/>
    <w:rsid w:val="001730C1"/>
    <w:rsid w:val="00173E45"/>
    <w:rsid w:val="001743FB"/>
    <w:rsid w:val="00177A13"/>
    <w:rsid w:val="00182908"/>
    <w:rsid w:val="00183A3D"/>
    <w:rsid w:val="00185680"/>
    <w:rsid w:val="00185DF1"/>
    <w:rsid w:val="00186F38"/>
    <w:rsid w:val="00187333"/>
    <w:rsid w:val="001915B7"/>
    <w:rsid w:val="00192B36"/>
    <w:rsid w:val="001938F9"/>
    <w:rsid w:val="00194215"/>
    <w:rsid w:val="001947F1"/>
    <w:rsid w:val="0019493F"/>
    <w:rsid w:val="00194E8B"/>
    <w:rsid w:val="00194FAE"/>
    <w:rsid w:val="00196263"/>
    <w:rsid w:val="0019697D"/>
    <w:rsid w:val="00196AF4"/>
    <w:rsid w:val="00197E0B"/>
    <w:rsid w:val="001A0C27"/>
    <w:rsid w:val="001A1532"/>
    <w:rsid w:val="001A170D"/>
    <w:rsid w:val="001A2112"/>
    <w:rsid w:val="001A3084"/>
    <w:rsid w:val="001A7052"/>
    <w:rsid w:val="001A7940"/>
    <w:rsid w:val="001A79AA"/>
    <w:rsid w:val="001B05D4"/>
    <w:rsid w:val="001B181A"/>
    <w:rsid w:val="001B2487"/>
    <w:rsid w:val="001B3FC5"/>
    <w:rsid w:val="001B7B16"/>
    <w:rsid w:val="001C0688"/>
    <w:rsid w:val="001C1615"/>
    <w:rsid w:val="001C242B"/>
    <w:rsid w:val="001C2440"/>
    <w:rsid w:val="001C29B2"/>
    <w:rsid w:val="001C39A2"/>
    <w:rsid w:val="001C50DF"/>
    <w:rsid w:val="001C53A9"/>
    <w:rsid w:val="001C547A"/>
    <w:rsid w:val="001C5CB9"/>
    <w:rsid w:val="001C5CDC"/>
    <w:rsid w:val="001C5CFA"/>
    <w:rsid w:val="001D14F7"/>
    <w:rsid w:val="001D21E7"/>
    <w:rsid w:val="001D3C7D"/>
    <w:rsid w:val="001D474A"/>
    <w:rsid w:val="001D6491"/>
    <w:rsid w:val="001D7634"/>
    <w:rsid w:val="001D7CD1"/>
    <w:rsid w:val="001E0B49"/>
    <w:rsid w:val="001E1220"/>
    <w:rsid w:val="001E2C7B"/>
    <w:rsid w:val="001E2D6B"/>
    <w:rsid w:val="001E6176"/>
    <w:rsid w:val="001E6648"/>
    <w:rsid w:val="001F0888"/>
    <w:rsid w:val="001F1481"/>
    <w:rsid w:val="001F17E8"/>
    <w:rsid w:val="001F275D"/>
    <w:rsid w:val="001F47BB"/>
    <w:rsid w:val="001F4ADF"/>
    <w:rsid w:val="001F4AF6"/>
    <w:rsid w:val="001F654B"/>
    <w:rsid w:val="001F6965"/>
    <w:rsid w:val="001F6B5E"/>
    <w:rsid w:val="001F6B6A"/>
    <w:rsid w:val="001F710F"/>
    <w:rsid w:val="001F7C3E"/>
    <w:rsid w:val="00200282"/>
    <w:rsid w:val="00200691"/>
    <w:rsid w:val="00200F96"/>
    <w:rsid w:val="0020180C"/>
    <w:rsid w:val="002021A0"/>
    <w:rsid w:val="0020222D"/>
    <w:rsid w:val="00202769"/>
    <w:rsid w:val="00202F6E"/>
    <w:rsid w:val="002032C5"/>
    <w:rsid w:val="002055E6"/>
    <w:rsid w:val="00205C14"/>
    <w:rsid w:val="002060EF"/>
    <w:rsid w:val="002062BF"/>
    <w:rsid w:val="00206E61"/>
    <w:rsid w:val="00207AB2"/>
    <w:rsid w:val="00210480"/>
    <w:rsid w:val="0021099C"/>
    <w:rsid w:val="00210D09"/>
    <w:rsid w:val="0021195C"/>
    <w:rsid w:val="0021244E"/>
    <w:rsid w:val="002141AF"/>
    <w:rsid w:val="002143F9"/>
    <w:rsid w:val="00215CF2"/>
    <w:rsid w:val="002164EE"/>
    <w:rsid w:val="00216CFA"/>
    <w:rsid w:val="00217901"/>
    <w:rsid w:val="00221827"/>
    <w:rsid w:val="00221A6C"/>
    <w:rsid w:val="0022592F"/>
    <w:rsid w:val="00230003"/>
    <w:rsid w:val="00230733"/>
    <w:rsid w:val="0023099B"/>
    <w:rsid w:val="00230C7C"/>
    <w:rsid w:val="002326ED"/>
    <w:rsid w:val="0023459C"/>
    <w:rsid w:val="002407AC"/>
    <w:rsid w:val="00240E78"/>
    <w:rsid w:val="0024173A"/>
    <w:rsid w:val="00241BCB"/>
    <w:rsid w:val="00241F1A"/>
    <w:rsid w:val="00242483"/>
    <w:rsid w:val="0024423F"/>
    <w:rsid w:val="002448EA"/>
    <w:rsid w:val="00244C71"/>
    <w:rsid w:val="0024585F"/>
    <w:rsid w:val="00246337"/>
    <w:rsid w:val="00246A83"/>
    <w:rsid w:val="00247427"/>
    <w:rsid w:val="0024796C"/>
    <w:rsid w:val="002479C9"/>
    <w:rsid w:val="00250633"/>
    <w:rsid w:val="00251148"/>
    <w:rsid w:val="00252D03"/>
    <w:rsid w:val="002533CC"/>
    <w:rsid w:val="00257168"/>
    <w:rsid w:val="0025793F"/>
    <w:rsid w:val="002600F9"/>
    <w:rsid w:val="002604BF"/>
    <w:rsid w:val="00261260"/>
    <w:rsid w:val="00261B2A"/>
    <w:rsid w:val="00261E89"/>
    <w:rsid w:val="00262026"/>
    <w:rsid w:val="00262046"/>
    <w:rsid w:val="002629A5"/>
    <w:rsid w:val="0026478C"/>
    <w:rsid w:val="00264A43"/>
    <w:rsid w:val="00264A7E"/>
    <w:rsid w:val="00264B6B"/>
    <w:rsid w:val="00264ED2"/>
    <w:rsid w:val="00271280"/>
    <w:rsid w:val="00272A7C"/>
    <w:rsid w:val="00272A7E"/>
    <w:rsid w:val="002733F0"/>
    <w:rsid w:val="0027341C"/>
    <w:rsid w:val="002759B7"/>
    <w:rsid w:val="002759BA"/>
    <w:rsid w:val="00275FF3"/>
    <w:rsid w:val="00276424"/>
    <w:rsid w:val="00276E18"/>
    <w:rsid w:val="00277327"/>
    <w:rsid w:val="0028005B"/>
    <w:rsid w:val="002816E8"/>
    <w:rsid w:val="00281BDE"/>
    <w:rsid w:val="00281F60"/>
    <w:rsid w:val="00281FB3"/>
    <w:rsid w:val="00284635"/>
    <w:rsid w:val="00284BFF"/>
    <w:rsid w:val="00286575"/>
    <w:rsid w:val="00287757"/>
    <w:rsid w:val="00290426"/>
    <w:rsid w:val="00290A41"/>
    <w:rsid w:val="002911A0"/>
    <w:rsid w:val="002913C8"/>
    <w:rsid w:val="00291BD8"/>
    <w:rsid w:val="00291F37"/>
    <w:rsid w:val="00291FE4"/>
    <w:rsid w:val="002925A2"/>
    <w:rsid w:val="002939C2"/>
    <w:rsid w:val="0029414C"/>
    <w:rsid w:val="00295164"/>
    <w:rsid w:val="0029734C"/>
    <w:rsid w:val="00297866"/>
    <w:rsid w:val="002A0751"/>
    <w:rsid w:val="002A0CB0"/>
    <w:rsid w:val="002A397D"/>
    <w:rsid w:val="002A40AF"/>
    <w:rsid w:val="002A52C2"/>
    <w:rsid w:val="002A5329"/>
    <w:rsid w:val="002A547F"/>
    <w:rsid w:val="002A5C3F"/>
    <w:rsid w:val="002A5CA5"/>
    <w:rsid w:val="002A62FC"/>
    <w:rsid w:val="002A6FBB"/>
    <w:rsid w:val="002B236E"/>
    <w:rsid w:val="002B26C4"/>
    <w:rsid w:val="002B335C"/>
    <w:rsid w:val="002B47C7"/>
    <w:rsid w:val="002B6239"/>
    <w:rsid w:val="002B7733"/>
    <w:rsid w:val="002C114B"/>
    <w:rsid w:val="002C17E4"/>
    <w:rsid w:val="002C218E"/>
    <w:rsid w:val="002C2EB7"/>
    <w:rsid w:val="002C307C"/>
    <w:rsid w:val="002C67B6"/>
    <w:rsid w:val="002D181F"/>
    <w:rsid w:val="002D1F83"/>
    <w:rsid w:val="002D316B"/>
    <w:rsid w:val="002D3E60"/>
    <w:rsid w:val="002D7E12"/>
    <w:rsid w:val="002E010F"/>
    <w:rsid w:val="002E06F0"/>
    <w:rsid w:val="002E09F5"/>
    <w:rsid w:val="002E104B"/>
    <w:rsid w:val="002E2915"/>
    <w:rsid w:val="002E2EE4"/>
    <w:rsid w:val="002E48F6"/>
    <w:rsid w:val="002E5C38"/>
    <w:rsid w:val="002E6720"/>
    <w:rsid w:val="002F14EC"/>
    <w:rsid w:val="002F1513"/>
    <w:rsid w:val="002F17FA"/>
    <w:rsid w:val="002F37BB"/>
    <w:rsid w:val="002F4331"/>
    <w:rsid w:val="002F59F2"/>
    <w:rsid w:val="002F5DBA"/>
    <w:rsid w:val="002F6731"/>
    <w:rsid w:val="002F6EAE"/>
    <w:rsid w:val="002F791B"/>
    <w:rsid w:val="003017CD"/>
    <w:rsid w:val="00301FAD"/>
    <w:rsid w:val="003036BE"/>
    <w:rsid w:val="003068EA"/>
    <w:rsid w:val="003072B0"/>
    <w:rsid w:val="00307A2C"/>
    <w:rsid w:val="003105FA"/>
    <w:rsid w:val="00310F5F"/>
    <w:rsid w:val="00314279"/>
    <w:rsid w:val="0031477E"/>
    <w:rsid w:val="00316000"/>
    <w:rsid w:val="0031662B"/>
    <w:rsid w:val="00316EB5"/>
    <w:rsid w:val="003173AA"/>
    <w:rsid w:val="00317BC1"/>
    <w:rsid w:val="00317F70"/>
    <w:rsid w:val="00320377"/>
    <w:rsid w:val="00320C48"/>
    <w:rsid w:val="00323531"/>
    <w:rsid w:val="00326396"/>
    <w:rsid w:val="00326873"/>
    <w:rsid w:val="00330685"/>
    <w:rsid w:val="00331BA8"/>
    <w:rsid w:val="0033284B"/>
    <w:rsid w:val="0033335B"/>
    <w:rsid w:val="003334DC"/>
    <w:rsid w:val="0033515C"/>
    <w:rsid w:val="00336072"/>
    <w:rsid w:val="003363F7"/>
    <w:rsid w:val="0033667E"/>
    <w:rsid w:val="0033786C"/>
    <w:rsid w:val="00344955"/>
    <w:rsid w:val="00344E0E"/>
    <w:rsid w:val="00346590"/>
    <w:rsid w:val="00347496"/>
    <w:rsid w:val="0035094C"/>
    <w:rsid w:val="0035228E"/>
    <w:rsid w:val="003539CF"/>
    <w:rsid w:val="00354D91"/>
    <w:rsid w:val="00355402"/>
    <w:rsid w:val="003559E2"/>
    <w:rsid w:val="00356DA5"/>
    <w:rsid w:val="00357426"/>
    <w:rsid w:val="00357CE7"/>
    <w:rsid w:val="00357D71"/>
    <w:rsid w:val="00360A39"/>
    <w:rsid w:val="00360F00"/>
    <w:rsid w:val="003614BD"/>
    <w:rsid w:val="00361690"/>
    <w:rsid w:val="00362583"/>
    <w:rsid w:val="003627B3"/>
    <w:rsid w:val="00363300"/>
    <w:rsid w:val="00364CDF"/>
    <w:rsid w:val="003658AF"/>
    <w:rsid w:val="003659D3"/>
    <w:rsid w:val="00365AAF"/>
    <w:rsid w:val="003670B6"/>
    <w:rsid w:val="00367550"/>
    <w:rsid w:val="0036763A"/>
    <w:rsid w:val="00367E68"/>
    <w:rsid w:val="00370063"/>
    <w:rsid w:val="00370808"/>
    <w:rsid w:val="00371164"/>
    <w:rsid w:val="0037135F"/>
    <w:rsid w:val="00372791"/>
    <w:rsid w:val="003733D7"/>
    <w:rsid w:val="0037639E"/>
    <w:rsid w:val="00380778"/>
    <w:rsid w:val="00382095"/>
    <w:rsid w:val="00384CE7"/>
    <w:rsid w:val="003857BA"/>
    <w:rsid w:val="00387080"/>
    <w:rsid w:val="003874A7"/>
    <w:rsid w:val="00387E49"/>
    <w:rsid w:val="00390F70"/>
    <w:rsid w:val="003928FD"/>
    <w:rsid w:val="00393087"/>
    <w:rsid w:val="003934AB"/>
    <w:rsid w:val="003936E4"/>
    <w:rsid w:val="0039552D"/>
    <w:rsid w:val="00395DCA"/>
    <w:rsid w:val="00397199"/>
    <w:rsid w:val="00397CAF"/>
    <w:rsid w:val="003A127C"/>
    <w:rsid w:val="003A4C48"/>
    <w:rsid w:val="003A6159"/>
    <w:rsid w:val="003A7A8F"/>
    <w:rsid w:val="003B024D"/>
    <w:rsid w:val="003B037D"/>
    <w:rsid w:val="003B06AC"/>
    <w:rsid w:val="003B0C7A"/>
    <w:rsid w:val="003B106C"/>
    <w:rsid w:val="003B25E2"/>
    <w:rsid w:val="003B28A7"/>
    <w:rsid w:val="003B3197"/>
    <w:rsid w:val="003B465F"/>
    <w:rsid w:val="003B4DF1"/>
    <w:rsid w:val="003B5D7B"/>
    <w:rsid w:val="003B646E"/>
    <w:rsid w:val="003B72DA"/>
    <w:rsid w:val="003B7C39"/>
    <w:rsid w:val="003B7E4E"/>
    <w:rsid w:val="003C126B"/>
    <w:rsid w:val="003C149B"/>
    <w:rsid w:val="003C17AF"/>
    <w:rsid w:val="003C19B5"/>
    <w:rsid w:val="003C35CA"/>
    <w:rsid w:val="003C3A16"/>
    <w:rsid w:val="003C4FB7"/>
    <w:rsid w:val="003C5957"/>
    <w:rsid w:val="003C5996"/>
    <w:rsid w:val="003D1464"/>
    <w:rsid w:val="003D175B"/>
    <w:rsid w:val="003D19ED"/>
    <w:rsid w:val="003D1C56"/>
    <w:rsid w:val="003D1CB5"/>
    <w:rsid w:val="003D2DC6"/>
    <w:rsid w:val="003D32D5"/>
    <w:rsid w:val="003D33C2"/>
    <w:rsid w:val="003D33F1"/>
    <w:rsid w:val="003D355A"/>
    <w:rsid w:val="003D4E6C"/>
    <w:rsid w:val="003D6841"/>
    <w:rsid w:val="003D7279"/>
    <w:rsid w:val="003D7E6F"/>
    <w:rsid w:val="003E0E6C"/>
    <w:rsid w:val="003E1D1F"/>
    <w:rsid w:val="003E3232"/>
    <w:rsid w:val="003E356A"/>
    <w:rsid w:val="003E4F43"/>
    <w:rsid w:val="003E61D2"/>
    <w:rsid w:val="003E6258"/>
    <w:rsid w:val="003F016D"/>
    <w:rsid w:val="003F1222"/>
    <w:rsid w:val="003F363F"/>
    <w:rsid w:val="003F39CF"/>
    <w:rsid w:val="003F3BAA"/>
    <w:rsid w:val="003F3C67"/>
    <w:rsid w:val="003F4A8B"/>
    <w:rsid w:val="003F65A7"/>
    <w:rsid w:val="003F7999"/>
    <w:rsid w:val="003F7B09"/>
    <w:rsid w:val="004006D3"/>
    <w:rsid w:val="004006DD"/>
    <w:rsid w:val="004008F8"/>
    <w:rsid w:val="00401220"/>
    <w:rsid w:val="00401E40"/>
    <w:rsid w:val="00404C92"/>
    <w:rsid w:val="00406FD1"/>
    <w:rsid w:val="0040709C"/>
    <w:rsid w:val="00410973"/>
    <w:rsid w:val="004124D2"/>
    <w:rsid w:val="004133BC"/>
    <w:rsid w:val="00413576"/>
    <w:rsid w:val="00414447"/>
    <w:rsid w:val="00414BD7"/>
    <w:rsid w:val="00415ABF"/>
    <w:rsid w:val="00415F5F"/>
    <w:rsid w:val="00416202"/>
    <w:rsid w:val="004214A6"/>
    <w:rsid w:val="00421783"/>
    <w:rsid w:val="004223B5"/>
    <w:rsid w:val="00422A40"/>
    <w:rsid w:val="00422C3A"/>
    <w:rsid w:val="00423868"/>
    <w:rsid w:val="00424B47"/>
    <w:rsid w:val="00425044"/>
    <w:rsid w:val="00426280"/>
    <w:rsid w:val="004263CF"/>
    <w:rsid w:val="004275DC"/>
    <w:rsid w:val="00430451"/>
    <w:rsid w:val="00430AD5"/>
    <w:rsid w:val="00430DF2"/>
    <w:rsid w:val="004311C2"/>
    <w:rsid w:val="00432517"/>
    <w:rsid w:val="0043554A"/>
    <w:rsid w:val="004355DC"/>
    <w:rsid w:val="0043579E"/>
    <w:rsid w:val="00436803"/>
    <w:rsid w:val="00441EF9"/>
    <w:rsid w:val="00442A84"/>
    <w:rsid w:val="00442E96"/>
    <w:rsid w:val="00442EDF"/>
    <w:rsid w:val="00444128"/>
    <w:rsid w:val="004455E1"/>
    <w:rsid w:val="0044652E"/>
    <w:rsid w:val="00446C46"/>
    <w:rsid w:val="00447079"/>
    <w:rsid w:val="00450490"/>
    <w:rsid w:val="00450526"/>
    <w:rsid w:val="0045114B"/>
    <w:rsid w:val="00451561"/>
    <w:rsid w:val="0045213E"/>
    <w:rsid w:val="00452FCB"/>
    <w:rsid w:val="00455D6A"/>
    <w:rsid w:val="00457DF6"/>
    <w:rsid w:val="00457E1F"/>
    <w:rsid w:val="004611EE"/>
    <w:rsid w:val="00461902"/>
    <w:rsid w:val="004619E4"/>
    <w:rsid w:val="00463128"/>
    <w:rsid w:val="00464AA6"/>
    <w:rsid w:val="00466A3E"/>
    <w:rsid w:val="00466F30"/>
    <w:rsid w:val="004676E4"/>
    <w:rsid w:val="00467B26"/>
    <w:rsid w:val="00467C76"/>
    <w:rsid w:val="0047249E"/>
    <w:rsid w:val="00472935"/>
    <w:rsid w:val="00472C9D"/>
    <w:rsid w:val="00473980"/>
    <w:rsid w:val="00473A81"/>
    <w:rsid w:val="00473E93"/>
    <w:rsid w:val="00474C17"/>
    <w:rsid w:val="00474CE8"/>
    <w:rsid w:val="00475B69"/>
    <w:rsid w:val="00475D52"/>
    <w:rsid w:val="004772A8"/>
    <w:rsid w:val="00477AC5"/>
    <w:rsid w:val="00477E4A"/>
    <w:rsid w:val="004813C3"/>
    <w:rsid w:val="00481C9A"/>
    <w:rsid w:val="0048208E"/>
    <w:rsid w:val="0048301A"/>
    <w:rsid w:val="00485D15"/>
    <w:rsid w:val="00486450"/>
    <w:rsid w:val="00487215"/>
    <w:rsid w:val="00490B6D"/>
    <w:rsid w:val="00491547"/>
    <w:rsid w:val="00491DDF"/>
    <w:rsid w:val="00491E92"/>
    <w:rsid w:val="004922C0"/>
    <w:rsid w:val="00493D55"/>
    <w:rsid w:val="0049477F"/>
    <w:rsid w:val="00494ED9"/>
    <w:rsid w:val="004952A7"/>
    <w:rsid w:val="00495851"/>
    <w:rsid w:val="00496993"/>
    <w:rsid w:val="00496AD1"/>
    <w:rsid w:val="00497C39"/>
    <w:rsid w:val="004A05C2"/>
    <w:rsid w:val="004A0ED8"/>
    <w:rsid w:val="004A139A"/>
    <w:rsid w:val="004A2B15"/>
    <w:rsid w:val="004A2FDE"/>
    <w:rsid w:val="004A3B75"/>
    <w:rsid w:val="004A4667"/>
    <w:rsid w:val="004A48CA"/>
    <w:rsid w:val="004A515B"/>
    <w:rsid w:val="004A5A5F"/>
    <w:rsid w:val="004A6FEA"/>
    <w:rsid w:val="004A7B9F"/>
    <w:rsid w:val="004B406B"/>
    <w:rsid w:val="004B5461"/>
    <w:rsid w:val="004B5DD1"/>
    <w:rsid w:val="004B673B"/>
    <w:rsid w:val="004C009B"/>
    <w:rsid w:val="004C1380"/>
    <w:rsid w:val="004C2904"/>
    <w:rsid w:val="004C2949"/>
    <w:rsid w:val="004C46B5"/>
    <w:rsid w:val="004C4EBF"/>
    <w:rsid w:val="004C5E54"/>
    <w:rsid w:val="004C5F16"/>
    <w:rsid w:val="004C723C"/>
    <w:rsid w:val="004C7249"/>
    <w:rsid w:val="004C7D25"/>
    <w:rsid w:val="004D0911"/>
    <w:rsid w:val="004D3425"/>
    <w:rsid w:val="004D34A3"/>
    <w:rsid w:val="004D3AA8"/>
    <w:rsid w:val="004D3E87"/>
    <w:rsid w:val="004D3F5B"/>
    <w:rsid w:val="004D7C09"/>
    <w:rsid w:val="004E07C7"/>
    <w:rsid w:val="004E0A82"/>
    <w:rsid w:val="004E12A2"/>
    <w:rsid w:val="004E2CAB"/>
    <w:rsid w:val="004E2CB9"/>
    <w:rsid w:val="004E30A1"/>
    <w:rsid w:val="004E3903"/>
    <w:rsid w:val="004E451C"/>
    <w:rsid w:val="004E49E4"/>
    <w:rsid w:val="004E5301"/>
    <w:rsid w:val="004E5C4C"/>
    <w:rsid w:val="004E65EA"/>
    <w:rsid w:val="004E6731"/>
    <w:rsid w:val="004E7A49"/>
    <w:rsid w:val="004F0D31"/>
    <w:rsid w:val="004F2A3F"/>
    <w:rsid w:val="004F2CBA"/>
    <w:rsid w:val="004F38F2"/>
    <w:rsid w:val="004F3969"/>
    <w:rsid w:val="004F48F9"/>
    <w:rsid w:val="004F4955"/>
    <w:rsid w:val="004F4977"/>
    <w:rsid w:val="004F55C5"/>
    <w:rsid w:val="004F55DF"/>
    <w:rsid w:val="004F61F8"/>
    <w:rsid w:val="004F637D"/>
    <w:rsid w:val="004F66C5"/>
    <w:rsid w:val="00501D80"/>
    <w:rsid w:val="005026C6"/>
    <w:rsid w:val="0050296B"/>
    <w:rsid w:val="00503F49"/>
    <w:rsid w:val="00504557"/>
    <w:rsid w:val="005045A8"/>
    <w:rsid w:val="005070CB"/>
    <w:rsid w:val="005071F6"/>
    <w:rsid w:val="00507723"/>
    <w:rsid w:val="00511103"/>
    <w:rsid w:val="005113D3"/>
    <w:rsid w:val="00511A51"/>
    <w:rsid w:val="0051216C"/>
    <w:rsid w:val="00512172"/>
    <w:rsid w:val="00513C17"/>
    <w:rsid w:val="005157D1"/>
    <w:rsid w:val="0051613A"/>
    <w:rsid w:val="00517AE9"/>
    <w:rsid w:val="00520680"/>
    <w:rsid w:val="00520CF4"/>
    <w:rsid w:val="00520E02"/>
    <w:rsid w:val="00520E46"/>
    <w:rsid w:val="00521262"/>
    <w:rsid w:val="005212A2"/>
    <w:rsid w:val="005219FB"/>
    <w:rsid w:val="00521E51"/>
    <w:rsid w:val="00524029"/>
    <w:rsid w:val="005270E2"/>
    <w:rsid w:val="00527380"/>
    <w:rsid w:val="00527FAA"/>
    <w:rsid w:val="00530023"/>
    <w:rsid w:val="00531087"/>
    <w:rsid w:val="0053120D"/>
    <w:rsid w:val="00531C34"/>
    <w:rsid w:val="00531DD2"/>
    <w:rsid w:val="005332A6"/>
    <w:rsid w:val="00533AB4"/>
    <w:rsid w:val="005344E0"/>
    <w:rsid w:val="005344F8"/>
    <w:rsid w:val="00534D0C"/>
    <w:rsid w:val="00535D7C"/>
    <w:rsid w:val="00537AD6"/>
    <w:rsid w:val="00541485"/>
    <w:rsid w:val="0054192F"/>
    <w:rsid w:val="00541C10"/>
    <w:rsid w:val="00542691"/>
    <w:rsid w:val="00542B78"/>
    <w:rsid w:val="00542FCD"/>
    <w:rsid w:val="005436AD"/>
    <w:rsid w:val="00545F35"/>
    <w:rsid w:val="00546965"/>
    <w:rsid w:val="00551166"/>
    <w:rsid w:val="005523E8"/>
    <w:rsid w:val="00552C5C"/>
    <w:rsid w:val="0055407A"/>
    <w:rsid w:val="0055585A"/>
    <w:rsid w:val="005561AB"/>
    <w:rsid w:val="00556562"/>
    <w:rsid w:val="00560368"/>
    <w:rsid w:val="00560E03"/>
    <w:rsid w:val="00560EC8"/>
    <w:rsid w:val="00561C10"/>
    <w:rsid w:val="00561C78"/>
    <w:rsid w:val="00562692"/>
    <w:rsid w:val="0056329B"/>
    <w:rsid w:val="00563F3A"/>
    <w:rsid w:val="00565C00"/>
    <w:rsid w:val="005673B5"/>
    <w:rsid w:val="00567FC5"/>
    <w:rsid w:val="00570295"/>
    <w:rsid w:val="0057042E"/>
    <w:rsid w:val="00570CAC"/>
    <w:rsid w:val="005726DC"/>
    <w:rsid w:val="00572EAF"/>
    <w:rsid w:val="00573AA3"/>
    <w:rsid w:val="00574FE0"/>
    <w:rsid w:val="00576C25"/>
    <w:rsid w:val="00580CA6"/>
    <w:rsid w:val="00582F1F"/>
    <w:rsid w:val="00584C1F"/>
    <w:rsid w:val="00585967"/>
    <w:rsid w:val="00585CBB"/>
    <w:rsid w:val="00585F89"/>
    <w:rsid w:val="00586625"/>
    <w:rsid w:val="0058684F"/>
    <w:rsid w:val="005870EB"/>
    <w:rsid w:val="00587DD1"/>
    <w:rsid w:val="0059054D"/>
    <w:rsid w:val="00590FDA"/>
    <w:rsid w:val="005918A0"/>
    <w:rsid w:val="00591F3E"/>
    <w:rsid w:val="0059231D"/>
    <w:rsid w:val="005924DB"/>
    <w:rsid w:val="005974B4"/>
    <w:rsid w:val="005A08B8"/>
    <w:rsid w:val="005A15CF"/>
    <w:rsid w:val="005A18EF"/>
    <w:rsid w:val="005A305F"/>
    <w:rsid w:val="005A3247"/>
    <w:rsid w:val="005A4B3A"/>
    <w:rsid w:val="005A7A95"/>
    <w:rsid w:val="005B10B7"/>
    <w:rsid w:val="005B15BF"/>
    <w:rsid w:val="005B1F34"/>
    <w:rsid w:val="005B2AE4"/>
    <w:rsid w:val="005B4A5B"/>
    <w:rsid w:val="005B5EBA"/>
    <w:rsid w:val="005B5F4B"/>
    <w:rsid w:val="005B6F0F"/>
    <w:rsid w:val="005B7606"/>
    <w:rsid w:val="005B79D3"/>
    <w:rsid w:val="005B7ECC"/>
    <w:rsid w:val="005C0B7A"/>
    <w:rsid w:val="005C122F"/>
    <w:rsid w:val="005C3C19"/>
    <w:rsid w:val="005C5772"/>
    <w:rsid w:val="005C6A08"/>
    <w:rsid w:val="005C7C8A"/>
    <w:rsid w:val="005C7DD5"/>
    <w:rsid w:val="005D03C0"/>
    <w:rsid w:val="005D1264"/>
    <w:rsid w:val="005D1708"/>
    <w:rsid w:val="005D1F3E"/>
    <w:rsid w:val="005D4E42"/>
    <w:rsid w:val="005D5C39"/>
    <w:rsid w:val="005D5F34"/>
    <w:rsid w:val="005D6184"/>
    <w:rsid w:val="005D75FF"/>
    <w:rsid w:val="005D76BD"/>
    <w:rsid w:val="005D7F1C"/>
    <w:rsid w:val="005E097F"/>
    <w:rsid w:val="005E1ADA"/>
    <w:rsid w:val="005E2406"/>
    <w:rsid w:val="005E2433"/>
    <w:rsid w:val="005E2A8A"/>
    <w:rsid w:val="005E2FF3"/>
    <w:rsid w:val="005E3FC5"/>
    <w:rsid w:val="005E4187"/>
    <w:rsid w:val="005E4E11"/>
    <w:rsid w:val="005E5F5B"/>
    <w:rsid w:val="005E66CD"/>
    <w:rsid w:val="005E77BC"/>
    <w:rsid w:val="005F0D1D"/>
    <w:rsid w:val="005F1AFA"/>
    <w:rsid w:val="005F1BAF"/>
    <w:rsid w:val="005F2309"/>
    <w:rsid w:val="005F2CBC"/>
    <w:rsid w:val="005F360F"/>
    <w:rsid w:val="005F3777"/>
    <w:rsid w:val="005F3950"/>
    <w:rsid w:val="005F3E50"/>
    <w:rsid w:val="005F40E7"/>
    <w:rsid w:val="005F435F"/>
    <w:rsid w:val="005F43C1"/>
    <w:rsid w:val="005F4F58"/>
    <w:rsid w:val="005F6717"/>
    <w:rsid w:val="005F7543"/>
    <w:rsid w:val="005F7A12"/>
    <w:rsid w:val="00601239"/>
    <w:rsid w:val="006033D8"/>
    <w:rsid w:val="00604D2F"/>
    <w:rsid w:val="00605BBB"/>
    <w:rsid w:val="00605E04"/>
    <w:rsid w:val="00606A99"/>
    <w:rsid w:val="00607DBF"/>
    <w:rsid w:val="006109CE"/>
    <w:rsid w:val="00610DAC"/>
    <w:rsid w:val="00613252"/>
    <w:rsid w:val="0061408C"/>
    <w:rsid w:val="006140C4"/>
    <w:rsid w:val="006142D4"/>
    <w:rsid w:val="00614C00"/>
    <w:rsid w:val="00614FB0"/>
    <w:rsid w:val="00616834"/>
    <w:rsid w:val="0062044E"/>
    <w:rsid w:val="00620836"/>
    <w:rsid w:val="00621A56"/>
    <w:rsid w:val="006232F4"/>
    <w:rsid w:val="00623E8D"/>
    <w:rsid w:val="00624291"/>
    <w:rsid w:val="006265EF"/>
    <w:rsid w:val="00626E38"/>
    <w:rsid w:val="00627736"/>
    <w:rsid w:val="00627BB7"/>
    <w:rsid w:val="00627BC8"/>
    <w:rsid w:val="00630703"/>
    <w:rsid w:val="006319E5"/>
    <w:rsid w:val="006321E6"/>
    <w:rsid w:val="00632350"/>
    <w:rsid w:val="00634256"/>
    <w:rsid w:val="00635042"/>
    <w:rsid w:val="00635848"/>
    <w:rsid w:val="00636257"/>
    <w:rsid w:val="00636ADD"/>
    <w:rsid w:val="00640319"/>
    <w:rsid w:val="00641A80"/>
    <w:rsid w:val="00642306"/>
    <w:rsid w:val="006439F0"/>
    <w:rsid w:val="0064670C"/>
    <w:rsid w:val="006468AD"/>
    <w:rsid w:val="006509E0"/>
    <w:rsid w:val="00652613"/>
    <w:rsid w:val="00652BEA"/>
    <w:rsid w:val="0065315E"/>
    <w:rsid w:val="00653DE9"/>
    <w:rsid w:val="006571B7"/>
    <w:rsid w:val="0065781B"/>
    <w:rsid w:val="00660A27"/>
    <w:rsid w:val="0066127A"/>
    <w:rsid w:val="00661D35"/>
    <w:rsid w:val="0066222A"/>
    <w:rsid w:val="006626F3"/>
    <w:rsid w:val="006629C8"/>
    <w:rsid w:val="00662C04"/>
    <w:rsid w:val="00662EBC"/>
    <w:rsid w:val="00664255"/>
    <w:rsid w:val="00664F7D"/>
    <w:rsid w:val="00665674"/>
    <w:rsid w:val="00666819"/>
    <w:rsid w:val="00667DAB"/>
    <w:rsid w:val="00670B6F"/>
    <w:rsid w:val="00671002"/>
    <w:rsid w:val="00671B11"/>
    <w:rsid w:val="00672A78"/>
    <w:rsid w:val="0067332C"/>
    <w:rsid w:val="00673BF2"/>
    <w:rsid w:val="00673F0E"/>
    <w:rsid w:val="00674A1B"/>
    <w:rsid w:val="00674FC9"/>
    <w:rsid w:val="00676076"/>
    <w:rsid w:val="00676BC8"/>
    <w:rsid w:val="00682159"/>
    <w:rsid w:val="0068398A"/>
    <w:rsid w:val="00683A06"/>
    <w:rsid w:val="00685076"/>
    <w:rsid w:val="00686911"/>
    <w:rsid w:val="00686CE7"/>
    <w:rsid w:val="0069042A"/>
    <w:rsid w:val="00691C65"/>
    <w:rsid w:val="0069243D"/>
    <w:rsid w:val="00693275"/>
    <w:rsid w:val="006934D6"/>
    <w:rsid w:val="00694375"/>
    <w:rsid w:val="0069461A"/>
    <w:rsid w:val="00695093"/>
    <w:rsid w:val="00695608"/>
    <w:rsid w:val="00695E80"/>
    <w:rsid w:val="0069624C"/>
    <w:rsid w:val="006A0436"/>
    <w:rsid w:val="006A0C67"/>
    <w:rsid w:val="006A1AE2"/>
    <w:rsid w:val="006A2475"/>
    <w:rsid w:val="006A24A3"/>
    <w:rsid w:val="006A289D"/>
    <w:rsid w:val="006A3E18"/>
    <w:rsid w:val="006A66DF"/>
    <w:rsid w:val="006A6ECD"/>
    <w:rsid w:val="006A71F5"/>
    <w:rsid w:val="006A7414"/>
    <w:rsid w:val="006A78D0"/>
    <w:rsid w:val="006A7BDB"/>
    <w:rsid w:val="006A7CD8"/>
    <w:rsid w:val="006B081D"/>
    <w:rsid w:val="006B0957"/>
    <w:rsid w:val="006B0E84"/>
    <w:rsid w:val="006B2357"/>
    <w:rsid w:val="006B273F"/>
    <w:rsid w:val="006B27A3"/>
    <w:rsid w:val="006B64E1"/>
    <w:rsid w:val="006B671C"/>
    <w:rsid w:val="006B7095"/>
    <w:rsid w:val="006B7593"/>
    <w:rsid w:val="006C05C8"/>
    <w:rsid w:val="006C134D"/>
    <w:rsid w:val="006C2194"/>
    <w:rsid w:val="006C3188"/>
    <w:rsid w:val="006C31B4"/>
    <w:rsid w:val="006C3694"/>
    <w:rsid w:val="006C5390"/>
    <w:rsid w:val="006C589A"/>
    <w:rsid w:val="006C7B9C"/>
    <w:rsid w:val="006C7FA6"/>
    <w:rsid w:val="006D3D57"/>
    <w:rsid w:val="006D4DA9"/>
    <w:rsid w:val="006D5256"/>
    <w:rsid w:val="006D5A81"/>
    <w:rsid w:val="006D62FF"/>
    <w:rsid w:val="006D6E94"/>
    <w:rsid w:val="006D72ED"/>
    <w:rsid w:val="006D7F1A"/>
    <w:rsid w:val="006E1625"/>
    <w:rsid w:val="006E2141"/>
    <w:rsid w:val="006E2741"/>
    <w:rsid w:val="006E3A57"/>
    <w:rsid w:val="006E43A1"/>
    <w:rsid w:val="006E4789"/>
    <w:rsid w:val="006E672F"/>
    <w:rsid w:val="006E7FE6"/>
    <w:rsid w:val="006F2746"/>
    <w:rsid w:val="006F2F4D"/>
    <w:rsid w:val="006F34B2"/>
    <w:rsid w:val="006F3A6E"/>
    <w:rsid w:val="006F3DC3"/>
    <w:rsid w:val="006F4510"/>
    <w:rsid w:val="006F4A8C"/>
    <w:rsid w:val="006F63FB"/>
    <w:rsid w:val="006F6692"/>
    <w:rsid w:val="006F7967"/>
    <w:rsid w:val="006F7BE6"/>
    <w:rsid w:val="00700C82"/>
    <w:rsid w:val="0070183D"/>
    <w:rsid w:val="00702501"/>
    <w:rsid w:val="00703427"/>
    <w:rsid w:val="00704457"/>
    <w:rsid w:val="0070485B"/>
    <w:rsid w:val="00704B32"/>
    <w:rsid w:val="00705153"/>
    <w:rsid w:val="007059F2"/>
    <w:rsid w:val="00705D41"/>
    <w:rsid w:val="0070601B"/>
    <w:rsid w:val="0070603A"/>
    <w:rsid w:val="007064C3"/>
    <w:rsid w:val="00707D10"/>
    <w:rsid w:val="00707E96"/>
    <w:rsid w:val="0071086F"/>
    <w:rsid w:val="00712206"/>
    <w:rsid w:val="00712571"/>
    <w:rsid w:val="00712AC7"/>
    <w:rsid w:val="0071303B"/>
    <w:rsid w:val="00716988"/>
    <w:rsid w:val="007217A7"/>
    <w:rsid w:val="00721C6A"/>
    <w:rsid w:val="00721F58"/>
    <w:rsid w:val="007222FA"/>
    <w:rsid w:val="0072367B"/>
    <w:rsid w:val="007236CF"/>
    <w:rsid w:val="00725B81"/>
    <w:rsid w:val="00727048"/>
    <w:rsid w:val="00727179"/>
    <w:rsid w:val="00730335"/>
    <w:rsid w:val="00730A0E"/>
    <w:rsid w:val="007321CD"/>
    <w:rsid w:val="007329D4"/>
    <w:rsid w:val="00734019"/>
    <w:rsid w:val="00734459"/>
    <w:rsid w:val="00735414"/>
    <w:rsid w:val="00735EB5"/>
    <w:rsid w:val="00735FBF"/>
    <w:rsid w:val="00736281"/>
    <w:rsid w:val="00736416"/>
    <w:rsid w:val="00736BBE"/>
    <w:rsid w:val="0073737A"/>
    <w:rsid w:val="007404D2"/>
    <w:rsid w:val="00740B6A"/>
    <w:rsid w:val="00741B75"/>
    <w:rsid w:val="0074235A"/>
    <w:rsid w:val="0074349E"/>
    <w:rsid w:val="007467F2"/>
    <w:rsid w:val="00747407"/>
    <w:rsid w:val="0074754B"/>
    <w:rsid w:val="007525AD"/>
    <w:rsid w:val="00752F89"/>
    <w:rsid w:val="00753B22"/>
    <w:rsid w:val="007542EA"/>
    <w:rsid w:val="007548D6"/>
    <w:rsid w:val="00756218"/>
    <w:rsid w:val="007562AF"/>
    <w:rsid w:val="0075650E"/>
    <w:rsid w:val="00756D45"/>
    <w:rsid w:val="00756EF2"/>
    <w:rsid w:val="0075793E"/>
    <w:rsid w:val="00757AC2"/>
    <w:rsid w:val="00760093"/>
    <w:rsid w:val="00761F2F"/>
    <w:rsid w:val="007628B4"/>
    <w:rsid w:val="00763739"/>
    <w:rsid w:val="00764A7D"/>
    <w:rsid w:val="00765462"/>
    <w:rsid w:val="0076581D"/>
    <w:rsid w:val="00765C95"/>
    <w:rsid w:val="00770F25"/>
    <w:rsid w:val="007711DC"/>
    <w:rsid w:val="00773D37"/>
    <w:rsid w:val="007754F3"/>
    <w:rsid w:val="00775F08"/>
    <w:rsid w:val="00776C71"/>
    <w:rsid w:val="0077727D"/>
    <w:rsid w:val="00777B3B"/>
    <w:rsid w:val="00777D94"/>
    <w:rsid w:val="00780B79"/>
    <w:rsid w:val="0078122F"/>
    <w:rsid w:val="00781245"/>
    <w:rsid w:val="00781371"/>
    <w:rsid w:val="007814CC"/>
    <w:rsid w:val="00781E9D"/>
    <w:rsid w:val="00781FB3"/>
    <w:rsid w:val="007824A6"/>
    <w:rsid w:val="00782FC8"/>
    <w:rsid w:val="00783663"/>
    <w:rsid w:val="0078442E"/>
    <w:rsid w:val="00786254"/>
    <w:rsid w:val="007868B7"/>
    <w:rsid w:val="007911BE"/>
    <w:rsid w:val="007935E4"/>
    <w:rsid w:val="0079491A"/>
    <w:rsid w:val="007961C1"/>
    <w:rsid w:val="00796273"/>
    <w:rsid w:val="00796CFF"/>
    <w:rsid w:val="0079724D"/>
    <w:rsid w:val="00797691"/>
    <w:rsid w:val="007A1C3B"/>
    <w:rsid w:val="007A3D4C"/>
    <w:rsid w:val="007A5FBD"/>
    <w:rsid w:val="007A6A2F"/>
    <w:rsid w:val="007A70B7"/>
    <w:rsid w:val="007A7B22"/>
    <w:rsid w:val="007A7E9B"/>
    <w:rsid w:val="007B084C"/>
    <w:rsid w:val="007B1F91"/>
    <w:rsid w:val="007B20C8"/>
    <w:rsid w:val="007B2797"/>
    <w:rsid w:val="007B284F"/>
    <w:rsid w:val="007B2FEA"/>
    <w:rsid w:val="007B3025"/>
    <w:rsid w:val="007B3ADC"/>
    <w:rsid w:val="007B44B5"/>
    <w:rsid w:val="007B453E"/>
    <w:rsid w:val="007B6EC6"/>
    <w:rsid w:val="007B6EC9"/>
    <w:rsid w:val="007C0A7A"/>
    <w:rsid w:val="007C20C5"/>
    <w:rsid w:val="007C28AB"/>
    <w:rsid w:val="007C2D19"/>
    <w:rsid w:val="007C5BE4"/>
    <w:rsid w:val="007C6E54"/>
    <w:rsid w:val="007C7F48"/>
    <w:rsid w:val="007D26F3"/>
    <w:rsid w:val="007D2E12"/>
    <w:rsid w:val="007D2EB9"/>
    <w:rsid w:val="007D30D1"/>
    <w:rsid w:val="007D6D65"/>
    <w:rsid w:val="007E1B89"/>
    <w:rsid w:val="007E22B9"/>
    <w:rsid w:val="007E6BE6"/>
    <w:rsid w:val="007E6EF1"/>
    <w:rsid w:val="007E731B"/>
    <w:rsid w:val="007F0938"/>
    <w:rsid w:val="007F0984"/>
    <w:rsid w:val="007F0BD2"/>
    <w:rsid w:val="007F1093"/>
    <w:rsid w:val="007F15AA"/>
    <w:rsid w:val="007F3568"/>
    <w:rsid w:val="007F363C"/>
    <w:rsid w:val="007F3AFB"/>
    <w:rsid w:val="007F3E84"/>
    <w:rsid w:val="007F4639"/>
    <w:rsid w:val="007F65C4"/>
    <w:rsid w:val="007F6D5D"/>
    <w:rsid w:val="007F6D8E"/>
    <w:rsid w:val="007F6EAE"/>
    <w:rsid w:val="008006FB"/>
    <w:rsid w:val="00800A01"/>
    <w:rsid w:val="0080131F"/>
    <w:rsid w:val="00801C21"/>
    <w:rsid w:val="0080291B"/>
    <w:rsid w:val="008033FC"/>
    <w:rsid w:val="00804696"/>
    <w:rsid w:val="00806AB5"/>
    <w:rsid w:val="00810B23"/>
    <w:rsid w:val="00810E8C"/>
    <w:rsid w:val="00813788"/>
    <w:rsid w:val="00813B9E"/>
    <w:rsid w:val="00813BEB"/>
    <w:rsid w:val="00814367"/>
    <w:rsid w:val="008145E7"/>
    <w:rsid w:val="00814DDD"/>
    <w:rsid w:val="00817134"/>
    <w:rsid w:val="0082047B"/>
    <w:rsid w:val="008209A1"/>
    <w:rsid w:val="0082290A"/>
    <w:rsid w:val="00822BCB"/>
    <w:rsid w:val="00822EB0"/>
    <w:rsid w:val="00823F4E"/>
    <w:rsid w:val="00824C09"/>
    <w:rsid w:val="00824C7C"/>
    <w:rsid w:val="00825D19"/>
    <w:rsid w:val="00826283"/>
    <w:rsid w:val="00826602"/>
    <w:rsid w:val="00832260"/>
    <w:rsid w:val="00832DD7"/>
    <w:rsid w:val="00834939"/>
    <w:rsid w:val="00835781"/>
    <w:rsid w:val="008358A1"/>
    <w:rsid w:val="00836189"/>
    <w:rsid w:val="00837688"/>
    <w:rsid w:val="00837ADA"/>
    <w:rsid w:val="0084149F"/>
    <w:rsid w:val="008416B3"/>
    <w:rsid w:val="00842044"/>
    <w:rsid w:val="00843270"/>
    <w:rsid w:val="00844A64"/>
    <w:rsid w:val="00850465"/>
    <w:rsid w:val="00852D36"/>
    <w:rsid w:val="008533DB"/>
    <w:rsid w:val="008536DA"/>
    <w:rsid w:val="00854C17"/>
    <w:rsid w:val="00854C87"/>
    <w:rsid w:val="008551D9"/>
    <w:rsid w:val="0085523E"/>
    <w:rsid w:val="0085594D"/>
    <w:rsid w:val="008561F4"/>
    <w:rsid w:val="00857BB5"/>
    <w:rsid w:val="008614ED"/>
    <w:rsid w:val="00861BA9"/>
    <w:rsid w:val="00862AA4"/>
    <w:rsid w:val="00863C8C"/>
    <w:rsid w:val="008645C7"/>
    <w:rsid w:val="00865674"/>
    <w:rsid w:val="0086669A"/>
    <w:rsid w:val="00871C43"/>
    <w:rsid w:val="008738B9"/>
    <w:rsid w:val="008750EE"/>
    <w:rsid w:val="00875E49"/>
    <w:rsid w:val="008761B9"/>
    <w:rsid w:val="008762AD"/>
    <w:rsid w:val="008762F3"/>
    <w:rsid w:val="00876F9E"/>
    <w:rsid w:val="00877455"/>
    <w:rsid w:val="00877B8B"/>
    <w:rsid w:val="008802CB"/>
    <w:rsid w:val="00880509"/>
    <w:rsid w:val="00880B80"/>
    <w:rsid w:val="00880FFD"/>
    <w:rsid w:val="0088116E"/>
    <w:rsid w:val="0088177C"/>
    <w:rsid w:val="00882CC8"/>
    <w:rsid w:val="00885319"/>
    <w:rsid w:val="00885AEB"/>
    <w:rsid w:val="00886564"/>
    <w:rsid w:val="008870DA"/>
    <w:rsid w:val="0088740E"/>
    <w:rsid w:val="008879FF"/>
    <w:rsid w:val="00887A75"/>
    <w:rsid w:val="0089073D"/>
    <w:rsid w:val="00890E86"/>
    <w:rsid w:val="008917D7"/>
    <w:rsid w:val="00891AD7"/>
    <w:rsid w:val="00891B36"/>
    <w:rsid w:val="00892B41"/>
    <w:rsid w:val="00892DA0"/>
    <w:rsid w:val="0089369E"/>
    <w:rsid w:val="00893733"/>
    <w:rsid w:val="00896253"/>
    <w:rsid w:val="008966A1"/>
    <w:rsid w:val="008966C0"/>
    <w:rsid w:val="008969D3"/>
    <w:rsid w:val="00897343"/>
    <w:rsid w:val="008A075F"/>
    <w:rsid w:val="008A1825"/>
    <w:rsid w:val="008A1D87"/>
    <w:rsid w:val="008A2407"/>
    <w:rsid w:val="008A4E3C"/>
    <w:rsid w:val="008A544F"/>
    <w:rsid w:val="008A5D8F"/>
    <w:rsid w:val="008A60DB"/>
    <w:rsid w:val="008A685D"/>
    <w:rsid w:val="008A7415"/>
    <w:rsid w:val="008A7658"/>
    <w:rsid w:val="008A7A5B"/>
    <w:rsid w:val="008B0AB2"/>
    <w:rsid w:val="008B2690"/>
    <w:rsid w:val="008B2B0F"/>
    <w:rsid w:val="008B3D53"/>
    <w:rsid w:val="008B3DB4"/>
    <w:rsid w:val="008B3EE2"/>
    <w:rsid w:val="008B46EE"/>
    <w:rsid w:val="008B5561"/>
    <w:rsid w:val="008C15AC"/>
    <w:rsid w:val="008C16E6"/>
    <w:rsid w:val="008C1A7C"/>
    <w:rsid w:val="008C3DD1"/>
    <w:rsid w:val="008C6E6D"/>
    <w:rsid w:val="008C75FC"/>
    <w:rsid w:val="008D0476"/>
    <w:rsid w:val="008D1EF4"/>
    <w:rsid w:val="008D26B5"/>
    <w:rsid w:val="008D33B8"/>
    <w:rsid w:val="008D387F"/>
    <w:rsid w:val="008D3C92"/>
    <w:rsid w:val="008D4167"/>
    <w:rsid w:val="008D5B5D"/>
    <w:rsid w:val="008D7385"/>
    <w:rsid w:val="008E0121"/>
    <w:rsid w:val="008E0EB9"/>
    <w:rsid w:val="008E1F46"/>
    <w:rsid w:val="008E3686"/>
    <w:rsid w:val="008E3901"/>
    <w:rsid w:val="008E43CE"/>
    <w:rsid w:val="008E529E"/>
    <w:rsid w:val="008E6FCD"/>
    <w:rsid w:val="008E7272"/>
    <w:rsid w:val="008F046A"/>
    <w:rsid w:val="008F05FB"/>
    <w:rsid w:val="008F19BB"/>
    <w:rsid w:val="008F1DF1"/>
    <w:rsid w:val="008F2087"/>
    <w:rsid w:val="008F2D5D"/>
    <w:rsid w:val="008F569A"/>
    <w:rsid w:val="009005C7"/>
    <w:rsid w:val="009006AA"/>
    <w:rsid w:val="009006FA"/>
    <w:rsid w:val="00901A96"/>
    <w:rsid w:val="0090414C"/>
    <w:rsid w:val="00904A3D"/>
    <w:rsid w:val="00907538"/>
    <w:rsid w:val="009079BA"/>
    <w:rsid w:val="0091005B"/>
    <w:rsid w:val="0091050E"/>
    <w:rsid w:val="0091052C"/>
    <w:rsid w:val="009115AE"/>
    <w:rsid w:val="009126E7"/>
    <w:rsid w:val="00913653"/>
    <w:rsid w:val="009156DA"/>
    <w:rsid w:val="00915BEE"/>
    <w:rsid w:val="00916C85"/>
    <w:rsid w:val="00917B0C"/>
    <w:rsid w:val="00917C8E"/>
    <w:rsid w:val="00917F82"/>
    <w:rsid w:val="00922BDA"/>
    <w:rsid w:val="00923278"/>
    <w:rsid w:val="00923CBC"/>
    <w:rsid w:val="00924683"/>
    <w:rsid w:val="00924E88"/>
    <w:rsid w:val="0092527E"/>
    <w:rsid w:val="00925A90"/>
    <w:rsid w:val="009314C7"/>
    <w:rsid w:val="009327BF"/>
    <w:rsid w:val="009330BB"/>
    <w:rsid w:val="00934116"/>
    <w:rsid w:val="00934722"/>
    <w:rsid w:val="0093546E"/>
    <w:rsid w:val="00935DD4"/>
    <w:rsid w:val="00942F87"/>
    <w:rsid w:val="00943615"/>
    <w:rsid w:val="009438D6"/>
    <w:rsid w:val="00943AB1"/>
    <w:rsid w:val="0094457B"/>
    <w:rsid w:val="00947EDC"/>
    <w:rsid w:val="00950217"/>
    <w:rsid w:val="0095178C"/>
    <w:rsid w:val="009530D4"/>
    <w:rsid w:val="00953506"/>
    <w:rsid w:val="00956A99"/>
    <w:rsid w:val="00957C18"/>
    <w:rsid w:val="00957FD0"/>
    <w:rsid w:val="00960417"/>
    <w:rsid w:val="00962CA4"/>
    <w:rsid w:val="00962CFA"/>
    <w:rsid w:val="00963A7D"/>
    <w:rsid w:val="00963D13"/>
    <w:rsid w:val="00965609"/>
    <w:rsid w:val="00965691"/>
    <w:rsid w:val="0096599C"/>
    <w:rsid w:val="00965C9E"/>
    <w:rsid w:val="00966752"/>
    <w:rsid w:val="009668FD"/>
    <w:rsid w:val="00966FD4"/>
    <w:rsid w:val="00967079"/>
    <w:rsid w:val="00967814"/>
    <w:rsid w:val="00971420"/>
    <w:rsid w:val="00971E47"/>
    <w:rsid w:val="009728B3"/>
    <w:rsid w:val="00972B1F"/>
    <w:rsid w:val="00972F83"/>
    <w:rsid w:val="00974B01"/>
    <w:rsid w:val="00977587"/>
    <w:rsid w:val="00977FB7"/>
    <w:rsid w:val="00981D12"/>
    <w:rsid w:val="00983092"/>
    <w:rsid w:val="00984C4E"/>
    <w:rsid w:val="00985543"/>
    <w:rsid w:val="00985822"/>
    <w:rsid w:val="00985B29"/>
    <w:rsid w:val="009866F7"/>
    <w:rsid w:val="00986708"/>
    <w:rsid w:val="00987751"/>
    <w:rsid w:val="00987D21"/>
    <w:rsid w:val="00990320"/>
    <w:rsid w:val="00994207"/>
    <w:rsid w:val="0099421A"/>
    <w:rsid w:val="009952F6"/>
    <w:rsid w:val="00995456"/>
    <w:rsid w:val="00995688"/>
    <w:rsid w:val="00995CBF"/>
    <w:rsid w:val="00997F83"/>
    <w:rsid w:val="009A03F0"/>
    <w:rsid w:val="009A053A"/>
    <w:rsid w:val="009A307B"/>
    <w:rsid w:val="009A393E"/>
    <w:rsid w:val="009A4027"/>
    <w:rsid w:val="009A4035"/>
    <w:rsid w:val="009A4189"/>
    <w:rsid w:val="009A5414"/>
    <w:rsid w:val="009A6152"/>
    <w:rsid w:val="009A68DF"/>
    <w:rsid w:val="009B0727"/>
    <w:rsid w:val="009B1B1C"/>
    <w:rsid w:val="009B5D40"/>
    <w:rsid w:val="009B5D54"/>
    <w:rsid w:val="009B6093"/>
    <w:rsid w:val="009B7406"/>
    <w:rsid w:val="009B7426"/>
    <w:rsid w:val="009B7B8D"/>
    <w:rsid w:val="009C0308"/>
    <w:rsid w:val="009C10AD"/>
    <w:rsid w:val="009C1DD6"/>
    <w:rsid w:val="009C3F21"/>
    <w:rsid w:val="009C6E4A"/>
    <w:rsid w:val="009C7AA5"/>
    <w:rsid w:val="009D0072"/>
    <w:rsid w:val="009D087B"/>
    <w:rsid w:val="009D303A"/>
    <w:rsid w:val="009D35F2"/>
    <w:rsid w:val="009D3FB5"/>
    <w:rsid w:val="009D4298"/>
    <w:rsid w:val="009D492F"/>
    <w:rsid w:val="009D4AB0"/>
    <w:rsid w:val="009D4BAF"/>
    <w:rsid w:val="009D6337"/>
    <w:rsid w:val="009D748F"/>
    <w:rsid w:val="009E06F3"/>
    <w:rsid w:val="009E1068"/>
    <w:rsid w:val="009E14BE"/>
    <w:rsid w:val="009E199E"/>
    <w:rsid w:val="009E2300"/>
    <w:rsid w:val="009E2850"/>
    <w:rsid w:val="009E2CA4"/>
    <w:rsid w:val="009E36CD"/>
    <w:rsid w:val="009E461C"/>
    <w:rsid w:val="009E5823"/>
    <w:rsid w:val="009E5A66"/>
    <w:rsid w:val="009E6281"/>
    <w:rsid w:val="009F0816"/>
    <w:rsid w:val="009F087B"/>
    <w:rsid w:val="009F13E7"/>
    <w:rsid w:val="009F238E"/>
    <w:rsid w:val="009F28B6"/>
    <w:rsid w:val="009F2E5E"/>
    <w:rsid w:val="009F48DA"/>
    <w:rsid w:val="009F4B2E"/>
    <w:rsid w:val="009F618C"/>
    <w:rsid w:val="009F7059"/>
    <w:rsid w:val="00A0120A"/>
    <w:rsid w:val="00A01725"/>
    <w:rsid w:val="00A03F40"/>
    <w:rsid w:val="00A0563E"/>
    <w:rsid w:val="00A0671E"/>
    <w:rsid w:val="00A06B10"/>
    <w:rsid w:val="00A07BDD"/>
    <w:rsid w:val="00A10397"/>
    <w:rsid w:val="00A11C8F"/>
    <w:rsid w:val="00A12C62"/>
    <w:rsid w:val="00A135BF"/>
    <w:rsid w:val="00A13A5C"/>
    <w:rsid w:val="00A13A65"/>
    <w:rsid w:val="00A141E1"/>
    <w:rsid w:val="00A15AB2"/>
    <w:rsid w:val="00A15B22"/>
    <w:rsid w:val="00A17146"/>
    <w:rsid w:val="00A177BE"/>
    <w:rsid w:val="00A20784"/>
    <w:rsid w:val="00A21A70"/>
    <w:rsid w:val="00A21BB9"/>
    <w:rsid w:val="00A21CEE"/>
    <w:rsid w:val="00A2217A"/>
    <w:rsid w:val="00A22677"/>
    <w:rsid w:val="00A229F6"/>
    <w:rsid w:val="00A22C79"/>
    <w:rsid w:val="00A23A72"/>
    <w:rsid w:val="00A247AF"/>
    <w:rsid w:val="00A250C8"/>
    <w:rsid w:val="00A26697"/>
    <w:rsid w:val="00A26806"/>
    <w:rsid w:val="00A30D7E"/>
    <w:rsid w:val="00A31462"/>
    <w:rsid w:val="00A3262B"/>
    <w:rsid w:val="00A327F9"/>
    <w:rsid w:val="00A32A14"/>
    <w:rsid w:val="00A33369"/>
    <w:rsid w:val="00A338E7"/>
    <w:rsid w:val="00A33CCD"/>
    <w:rsid w:val="00A34640"/>
    <w:rsid w:val="00A35223"/>
    <w:rsid w:val="00A36A94"/>
    <w:rsid w:val="00A36EF2"/>
    <w:rsid w:val="00A378DA"/>
    <w:rsid w:val="00A4213B"/>
    <w:rsid w:val="00A4309B"/>
    <w:rsid w:val="00A450FD"/>
    <w:rsid w:val="00A46491"/>
    <w:rsid w:val="00A46D57"/>
    <w:rsid w:val="00A470DF"/>
    <w:rsid w:val="00A478B0"/>
    <w:rsid w:val="00A47E18"/>
    <w:rsid w:val="00A50147"/>
    <w:rsid w:val="00A5294B"/>
    <w:rsid w:val="00A529B8"/>
    <w:rsid w:val="00A52D43"/>
    <w:rsid w:val="00A544CC"/>
    <w:rsid w:val="00A54B02"/>
    <w:rsid w:val="00A55582"/>
    <w:rsid w:val="00A567BD"/>
    <w:rsid w:val="00A57125"/>
    <w:rsid w:val="00A573E3"/>
    <w:rsid w:val="00A578D9"/>
    <w:rsid w:val="00A612D0"/>
    <w:rsid w:val="00A61AFD"/>
    <w:rsid w:val="00A621BE"/>
    <w:rsid w:val="00A632AD"/>
    <w:rsid w:val="00A63CEA"/>
    <w:rsid w:val="00A660F7"/>
    <w:rsid w:val="00A66A13"/>
    <w:rsid w:val="00A6712C"/>
    <w:rsid w:val="00A702AA"/>
    <w:rsid w:val="00A70948"/>
    <w:rsid w:val="00A71720"/>
    <w:rsid w:val="00A72573"/>
    <w:rsid w:val="00A74C23"/>
    <w:rsid w:val="00A757B3"/>
    <w:rsid w:val="00A75B74"/>
    <w:rsid w:val="00A75F62"/>
    <w:rsid w:val="00A76F7A"/>
    <w:rsid w:val="00A77899"/>
    <w:rsid w:val="00A80CC2"/>
    <w:rsid w:val="00A820B2"/>
    <w:rsid w:val="00A83015"/>
    <w:rsid w:val="00A83647"/>
    <w:rsid w:val="00A83B36"/>
    <w:rsid w:val="00A84834"/>
    <w:rsid w:val="00A851AF"/>
    <w:rsid w:val="00A8559C"/>
    <w:rsid w:val="00A85996"/>
    <w:rsid w:val="00A85C83"/>
    <w:rsid w:val="00A90323"/>
    <w:rsid w:val="00A90500"/>
    <w:rsid w:val="00A90734"/>
    <w:rsid w:val="00A91482"/>
    <w:rsid w:val="00A9153C"/>
    <w:rsid w:val="00A91B82"/>
    <w:rsid w:val="00A92374"/>
    <w:rsid w:val="00A92763"/>
    <w:rsid w:val="00A93D2B"/>
    <w:rsid w:val="00A95A3A"/>
    <w:rsid w:val="00A96460"/>
    <w:rsid w:val="00A97482"/>
    <w:rsid w:val="00AA0817"/>
    <w:rsid w:val="00AA258A"/>
    <w:rsid w:val="00AA3466"/>
    <w:rsid w:val="00AA3B89"/>
    <w:rsid w:val="00AA504E"/>
    <w:rsid w:val="00AA5FF0"/>
    <w:rsid w:val="00AA6A2A"/>
    <w:rsid w:val="00AB09CA"/>
    <w:rsid w:val="00AB14EF"/>
    <w:rsid w:val="00AB1FA2"/>
    <w:rsid w:val="00AB2D8A"/>
    <w:rsid w:val="00AB460B"/>
    <w:rsid w:val="00AB49A7"/>
    <w:rsid w:val="00AB4A56"/>
    <w:rsid w:val="00AB4FBA"/>
    <w:rsid w:val="00AB56DC"/>
    <w:rsid w:val="00AB6410"/>
    <w:rsid w:val="00AB7215"/>
    <w:rsid w:val="00AB7822"/>
    <w:rsid w:val="00AC1305"/>
    <w:rsid w:val="00AC3BC6"/>
    <w:rsid w:val="00AC4338"/>
    <w:rsid w:val="00AC51F3"/>
    <w:rsid w:val="00AC789D"/>
    <w:rsid w:val="00AC7CBD"/>
    <w:rsid w:val="00AC7CCB"/>
    <w:rsid w:val="00AC7FE7"/>
    <w:rsid w:val="00AD01DD"/>
    <w:rsid w:val="00AD0AF0"/>
    <w:rsid w:val="00AD0C90"/>
    <w:rsid w:val="00AD1479"/>
    <w:rsid w:val="00AD3E1B"/>
    <w:rsid w:val="00AD4EEF"/>
    <w:rsid w:val="00AD581D"/>
    <w:rsid w:val="00AD5DA8"/>
    <w:rsid w:val="00AD7373"/>
    <w:rsid w:val="00AD7472"/>
    <w:rsid w:val="00AD7719"/>
    <w:rsid w:val="00AD78BB"/>
    <w:rsid w:val="00AE020A"/>
    <w:rsid w:val="00AE0E20"/>
    <w:rsid w:val="00AE108F"/>
    <w:rsid w:val="00AE1238"/>
    <w:rsid w:val="00AE1E9B"/>
    <w:rsid w:val="00AE2483"/>
    <w:rsid w:val="00AE2819"/>
    <w:rsid w:val="00AE3412"/>
    <w:rsid w:val="00AE4C0C"/>
    <w:rsid w:val="00AE4E30"/>
    <w:rsid w:val="00AE6A60"/>
    <w:rsid w:val="00AE73AB"/>
    <w:rsid w:val="00AE73CA"/>
    <w:rsid w:val="00AF0895"/>
    <w:rsid w:val="00AF0D07"/>
    <w:rsid w:val="00AF197A"/>
    <w:rsid w:val="00AF1BBD"/>
    <w:rsid w:val="00AF1D20"/>
    <w:rsid w:val="00AF33C9"/>
    <w:rsid w:val="00AF35E5"/>
    <w:rsid w:val="00AF3742"/>
    <w:rsid w:val="00AF45DA"/>
    <w:rsid w:val="00B01349"/>
    <w:rsid w:val="00B02F1B"/>
    <w:rsid w:val="00B06661"/>
    <w:rsid w:val="00B10C9C"/>
    <w:rsid w:val="00B113E3"/>
    <w:rsid w:val="00B1165C"/>
    <w:rsid w:val="00B116D0"/>
    <w:rsid w:val="00B11713"/>
    <w:rsid w:val="00B11BA1"/>
    <w:rsid w:val="00B123FB"/>
    <w:rsid w:val="00B12990"/>
    <w:rsid w:val="00B15F03"/>
    <w:rsid w:val="00B16DA9"/>
    <w:rsid w:val="00B1790A"/>
    <w:rsid w:val="00B205C5"/>
    <w:rsid w:val="00B20CBC"/>
    <w:rsid w:val="00B21B7A"/>
    <w:rsid w:val="00B21DC9"/>
    <w:rsid w:val="00B234F4"/>
    <w:rsid w:val="00B25C80"/>
    <w:rsid w:val="00B25CA0"/>
    <w:rsid w:val="00B264C0"/>
    <w:rsid w:val="00B26D20"/>
    <w:rsid w:val="00B27916"/>
    <w:rsid w:val="00B307A6"/>
    <w:rsid w:val="00B31BBF"/>
    <w:rsid w:val="00B33053"/>
    <w:rsid w:val="00B35988"/>
    <w:rsid w:val="00B35F57"/>
    <w:rsid w:val="00B3622D"/>
    <w:rsid w:val="00B362DD"/>
    <w:rsid w:val="00B36B9C"/>
    <w:rsid w:val="00B37218"/>
    <w:rsid w:val="00B3745F"/>
    <w:rsid w:val="00B37472"/>
    <w:rsid w:val="00B374FD"/>
    <w:rsid w:val="00B37755"/>
    <w:rsid w:val="00B37B34"/>
    <w:rsid w:val="00B40440"/>
    <w:rsid w:val="00B41409"/>
    <w:rsid w:val="00B4173B"/>
    <w:rsid w:val="00B421C4"/>
    <w:rsid w:val="00B425B5"/>
    <w:rsid w:val="00B426CD"/>
    <w:rsid w:val="00B439A9"/>
    <w:rsid w:val="00B444FC"/>
    <w:rsid w:val="00B449A7"/>
    <w:rsid w:val="00B45E00"/>
    <w:rsid w:val="00B50E0A"/>
    <w:rsid w:val="00B50FEA"/>
    <w:rsid w:val="00B51981"/>
    <w:rsid w:val="00B53376"/>
    <w:rsid w:val="00B536CF"/>
    <w:rsid w:val="00B548DE"/>
    <w:rsid w:val="00B55C77"/>
    <w:rsid w:val="00B5698E"/>
    <w:rsid w:val="00B57622"/>
    <w:rsid w:val="00B57A17"/>
    <w:rsid w:val="00B6082E"/>
    <w:rsid w:val="00B60918"/>
    <w:rsid w:val="00B610D9"/>
    <w:rsid w:val="00B64038"/>
    <w:rsid w:val="00B6653E"/>
    <w:rsid w:val="00B6777F"/>
    <w:rsid w:val="00B71563"/>
    <w:rsid w:val="00B72068"/>
    <w:rsid w:val="00B72A65"/>
    <w:rsid w:val="00B74D16"/>
    <w:rsid w:val="00B75327"/>
    <w:rsid w:val="00B75B51"/>
    <w:rsid w:val="00B76050"/>
    <w:rsid w:val="00B765CE"/>
    <w:rsid w:val="00B77423"/>
    <w:rsid w:val="00B8053D"/>
    <w:rsid w:val="00B80856"/>
    <w:rsid w:val="00B823C7"/>
    <w:rsid w:val="00B83019"/>
    <w:rsid w:val="00B83E7B"/>
    <w:rsid w:val="00B84936"/>
    <w:rsid w:val="00B84B9C"/>
    <w:rsid w:val="00B8574C"/>
    <w:rsid w:val="00B85918"/>
    <w:rsid w:val="00B862C1"/>
    <w:rsid w:val="00B87D2F"/>
    <w:rsid w:val="00B90101"/>
    <w:rsid w:val="00B9131C"/>
    <w:rsid w:val="00B91468"/>
    <w:rsid w:val="00B91FEC"/>
    <w:rsid w:val="00B92FD2"/>
    <w:rsid w:val="00B9372B"/>
    <w:rsid w:val="00B939A9"/>
    <w:rsid w:val="00B96415"/>
    <w:rsid w:val="00B96AE9"/>
    <w:rsid w:val="00B96B2E"/>
    <w:rsid w:val="00B96EEE"/>
    <w:rsid w:val="00B976E7"/>
    <w:rsid w:val="00B97844"/>
    <w:rsid w:val="00BA03A6"/>
    <w:rsid w:val="00BA0E5B"/>
    <w:rsid w:val="00BA14DE"/>
    <w:rsid w:val="00BA3090"/>
    <w:rsid w:val="00BA3366"/>
    <w:rsid w:val="00BA3665"/>
    <w:rsid w:val="00BA4101"/>
    <w:rsid w:val="00BA4130"/>
    <w:rsid w:val="00BA469F"/>
    <w:rsid w:val="00BA4CD2"/>
    <w:rsid w:val="00BA55D1"/>
    <w:rsid w:val="00BA6905"/>
    <w:rsid w:val="00BB0545"/>
    <w:rsid w:val="00BB0949"/>
    <w:rsid w:val="00BB1494"/>
    <w:rsid w:val="00BB1E65"/>
    <w:rsid w:val="00BB295C"/>
    <w:rsid w:val="00BB4220"/>
    <w:rsid w:val="00BB4C3B"/>
    <w:rsid w:val="00BB5538"/>
    <w:rsid w:val="00BB5E8D"/>
    <w:rsid w:val="00BB5F67"/>
    <w:rsid w:val="00BB60FF"/>
    <w:rsid w:val="00BB622E"/>
    <w:rsid w:val="00BB7A0F"/>
    <w:rsid w:val="00BC035A"/>
    <w:rsid w:val="00BC145C"/>
    <w:rsid w:val="00BC14F3"/>
    <w:rsid w:val="00BC1C98"/>
    <w:rsid w:val="00BC2504"/>
    <w:rsid w:val="00BC256E"/>
    <w:rsid w:val="00BC35D9"/>
    <w:rsid w:val="00BC4463"/>
    <w:rsid w:val="00BC5442"/>
    <w:rsid w:val="00BC68FB"/>
    <w:rsid w:val="00BC75D2"/>
    <w:rsid w:val="00BD03AB"/>
    <w:rsid w:val="00BD0B30"/>
    <w:rsid w:val="00BD1A66"/>
    <w:rsid w:val="00BD1EE0"/>
    <w:rsid w:val="00BD2F4D"/>
    <w:rsid w:val="00BD3031"/>
    <w:rsid w:val="00BD321F"/>
    <w:rsid w:val="00BD4AD7"/>
    <w:rsid w:val="00BD4EF5"/>
    <w:rsid w:val="00BD5539"/>
    <w:rsid w:val="00BD559D"/>
    <w:rsid w:val="00BE0991"/>
    <w:rsid w:val="00BE1370"/>
    <w:rsid w:val="00BE2527"/>
    <w:rsid w:val="00BE2745"/>
    <w:rsid w:val="00BE2FDF"/>
    <w:rsid w:val="00BE31D8"/>
    <w:rsid w:val="00BE338B"/>
    <w:rsid w:val="00BE3B79"/>
    <w:rsid w:val="00BE49A1"/>
    <w:rsid w:val="00BE4D2E"/>
    <w:rsid w:val="00BE56E7"/>
    <w:rsid w:val="00BE693C"/>
    <w:rsid w:val="00BE7EA6"/>
    <w:rsid w:val="00BE7F54"/>
    <w:rsid w:val="00BF0AD2"/>
    <w:rsid w:val="00BF0C5C"/>
    <w:rsid w:val="00BF0D82"/>
    <w:rsid w:val="00BF1866"/>
    <w:rsid w:val="00BF3823"/>
    <w:rsid w:val="00BF4AF2"/>
    <w:rsid w:val="00BF53CD"/>
    <w:rsid w:val="00BF5EDF"/>
    <w:rsid w:val="00BF6EC5"/>
    <w:rsid w:val="00BF7AE5"/>
    <w:rsid w:val="00C000F0"/>
    <w:rsid w:val="00C01048"/>
    <w:rsid w:val="00C0155D"/>
    <w:rsid w:val="00C01D85"/>
    <w:rsid w:val="00C03AFE"/>
    <w:rsid w:val="00C05999"/>
    <w:rsid w:val="00C05EBE"/>
    <w:rsid w:val="00C05EE2"/>
    <w:rsid w:val="00C06109"/>
    <w:rsid w:val="00C06B61"/>
    <w:rsid w:val="00C11D2D"/>
    <w:rsid w:val="00C11E9B"/>
    <w:rsid w:val="00C12F3C"/>
    <w:rsid w:val="00C12FE5"/>
    <w:rsid w:val="00C135D9"/>
    <w:rsid w:val="00C13DB8"/>
    <w:rsid w:val="00C152E6"/>
    <w:rsid w:val="00C16522"/>
    <w:rsid w:val="00C17270"/>
    <w:rsid w:val="00C20FC3"/>
    <w:rsid w:val="00C21426"/>
    <w:rsid w:val="00C21B70"/>
    <w:rsid w:val="00C2205F"/>
    <w:rsid w:val="00C245C6"/>
    <w:rsid w:val="00C251B9"/>
    <w:rsid w:val="00C271E5"/>
    <w:rsid w:val="00C306F7"/>
    <w:rsid w:val="00C3378D"/>
    <w:rsid w:val="00C3435A"/>
    <w:rsid w:val="00C3439D"/>
    <w:rsid w:val="00C343C6"/>
    <w:rsid w:val="00C34518"/>
    <w:rsid w:val="00C34C8C"/>
    <w:rsid w:val="00C351D8"/>
    <w:rsid w:val="00C361C0"/>
    <w:rsid w:val="00C36486"/>
    <w:rsid w:val="00C36E1F"/>
    <w:rsid w:val="00C40164"/>
    <w:rsid w:val="00C41D82"/>
    <w:rsid w:val="00C44493"/>
    <w:rsid w:val="00C4497F"/>
    <w:rsid w:val="00C46656"/>
    <w:rsid w:val="00C47472"/>
    <w:rsid w:val="00C510A6"/>
    <w:rsid w:val="00C52377"/>
    <w:rsid w:val="00C526CC"/>
    <w:rsid w:val="00C5366D"/>
    <w:rsid w:val="00C53EF6"/>
    <w:rsid w:val="00C569A9"/>
    <w:rsid w:val="00C56B9C"/>
    <w:rsid w:val="00C57CD2"/>
    <w:rsid w:val="00C60086"/>
    <w:rsid w:val="00C60BCB"/>
    <w:rsid w:val="00C6171D"/>
    <w:rsid w:val="00C61E1C"/>
    <w:rsid w:val="00C63265"/>
    <w:rsid w:val="00C6492F"/>
    <w:rsid w:val="00C661D5"/>
    <w:rsid w:val="00C67B34"/>
    <w:rsid w:val="00C7078E"/>
    <w:rsid w:val="00C70D34"/>
    <w:rsid w:val="00C71058"/>
    <w:rsid w:val="00C72149"/>
    <w:rsid w:val="00C7252A"/>
    <w:rsid w:val="00C72730"/>
    <w:rsid w:val="00C7319A"/>
    <w:rsid w:val="00C749D1"/>
    <w:rsid w:val="00C74A09"/>
    <w:rsid w:val="00C74DF8"/>
    <w:rsid w:val="00C7577D"/>
    <w:rsid w:val="00C77146"/>
    <w:rsid w:val="00C8109F"/>
    <w:rsid w:val="00C8254B"/>
    <w:rsid w:val="00C84D9D"/>
    <w:rsid w:val="00C856E9"/>
    <w:rsid w:val="00C87248"/>
    <w:rsid w:val="00C874C3"/>
    <w:rsid w:val="00C8783C"/>
    <w:rsid w:val="00C901C4"/>
    <w:rsid w:val="00C93265"/>
    <w:rsid w:val="00C93D5D"/>
    <w:rsid w:val="00C94A1F"/>
    <w:rsid w:val="00C95CB1"/>
    <w:rsid w:val="00C96AB1"/>
    <w:rsid w:val="00C96B47"/>
    <w:rsid w:val="00CA0164"/>
    <w:rsid w:val="00CA1E30"/>
    <w:rsid w:val="00CA1E61"/>
    <w:rsid w:val="00CA299E"/>
    <w:rsid w:val="00CA29A9"/>
    <w:rsid w:val="00CA3545"/>
    <w:rsid w:val="00CA4516"/>
    <w:rsid w:val="00CA4E8C"/>
    <w:rsid w:val="00CA5958"/>
    <w:rsid w:val="00CA7B74"/>
    <w:rsid w:val="00CB084E"/>
    <w:rsid w:val="00CB0D9D"/>
    <w:rsid w:val="00CB24F4"/>
    <w:rsid w:val="00CB3835"/>
    <w:rsid w:val="00CB4940"/>
    <w:rsid w:val="00CB5425"/>
    <w:rsid w:val="00CB700C"/>
    <w:rsid w:val="00CB74B7"/>
    <w:rsid w:val="00CC0105"/>
    <w:rsid w:val="00CC0138"/>
    <w:rsid w:val="00CC1AA4"/>
    <w:rsid w:val="00CC21A3"/>
    <w:rsid w:val="00CC2289"/>
    <w:rsid w:val="00CC3553"/>
    <w:rsid w:val="00CC3AEF"/>
    <w:rsid w:val="00CC3B95"/>
    <w:rsid w:val="00CC416F"/>
    <w:rsid w:val="00CC41C4"/>
    <w:rsid w:val="00CC47E9"/>
    <w:rsid w:val="00CC488F"/>
    <w:rsid w:val="00CC4EAA"/>
    <w:rsid w:val="00CC50C7"/>
    <w:rsid w:val="00CC515C"/>
    <w:rsid w:val="00CC79EB"/>
    <w:rsid w:val="00CD082C"/>
    <w:rsid w:val="00CD0C5B"/>
    <w:rsid w:val="00CD26DA"/>
    <w:rsid w:val="00CD3AF3"/>
    <w:rsid w:val="00CD4368"/>
    <w:rsid w:val="00CD5E21"/>
    <w:rsid w:val="00CD62B8"/>
    <w:rsid w:val="00CD6D62"/>
    <w:rsid w:val="00CD7FA5"/>
    <w:rsid w:val="00CE0616"/>
    <w:rsid w:val="00CE2313"/>
    <w:rsid w:val="00CE2AB9"/>
    <w:rsid w:val="00CE351B"/>
    <w:rsid w:val="00CE4435"/>
    <w:rsid w:val="00CE7245"/>
    <w:rsid w:val="00CF0A4E"/>
    <w:rsid w:val="00CF15AF"/>
    <w:rsid w:val="00CF1AD8"/>
    <w:rsid w:val="00CF283A"/>
    <w:rsid w:val="00CF295A"/>
    <w:rsid w:val="00CF2BE5"/>
    <w:rsid w:val="00CF2DCC"/>
    <w:rsid w:val="00CF2F29"/>
    <w:rsid w:val="00CF3F46"/>
    <w:rsid w:val="00CF431C"/>
    <w:rsid w:val="00CF48FC"/>
    <w:rsid w:val="00CF5193"/>
    <w:rsid w:val="00CF6131"/>
    <w:rsid w:val="00CF641C"/>
    <w:rsid w:val="00CF6893"/>
    <w:rsid w:val="00CF74B0"/>
    <w:rsid w:val="00D00075"/>
    <w:rsid w:val="00D00201"/>
    <w:rsid w:val="00D008F8"/>
    <w:rsid w:val="00D0118E"/>
    <w:rsid w:val="00D01691"/>
    <w:rsid w:val="00D018B6"/>
    <w:rsid w:val="00D022F8"/>
    <w:rsid w:val="00D02653"/>
    <w:rsid w:val="00D02DFE"/>
    <w:rsid w:val="00D0479D"/>
    <w:rsid w:val="00D04808"/>
    <w:rsid w:val="00D06229"/>
    <w:rsid w:val="00D0637A"/>
    <w:rsid w:val="00D070F5"/>
    <w:rsid w:val="00D07B05"/>
    <w:rsid w:val="00D1001B"/>
    <w:rsid w:val="00D104D5"/>
    <w:rsid w:val="00D1064B"/>
    <w:rsid w:val="00D10B0D"/>
    <w:rsid w:val="00D10C17"/>
    <w:rsid w:val="00D10E8C"/>
    <w:rsid w:val="00D114C2"/>
    <w:rsid w:val="00D115AF"/>
    <w:rsid w:val="00D13360"/>
    <w:rsid w:val="00D13880"/>
    <w:rsid w:val="00D13A21"/>
    <w:rsid w:val="00D14367"/>
    <w:rsid w:val="00D15FF7"/>
    <w:rsid w:val="00D1750A"/>
    <w:rsid w:val="00D214D8"/>
    <w:rsid w:val="00D218C7"/>
    <w:rsid w:val="00D219EF"/>
    <w:rsid w:val="00D221C6"/>
    <w:rsid w:val="00D22392"/>
    <w:rsid w:val="00D2289B"/>
    <w:rsid w:val="00D236E0"/>
    <w:rsid w:val="00D23759"/>
    <w:rsid w:val="00D23965"/>
    <w:rsid w:val="00D24051"/>
    <w:rsid w:val="00D243D3"/>
    <w:rsid w:val="00D24A38"/>
    <w:rsid w:val="00D25B89"/>
    <w:rsid w:val="00D27145"/>
    <w:rsid w:val="00D30166"/>
    <w:rsid w:val="00D30F9D"/>
    <w:rsid w:val="00D327DB"/>
    <w:rsid w:val="00D33A00"/>
    <w:rsid w:val="00D37135"/>
    <w:rsid w:val="00D37F6D"/>
    <w:rsid w:val="00D40784"/>
    <w:rsid w:val="00D41D8D"/>
    <w:rsid w:val="00D42835"/>
    <w:rsid w:val="00D43C05"/>
    <w:rsid w:val="00D452BE"/>
    <w:rsid w:val="00D45A3C"/>
    <w:rsid w:val="00D4636B"/>
    <w:rsid w:val="00D46850"/>
    <w:rsid w:val="00D468B7"/>
    <w:rsid w:val="00D46A30"/>
    <w:rsid w:val="00D47E65"/>
    <w:rsid w:val="00D51CEF"/>
    <w:rsid w:val="00D52436"/>
    <w:rsid w:val="00D52F67"/>
    <w:rsid w:val="00D56DF3"/>
    <w:rsid w:val="00D575C1"/>
    <w:rsid w:val="00D57B06"/>
    <w:rsid w:val="00D61287"/>
    <w:rsid w:val="00D619E8"/>
    <w:rsid w:val="00D61A22"/>
    <w:rsid w:val="00D61BB0"/>
    <w:rsid w:val="00D62769"/>
    <w:rsid w:val="00D6447F"/>
    <w:rsid w:val="00D6477B"/>
    <w:rsid w:val="00D64AE0"/>
    <w:rsid w:val="00D66725"/>
    <w:rsid w:val="00D67714"/>
    <w:rsid w:val="00D711AB"/>
    <w:rsid w:val="00D71A50"/>
    <w:rsid w:val="00D72158"/>
    <w:rsid w:val="00D73425"/>
    <w:rsid w:val="00D73B29"/>
    <w:rsid w:val="00D74486"/>
    <w:rsid w:val="00D7600D"/>
    <w:rsid w:val="00D77289"/>
    <w:rsid w:val="00D81FBB"/>
    <w:rsid w:val="00D82B4D"/>
    <w:rsid w:val="00D8346E"/>
    <w:rsid w:val="00D83924"/>
    <w:rsid w:val="00D85CE3"/>
    <w:rsid w:val="00D86920"/>
    <w:rsid w:val="00D878B8"/>
    <w:rsid w:val="00D90011"/>
    <w:rsid w:val="00D90413"/>
    <w:rsid w:val="00D91C89"/>
    <w:rsid w:val="00D92125"/>
    <w:rsid w:val="00D92A50"/>
    <w:rsid w:val="00D92C05"/>
    <w:rsid w:val="00D9358E"/>
    <w:rsid w:val="00D944AC"/>
    <w:rsid w:val="00D94C17"/>
    <w:rsid w:val="00D9618E"/>
    <w:rsid w:val="00D97B63"/>
    <w:rsid w:val="00DA2139"/>
    <w:rsid w:val="00DA3872"/>
    <w:rsid w:val="00DA4017"/>
    <w:rsid w:val="00DA46F2"/>
    <w:rsid w:val="00DA4DAF"/>
    <w:rsid w:val="00DA53C8"/>
    <w:rsid w:val="00DA5E53"/>
    <w:rsid w:val="00DA6A07"/>
    <w:rsid w:val="00DB0293"/>
    <w:rsid w:val="00DB0D5D"/>
    <w:rsid w:val="00DB0D63"/>
    <w:rsid w:val="00DB25B6"/>
    <w:rsid w:val="00DB291B"/>
    <w:rsid w:val="00DB2D54"/>
    <w:rsid w:val="00DB378D"/>
    <w:rsid w:val="00DB3CA0"/>
    <w:rsid w:val="00DB4598"/>
    <w:rsid w:val="00DB4624"/>
    <w:rsid w:val="00DB5292"/>
    <w:rsid w:val="00DB54DB"/>
    <w:rsid w:val="00DB5EB1"/>
    <w:rsid w:val="00DC03DC"/>
    <w:rsid w:val="00DC1051"/>
    <w:rsid w:val="00DC1E90"/>
    <w:rsid w:val="00DC29F1"/>
    <w:rsid w:val="00DC2BB9"/>
    <w:rsid w:val="00DC3A9F"/>
    <w:rsid w:val="00DC40D0"/>
    <w:rsid w:val="00DC4B55"/>
    <w:rsid w:val="00DC511E"/>
    <w:rsid w:val="00DC52C3"/>
    <w:rsid w:val="00DC5A18"/>
    <w:rsid w:val="00DC5F33"/>
    <w:rsid w:val="00DC60DA"/>
    <w:rsid w:val="00DC62BC"/>
    <w:rsid w:val="00DC6B9F"/>
    <w:rsid w:val="00DC7A55"/>
    <w:rsid w:val="00DC7DD1"/>
    <w:rsid w:val="00DC7E81"/>
    <w:rsid w:val="00DD1018"/>
    <w:rsid w:val="00DD1AD2"/>
    <w:rsid w:val="00DD1BFB"/>
    <w:rsid w:val="00DD1E96"/>
    <w:rsid w:val="00DD50FA"/>
    <w:rsid w:val="00DD5A3A"/>
    <w:rsid w:val="00DD6D2F"/>
    <w:rsid w:val="00DD71A9"/>
    <w:rsid w:val="00DD737E"/>
    <w:rsid w:val="00DE2B11"/>
    <w:rsid w:val="00DE31AE"/>
    <w:rsid w:val="00DE4FB0"/>
    <w:rsid w:val="00DE5156"/>
    <w:rsid w:val="00DE6784"/>
    <w:rsid w:val="00DE6E81"/>
    <w:rsid w:val="00DE706B"/>
    <w:rsid w:val="00DE7A2E"/>
    <w:rsid w:val="00DF034F"/>
    <w:rsid w:val="00DF0F4F"/>
    <w:rsid w:val="00DF1AE0"/>
    <w:rsid w:val="00DF291B"/>
    <w:rsid w:val="00DF3804"/>
    <w:rsid w:val="00DF4265"/>
    <w:rsid w:val="00DF4C25"/>
    <w:rsid w:val="00DF4D54"/>
    <w:rsid w:val="00DF5D32"/>
    <w:rsid w:val="00DF5F89"/>
    <w:rsid w:val="00DF6BE4"/>
    <w:rsid w:val="00DF700C"/>
    <w:rsid w:val="00E00582"/>
    <w:rsid w:val="00E00964"/>
    <w:rsid w:val="00E0645B"/>
    <w:rsid w:val="00E068FD"/>
    <w:rsid w:val="00E06C14"/>
    <w:rsid w:val="00E10053"/>
    <w:rsid w:val="00E112AB"/>
    <w:rsid w:val="00E1133A"/>
    <w:rsid w:val="00E11882"/>
    <w:rsid w:val="00E12B51"/>
    <w:rsid w:val="00E1323A"/>
    <w:rsid w:val="00E1349C"/>
    <w:rsid w:val="00E13EF6"/>
    <w:rsid w:val="00E142E6"/>
    <w:rsid w:val="00E16A2C"/>
    <w:rsid w:val="00E21A84"/>
    <w:rsid w:val="00E21D43"/>
    <w:rsid w:val="00E22078"/>
    <w:rsid w:val="00E2289F"/>
    <w:rsid w:val="00E2318F"/>
    <w:rsid w:val="00E23D74"/>
    <w:rsid w:val="00E24594"/>
    <w:rsid w:val="00E24E62"/>
    <w:rsid w:val="00E26827"/>
    <w:rsid w:val="00E26D60"/>
    <w:rsid w:val="00E2759E"/>
    <w:rsid w:val="00E27784"/>
    <w:rsid w:val="00E301E1"/>
    <w:rsid w:val="00E30BF0"/>
    <w:rsid w:val="00E31106"/>
    <w:rsid w:val="00E3291A"/>
    <w:rsid w:val="00E32C1D"/>
    <w:rsid w:val="00E33692"/>
    <w:rsid w:val="00E3479A"/>
    <w:rsid w:val="00E34EEB"/>
    <w:rsid w:val="00E360B4"/>
    <w:rsid w:val="00E3622A"/>
    <w:rsid w:val="00E36A45"/>
    <w:rsid w:val="00E37D87"/>
    <w:rsid w:val="00E40CB2"/>
    <w:rsid w:val="00E40DBE"/>
    <w:rsid w:val="00E42364"/>
    <w:rsid w:val="00E425DB"/>
    <w:rsid w:val="00E4311E"/>
    <w:rsid w:val="00E43AF0"/>
    <w:rsid w:val="00E440F6"/>
    <w:rsid w:val="00E45C85"/>
    <w:rsid w:val="00E47707"/>
    <w:rsid w:val="00E50A54"/>
    <w:rsid w:val="00E5136C"/>
    <w:rsid w:val="00E5263F"/>
    <w:rsid w:val="00E526FB"/>
    <w:rsid w:val="00E531DB"/>
    <w:rsid w:val="00E532A7"/>
    <w:rsid w:val="00E536D6"/>
    <w:rsid w:val="00E53B6F"/>
    <w:rsid w:val="00E53D28"/>
    <w:rsid w:val="00E54969"/>
    <w:rsid w:val="00E55B1B"/>
    <w:rsid w:val="00E55BA8"/>
    <w:rsid w:val="00E56C39"/>
    <w:rsid w:val="00E60472"/>
    <w:rsid w:val="00E61B80"/>
    <w:rsid w:val="00E61D4E"/>
    <w:rsid w:val="00E625F6"/>
    <w:rsid w:val="00E62E1B"/>
    <w:rsid w:val="00E62EF6"/>
    <w:rsid w:val="00E634AC"/>
    <w:rsid w:val="00E657D9"/>
    <w:rsid w:val="00E663F7"/>
    <w:rsid w:val="00E67459"/>
    <w:rsid w:val="00E704EB"/>
    <w:rsid w:val="00E70DD9"/>
    <w:rsid w:val="00E74810"/>
    <w:rsid w:val="00E74DB9"/>
    <w:rsid w:val="00E755B3"/>
    <w:rsid w:val="00E75D8E"/>
    <w:rsid w:val="00E7695F"/>
    <w:rsid w:val="00E76C84"/>
    <w:rsid w:val="00E77539"/>
    <w:rsid w:val="00E77592"/>
    <w:rsid w:val="00E779CC"/>
    <w:rsid w:val="00E802C9"/>
    <w:rsid w:val="00E8076A"/>
    <w:rsid w:val="00E812D9"/>
    <w:rsid w:val="00E81D19"/>
    <w:rsid w:val="00E828C4"/>
    <w:rsid w:val="00E82E30"/>
    <w:rsid w:val="00E83024"/>
    <w:rsid w:val="00E843E7"/>
    <w:rsid w:val="00E8583D"/>
    <w:rsid w:val="00E85C56"/>
    <w:rsid w:val="00E86F95"/>
    <w:rsid w:val="00E87030"/>
    <w:rsid w:val="00E909F2"/>
    <w:rsid w:val="00E90E1A"/>
    <w:rsid w:val="00E9197D"/>
    <w:rsid w:val="00E938DA"/>
    <w:rsid w:val="00E93AA5"/>
    <w:rsid w:val="00E946C3"/>
    <w:rsid w:val="00E95D69"/>
    <w:rsid w:val="00E9613E"/>
    <w:rsid w:val="00E9629D"/>
    <w:rsid w:val="00E9796A"/>
    <w:rsid w:val="00EA154D"/>
    <w:rsid w:val="00EA18C1"/>
    <w:rsid w:val="00EA1F4B"/>
    <w:rsid w:val="00EA206D"/>
    <w:rsid w:val="00EA3FE6"/>
    <w:rsid w:val="00EA4823"/>
    <w:rsid w:val="00EA60F3"/>
    <w:rsid w:val="00EA6B6B"/>
    <w:rsid w:val="00EA6EF9"/>
    <w:rsid w:val="00EA7075"/>
    <w:rsid w:val="00EA76C3"/>
    <w:rsid w:val="00EA772F"/>
    <w:rsid w:val="00EA7A1A"/>
    <w:rsid w:val="00EB00D0"/>
    <w:rsid w:val="00EB13D9"/>
    <w:rsid w:val="00EB1C09"/>
    <w:rsid w:val="00EB20A2"/>
    <w:rsid w:val="00EB2B92"/>
    <w:rsid w:val="00EB3321"/>
    <w:rsid w:val="00EB4459"/>
    <w:rsid w:val="00EB4D80"/>
    <w:rsid w:val="00EB6231"/>
    <w:rsid w:val="00EB6FDA"/>
    <w:rsid w:val="00EC139E"/>
    <w:rsid w:val="00EC13B2"/>
    <w:rsid w:val="00EC2FB3"/>
    <w:rsid w:val="00EC4302"/>
    <w:rsid w:val="00EC431C"/>
    <w:rsid w:val="00EC4A4C"/>
    <w:rsid w:val="00EC4D5E"/>
    <w:rsid w:val="00EC5436"/>
    <w:rsid w:val="00EC6C83"/>
    <w:rsid w:val="00ED0761"/>
    <w:rsid w:val="00ED1BBD"/>
    <w:rsid w:val="00ED1D5F"/>
    <w:rsid w:val="00ED20CA"/>
    <w:rsid w:val="00ED267A"/>
    <w:rsid w:val="00ED3426"/>
    <w:rsid w:val="00ED3894"/>
    <w:rsid w:val="00ED3CB0"/>
    <w:rsid w:val="00ED4E56"/>
    <w:rsid w:val="00ED50AA"/>
    <w:rsid w:val="00ED5DD6"/>
    <w:rsid w:val="00ED65B2"/>
    <w:rsid w:val="00EE028D"/>
    <w:rsid w:val="00EE0645"/>
    <w:rsid w:val="00EE1EC7"/>
    <w:rsid w:val="00EE20B8"/>
    <w:rsid w:val="00EE27DF"/>
    <w:rsid w:val="00EE2A98"/>
    <w:rsid w:val="00EE3F98"/>
    <w:rsid w:val="00EE49FA"/>
    <w:rsid w:val="00EE6125"/>
    <w:rsid w:val="00EE61CF"/>
    <w:rsid w:val="00EE6BEF"/>
    <w:rsid w:val="00EE7909"/>
    <w:rsid w:val="00EE7CC7"/>
    <w:rsid w:val="00EF072F"/>
    <w:rsid w:val="00EF2063"/>
    <w:rsid w:val="00EF26F5"/>
    <w:rsid w:val="00EF307C"/>
    <w:rsid w:val="00EF376E"/>
    <w:rsid w:val="00EF61E8"/>
    <w:rsid w:val="00EF73B0"/>
    <w:rsid w:val="00EF787B"/>
    <w:rsid w:val="00F006A8"/>
    <w:rsid w:val="00F00FEA"/>
    <w:rsid w:val="00F021C9"/>
    <w:rsid w:val="00F04076"/>
    <w:rsid w:val="00F05A17"/>
    <w:rsid w:val="00F05CA0"/>
    <w:rsid w:val="00F06627"/>
    <w:rsid w:val="00F104A0"/>
    <w:rsid w:val="00F11D54"/>
    <w:rsid w:val="00F122C3"/>
    <w:rsid w:val="00F13170"/>
    <w:rsid w:val="00F14D5A"/>
    <w:rsid w:val="00F14E62"/>
    <w:rsid w:val="00F150EE"/>
    <w:rsid w:val="00F155C1"/>
    <w:rsid w:val="00F15DD1"/>
    <w:rsid w:val="00F17DC7"/>
    <w:rsid w:val="00F21A9E"/>
    <w:rsid w:val="00F2313E"/>
    <w:rsid w:val="00F23541"/>
    <w:rsid w:val="00F24E0B"/>
    <w:rsid w:val="00F256E4"/>
    <w:rsid w:val="00F267CA"/>
    <w:rsid w:val="00F267F7"/>
    <w:rsid w:val="00F27AE2"/>
    <w:rsid w:val="00F27C6F"/>
    <w:rsid w:val="00F303FC"/>
    <w:rsid w:val="00F30849"/>
    <w:rsid w:val="00F30A84"/>
    <w:rsid w:val="00F324A5"/>
    <w:rsid w:val="00F33E2D"/>
    <w:rsid w:val="00F35F1B"/>
    <w:rsid w:val="00F37EB0"/>
    <w:rsid w:val="00F409B0"/>
    <w:rsid w:val="00F410E3"/>
    <w:rsid w:val="00F42565"/>
    <w:rsid w:val="00F46F34"/>
    <w:rsid w:val="00F4703B"/>
    <w:rsid w:val="00F5145A"/>
    <w:rsid w:val="00F516FC"/>
    <w:rsid w:val="00F51C47"/>
    <w:rsid w:val="00F52140"/>
    <w:rsid w:val="00F521FB"/>
    <w:rsid w:val="00F52723"/>
    <w:rsid w:val="00F527DB"/>
    <w:rsid w:val="00F53443"/>
    <w:rsid w:val="00F53BF2"/>
    <w:rsid w:val="00F54179"/>
    <w:rsid w:val="00F5536F"/>
    <w:rsid w:val="00F554CE"/>
    <w:rsid w:val="00F556B4"/>
    <w:rsid w:val="00F55B07"/>
    <w:rsid w:val="00F565AB"/>
    <w:rsid w:val="00F57DCD"/>
    <w:rsid w:val="00F61F14"/>
    <w:rsid w:val="00F6271A"/>
    <w:rsid w:val="00F62C59"/>
    <w:rsid w:val="00F6446B"/>
    <w:rsid w:val="00F648A5"/>
    <w:rsid w:val="00F65D23"/>
    <w:rsid w:val="00F6606A"/>
    <w:rsid w:val="00F66D71"/>
    <w:rsid w:val="00F66EFC"/>
    <w:rsid w:val="00F70C88"/>
    <w:rsid w:val="00F7116E"/>
    <w:rsid w:val="00F711F2"/>
    <w:rsid w:val="00F7210F"/>
    <w:rsid w:val="00F72A8F"/>
    <w:rsid w:val="00F73BC0"/>
    <w:rsid w:val="00F73F95"/>
    <w:rsid w:val="00F741A5"/>
    <w:rsid w:val="00F74F4D"/>
    <w:rsid w:val="00F753A0"/>
    <w:rsid w:val="00F7663B"/>
    <w:rsid w:val="00F779AA"/>
    <w:rsid w:val="00F82607"/>
    <w:rsid w:val="00F82732"/>
    <w:rsid w:val="00F82CE9"/>
    <w:rsid w:val="00F84137"/>
    <w:rsid w:val="00F844FE"/>
    <w:rsid w:val="00F852BD"/>
    <w:rsid w:val="00F8652C"/>
    <w:rsid w:val="00F875C3"/>
    <w:rsid w:val="00F87745"/>
    <w:rsid w:val="00F90A19"/>
    <w:rsid w:val="00F90B89"/>
    <w:rsid w:val="00F92799"/>
    <w:rsid w:val="00F92CEB"/>
    <w:rsid w:val="00F93EB9"/>
    <w:rsid w:val="00F952F9"/>
    <w:rsid w:val="00F95374"/>
    <w:rsid w:val="00F95CF3"/>
    <w:rsid w:val="00F975AC"/>
    <w:rsid w:val="00FA11F6"/>
    <w:rsid w:val="00FA1E8F"/>
    <w:rsid w:val="00FA1FB2"/>
    <w:rsid w:val="00FA23C3"/>
    <w:rsid w:val="00FA2732"/>
    <w:rsid w:val="00FA3346"/>
    <w:rsid w:val="00FA3951"/>
    <w:rsid w:val="00FA4226"/>
    <w:rsid w:val="00FA4D5F"/>
    <w:rsid w:val="00FA505E"/>
    <w:rsid w:val="00FA5368"/>
    <w:rsid w:val="00FA5E44"/>
    <w:rsid w:val="00FA6230"/>
    <w:rsid w:val="00FA6733"/>
    <w:rsid w:val="00FA689F"/>
    <w:rsid w:val="00FA70F4"/>
    <w:rsid w:val="00FA72FA"/>
    <w:rsid w:val="00FB1A06"/>
    <w:rsid w:val="00FB302C"/>
    <w:rsid w:val="00FB312A"/>
    <w:rsid w:val="00FB3865"/>
    <w:rsid w:val="00FB49AE"/>
    <w:rsid w:val="00FB4AE9"/>
    <w:rsid w:val="00FB6605"/>
    <w:rsid w:val="00FB73B4"/>
    <w:rsid w:val="00FC08A1"/>
    <w:rsid w:val="00FC32E5"/>
    <w:rsid w:val="00FC4D40"/>
    <w:rsid w:val="00FC52D0"/>
    <w:rsid w:val="00FC62CA"/>
    <w:rsid w:val="00FC65B4"/>
    <w:rsid w:val="00FD036A"/>
    <w:rsid w:val="00FD0B98"/>
    <w:rsid w:val="00FD108F"/>
    <w:rsid w:val="00FD13BE"/>
    <w:rsid w:val="00FD1C68"/>
    <w:rsid w:val="00FD42BA"/>
    <w:rsid w:val="00FD565B"/>
    <w:rsid w:val="00FD5997"/>
    <w:rsid w:val="00FD5DDD"/>
    <w:rsid w:val="00FD6F30"/>
    <w:rsid w:val="00FD7286"/>
    <w:rsid w:val="00FD75C4"/>
    <w:rsid w:val="00FD799E"/>
    <w:rsid w:val="00FD7E08"/>
    <w:rsid w:val="00FD7E78"/>
    <w:rsid w:val="00FE0D10"/>
    <w:rsid w:val="00FE10E9"/>
    <w:rsid w:val="00FE2C3E"/>
    <w:rsid w:val="00FE2D51"/>
    <w:rsid w:val="00FE4060"/>
    <w:rsid w:val="00FE4EE4"/>
    <w:rsid w:val="00FE54BB"/>
    <w:rsid w:val="00FE6106"/>
    <w:rsid w:val="00FE7179"/>
    <w:rsid w:val="00FE7DCB"/>
    <w:rsid w:val="00FF0B0B"/>
    <w:rsid w:val="00FF150A"/>
    <w:rsid w:val="00FF332A"/>
    <w:rsid w:val="00FF4A07"/>
    <w:rsid w:val="00FF5368"/>
    <w:rsid w:val="00FF54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90"/>
    <w:rPr>
      <w:rFonts w:ascii="Trebuchet MS" w:hAnsi="Trebuchet MS" w:cs="Arial"/>
      <w:color w:val="000000"/>
      <w:sz w:val="24"/>
      <w:szCs w:val="24"/>
      <w:lang w:val="en-US"/>
    </w:rPr>
  </w:style>
  <w:style w:type="paragraph" w:styleId="Heading1">
    <w:name w:val="heading 1"/>
    <w:basedOn w:val="Normal"/>
    <w:next w:val="Normal"/>
    <w:qFormat/>
    <w:rsid w:val="006C5390"/>
    <w:pPr>
      <w:keepNext/>
      <w:spacing w:before="240" w:after="60"/>
      <w:outlineLvl w:val="0"/>
    </w:pPr>
    <w:rPr>
      <w:b/>
      <w:bCs/>
      <w:kern w:val="32"/>
      <w:sz w:val="32"/>
      <w:szCs w:val="32"/>
    </w:rPr>
  </w:style>
  <w:style w:type="paragraph" w:styleId="Heading2">
    <w:name w:val="heading 2"/>
    <w:basedOn w:val="Normal"/>
    <w:next w:val="Normal"/>
    <w:qFormat/>
    <w:rsid w:val="006C5390"/>
    <w:pPr>
      <w:keepNext/>
      <w:spacing w:before="240" w:after="60"/>
      <w:outlineLvl w:val="1"/>
    </w:pPr>
    <w:rPr>
      <w:sz w:val="28"/>
      <w:szCs w:val="28"/>
    </w:rPr>
  </w:style>
  <w:style w:type="paragraph" w:styleId="Heading3">
    <w:name w:val="heading 3"/>
    <w:basedOn w:val="Normal"/>
    <w:next w:val="Normal"/>
    <w:qFormat/>
    <w:rsid w:val="006C5390"/>
    <w:pPr>
      <w:keepNext/>
      <w:spacing w:before="240" w:after="60"/>
      <w:outlineLvl w:val="2"/>
    </w:pPr>
    <w:rPr>
      <w:sz w:val="26"/>
      <w:szCs w:val="26"/>
    </w:rPr>
  </w:style>
  <w:style w:type="paragraph" w:styleId="Heading4">
    <w:name w:val="heading 4"/>
    <w:basedOn w:val="Normal"/>
    <w:next w:val="Normal"/>
    <w:qFormat/>
    <w:rsid w:val="006C5390"/>
    <w:pPr>
      <w:keepNext/>
      <w:autoSpaceDE w:val="0"/>
      <w:autoSpaceDN w:val="0"/>
      <w:outlineLvl w:val="3"/>
    </w:pPr>
    <w:rPr>
      <w:sz w:val="28"/>
      <w:szCs w:val="28"/>
    </w:rPr>
  </w:style>
  <w:style w:type="paragraph" w:styleId="Heading5">
    <w:name w:val="heading 5"/>
    <w:basedOn w:val="Normal"/>
    <w:next w:val="Normal"/>
    <w:qFormat/>
    <w:rsid w:val="006C5390"/>
    <w:pPr>
      <w:spacing w:before="240" w:after="60"/>
      <w:outlineLvl w:val="4"/>
    </w:pPr>
    <w:rPr>
      <w:sz w:val="26"/>
      <w:szCs w:val="26"/>
    </w:rPr>
  </w:style>
  <w:style w:type="paragraph" w:styleId="Heading6">
    <w:name w:val="heading 6"/>
    <w:basedOn w:val="Normal"/>
    <w:next w:val="Normal"/>
    <w:qFormat/>
    <w:rsid w:val="006C5390"/>
    <w:pPr>
      <w:spacing w:before="240" w:after="60"/>
      <w:outlineLvl w:val="5"/>
    </w:pPr>
    <w:rPr>
      <w:sz w:val="22"/>
      <w:szCs w:val="22"/>
    </w:rPr>
  </w:style>
  <w:style w:type="paragraph" w:styleId="Heading7">
    <w:name w:val="heading 7"/>
    <w:basedOn w:val="Normal"/>
    <w:next w:val="Normal"/>
    <w:link w:val="Heading7Char"/>
    <w:semiHidden/>
    <w:unhideWhenUsed/>
    <w:qFormat/>
    <w:rsid w:val="00E06C14"/>
    <w:pPr>
      <w:spacing w:before="240" w:after="60"/>
      <w:outlineLvl w:val="6"/>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C5390"/>
    <w:rPr>
      <w:color w:val="990000"/>
      <w:u w:val="single"/>
    </w:rPr>
  </w:style>
  <w:style w:type="paragraph" w:styleId="Footer">
    <w:name w:val="footer"/>
    <w:basedOn w:val="Normal"/>
    <w:link w:val="FooterChar"/>
    <w:uiPriority w:val="99"/>
    <w:rsid w:val="00FE7DCB"/>
    <w:pPr>
      <w:tabs>
        <w:tab w:val="center" w:pos="4320"/>
        <w:tab w:val="right" w:pos="8640"/>
      </w:tabs>
    </w:pPr>
    <w:rPr>
      <w:rFonts w:cs="Times New Roman"/>
    </w:rPr>
  </w:style>
  <w:style w:type="character" w:styleId="PageNumber">
    <w:name w:val="page number"/>
    <w:basedOn w:val="DefaultParagraphFont"/>
    <w:rsid w:val="00FE7DCB"/>
  </w:style>
  <w:style w:type="paragraph" w:customStyle="1" w:styleId="AchievementChar">
    <w:name w:val="Achievement Char"/>
    <w:basedOn w:val="BodyText"/>
    <w:link w:val="AchievementCharChar"/>
    <w:rsid w:val="00FE7DCB"/>
    <w:pPr>
      <w:numPr>
        <w:numId w:val="1"/>
      </w:numPr>
      <w:spacing w:after="60" w:line="240" w:lineRule="atLeast"/>
      <w:jc w:val="both"/>
    </w:pPr>
    <w:rPr>
      <w:rFonts w:ascii="Garamond" w:hAnsi="Garamond" w:cs="Times New Roman"/>
      <w:sz w:val="22"/>
      <w:szCs w:val="20"/>
    </w:rPr>
  </w:style>
  <w:style w:type="character" w:customStyle="1" w:styleId="AchievementCharChar">
    <w:name w:val="Achievement Char Char"/>
    <w:link w:val="AchievementChar"/>
    <w:rsid w:val="00FE7DCB"/>
    <w:rPr>
      <w:rFonts w:ascii="Garamond" w:hAnsi="Garamond" w:cs="Arial"/>
      <w:color w:val="000000"/>
      <w:sz w:val="22"/>
    </w:rPr>
  </w:style>
  <w:style w:type="paragraph" w:customStyle="1" w:styleId="Char">
    <w:name w:val="Char"/>
    <w:basedOn w:val="Normal"/>
    <w:rsid w:val="00FE7DCB"/>
    <w:pPr>
      <w:spacing w:before="60" w:after="160" w:line="240" w:lineRule="exact"/>
    </w:pPr>
    <w:rPr>
      <w:rFonts w:ascii="Verdana" w:hAnsi="Verdana"/>
      <w:color w:val="FF00FF"/>
      <w:sz w:val="20"/>
      <w:lang w:val="en-GB"/>
    </w:rPr>
  </w:style>
  <w:style w:type="paragraph" w:styleId="BodyText2">
    <w:name w:val="Body Text 2"/>
    <w:basedOn w:val="Normal"/>
    <w:rsid w:val="00FE7DCB"/>
    <w:pPr>
      <w:spacing w:after="120" w:line="480" w:lineRule="auto"/>
    </w:pPr>
  </w:style>
  <w:style w:type="paragraph" w:styleId="BodyText">
    <w:name w:val="Body Text"/>
    <w:basedOn w:val="Normal"/>
    <w:rsid w:val="00FE7DCB"/>
    <w:pPr>
      <w:spacing w:after="120"/>
    </w:pPr>
  </w:style>
  <w:style w:type="paragraph" w:customStyle="1" w:styleId="Achievement">
    <w:name w:val="Achievement"/>
    <w:basedOn w:val="BodyText"/>
    <w:rsid w:val="009866F7"/>
    <w:pPr>
      <w:numPr>
        <w:numId w:val="2"/>
      </w:numPr>
      <w:spacing w:after="60" w:line="220" w:lineRule="atLeast"/>
      <w:jc w:val="both"/>
    </w:pPr>
    <w:rPr>
      <w:rFonts w:ascii="Arial" w:eastAsia="Batang" w:hAnsi="Arial"/>
      <w:spacing w:val="-5"/>
      <w:sz w:val="20"/>
      <w:szCs w:val="20"/>
    </w:rPr>
  </w:style>
  <w:style w:type="paragraph" w:customStyle="1" w:styleId="Char6">
    <w:name w:val="Char6"/>
    <w:basedOn w:val="Normal"/>
    <w:rsid w:val="00380778"/>
    <w:pPr>
      <w:spacing w:before="60" w:after="160" w:line="240" w:lineRule="exact"/>
    </w:pPr>
    <w:rPr>
      <w:rFonts w:ascii="Verdana" w:hAnsi="Verdana"/>
      <w:color w:val="FF00FF"/>
      <w:sz w:val="20"/>
      <w:lang w:val="en-GB"/>
    </w:rPr>
  </w:style>
  <w:style w:type="paragraph" w:styleId="ListParagraph">
    <w:name w:val="List Paragraph"/>
    <w:basedOn w:val="Normal"/>
    <w:link w:val="ListParagraphChar"/>
    <w:qFormat/>
    <w:rsid w:val="00C7319A"/>
    <w:pPr>
      <w:widowControl w:val="0"/>
      <w:autoSpaceDE w:val="0"/>
      <w:autoSpaceDN w:val="0"/>
      <w:adjustRightInd w:val="0"/>
      <w:ind w:left="720"/>
    </w:pPr>
    <w:rPr>
      <w:rFonts w:ascii="Verdana" w:hAnsi="Verdana" w:cs="Times New Roman"/>
    </w:rPr>
  </w:style>
  <w:style w:type="paragraph" w:styleId="BodyTextIndent">
    <w:name w:val="Body Text Indent"/>
    <w:basedOn w:val="Normal"/>
    <w:rsid w:val="00084EC4"/>
    <w:pPr>
      <w:spacing w:after="120"/>
      <w:ind w:left="360"/>
    </w:pPr>
  </w:style>
  <w:style w:type="paragraph" w:styleId="BodyTextIndent3">
    <w:name w:val="Body Text Indent 3"/>
    <w:basedOn w:val="Normal"/>
    <w:rsid w:val="00084EC4"/>
    <w:pPr>
      <w:spacing w:after="120"/>
      <w:ind w:left="360"/>
    </w:pPr>
    <w:rPr>
      <w:sz w:val="16"/>
      <w:szCs w:val="16"/>
    </w:rPr>
  </w:style>
  <w:style w:type="character" w:styleId="FollowedHyperlink">
    <w:name w:val="FollowedHyperlink"/>
    <w:rsid w:val="006C5390"/>
    <w:rPr>
      <w:color w:val="006666"/>
      <w:u w:val="single"/>
    </w:rPr>
  </w:style>
  <w:style w:type="paragraph" w:styleId="Header">
    <w:name w:val="header"/>
    <w:basedOn w:val="Normal"/>
    <w:rsid w:val="00241F1A"/>
    <w:pPr>
      <w:tabs>
        <w:tab w:val="center" w:pos="4320"/>
        <w:tab w:val="right" w:pos="8640"/>
      </w:tabs>
    </w:pPr>
  </w:style>
  <w:style w:type="paragraph" w:styleId="BalloonText">
    <w:name w:val="Balloon Text"/>
    <w:basedOn w:val="Normal"/>
    <w:semiHidden/>
    <w:rsid w:val="004275DC"/>
    <w:rPr>
      <w:rFonts w:ascii="Tahoma" w:hAnsi="Tahoma" w:cs="Tahoma"/>
      <w:sz w:val="16"/>
      <w:szCs w:val="16"/>
    </w:rPr>
  </w:style>
  <w:style w:type="character" w:customStyle="1" w:styleId="Typewriter">
    <w:name w:val="Typewriter"/>
    <w:rsid w:val="00DF3804"/>
    <w:rPr>
      <w:rFonts w:ascii="Courier New" w:hAnsi="Courier New"/>
      <w:sz w:val="20"/>
    </w:rPr>
  </w:style>
  <w:style w:type="paragraph" w:styleId="FootnoteText">
    <w:name w:val="footnote text"/>
    <w:basedOn w:val="Normal"/>
    <w:semiHidden/>
    <w:rsid w:val="00104A9F"/>
    <w:rPr>
      <w:sz w:val="20"/>
      <w:szCs w:val="20"/>
    </w:rPr>
  </w:style>
  <w:style w:type="character" w:styleId="FootnoteReference">
    <w:name w:val="footnote reference"/>
    <w:semiHidden/>
    <w:rsid w:val="00104A9F"/>
    <w:rPr>
      <w:vertAlign w:val="superscript"/>
    </w:rPr>
  </w:style>
  <w:style w:type="character" w:styleId="CommentReference">
    <w:name w:val="annotation reference"/>
    <w:rsid w:val="00E4311E"/>
    <w:rPr>
      <w:sz w:val="16"/>
      <w:szCs w:val="16"/>
    </w:rPr>
  </w:style>
  <w:style w:type="paragraph" w:styleId="CommentText">
    <w:name w:val="annotation text"/>
    <w:basedOn w:val="Normal"/>
    <w:link w:val="CommentTextChar"/>
    <w:rsid w:val="00E4311E"/>
    <w:rPr>
      <w:sz w:val="20"/>
      <w:szCs w:val="20"/>
    </w:rPr>
  </w:style>
  <w:style w:type="character" w:customStyle="1" w:styleId="CommentTextChar">
    <w:name w:val="Comment Text Char"/>
    <w:basedOn w:val="DefaultParagraphFont"/>
    <w:link w:val="CommentText"/>
    <w:rsid w:val="00E4311E"/>
  </w:style>
  <w:style w:type="paragraph" w:styleId="CommentSubject">
    <w:name w:val="annotation subject"/>
    <w:basedOn w:val="CommentText"/>
    <w:next w:val="CommentText"/>
    <w:link w:val="CommentSubjectChar"/>
    <w:rsid w:val="00E4311E"/>
    <w:rPr>
      <w:rFonts w:ascii="Times New Roman" w:hAnsi="Times New Roman" w:cs="Times New Roman"/>
      <w:b/>
      <w:bCs/>
      <w:color w:val="auto"/>
    </w:rPr>
  </w:style>
  <w:style w:type="character" w:customStyle="1" w:styleId="CommentSubjectChar">
    <w:name w:val="Comment Subject Char"/>
    <w:link w:val="CommentSubject"/>
    <w:rsid w:val="00E4311E"/>
    <w:rPr>
      <w:b/>
      <w:bCs/>
    </w:rPr>
  </w:style>
  <w:style w:type="paragraph" w:customStyle="1" w:styleId="CVhead">
    <w:name w:val="CV head"/>
    <w:basedOn w:val="BodyText"/>
    <w:rsid w:val="009C1DD6"/>
    <w:pPr>
      <w:ind w:left="720"/>
    </w:pPr>
    <w:rPr>
      <w:rFonts w:ascii="Georgia" w:hAnsi="Georgia"/>
      <w:b/>
      <w:sz w:val="20"/>
      <w:szCs w:val="20"/>
      <w:lang w:val="en-GB"/>
    </w:rPr>
  </w:style>
  <w:style w:type="table" w:styleId="TableTheme">
    <w:name w:val="Table Theme"/>
    <w:basedOn w:val="TableNormal"/>
    <w:rsid w:val="006C5390"/>
    <w:tblPr>
      <w:tblInd w:w="0"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CellMar>
        <w:top w:w="0" w:type="dxa"/>
        <w:left w:w="108" w:type="dxa"/>
        <w:bottom w:w="0" w:type="dxa"/>
        <w:right w:w="108" w:type="dxa"/>
      </w:tblCellMar>
    </w:tblPr>
  </w:style>
  <w:style w:type="paragraph" w:customStyle="1" w:styleId="CharCharCharCharChar">
    <w:name w:val="Char Char Char Char Char"/>
    <w:basedOn w:val="Normal"/>
    <w:rsid w:val="00D62769"/>
    <w:pPr>
      <w:spacing w:before="60" w:after="160" w:line="240" w:lineRule="exact"/>
    </w:pPr>
    <w:rPr>
      <w:rFonts w:ascii="Verdana" w:hAnsi="Verdana"/>
      <w:color w:val="FF00FF"/>
      <w:sz w:val="20"/>
      <w:lang w:val="en-GB"/>
    </w:rPr>
  </w:style>
  <w:style w:type="paragraph" w:customStyle="1" w:styleId="CharCharCharChar">
    <w:name w:val="Char Char Char Char"/>
    <w:basedOn w:val="Normal"/>
    <w:rsid w:val="00671002"/>
    <w:pPr>
      <w:spacing w:before="60" w:after="160" w:line="240" w:lineRule="exact"/>
    </w:pPr>
    <w:rPr>
      <w:rFonts w:ascii="Verdana" w:hAnsi="Verdana"/>
      <w:color w:val="FF00FF"/>
      <w:sz w:val="20"/>
      <w:lang w:val="en-GB"/>
    </w:rPr>
  </w:style>
  <w:style w:type="paragraph" w:customStyle="1" w:styleId="a">
    <w:basedOn w:val="Normal"/>
    <w:rsid w:val="00987D21"/>
    <w:pPr>
      <w:spacing w:before="60" w:after="160" w:line="240" w:lineRule="exact"/>
    </w:pPr>
    <w:rPr>
      <w:rFonts w:ascii="Verdana" w:hAnsi="Verdana"/>
      <w:color w:val="FF00FF"/>
      <w:sz w:val="20"/>
      <w:lang w:val="en-GB"/>
    </w:rPr>
  </w:style>
  <w:style w:type="paragraph" w:customStyle="1" w:styleId="Default">
    <w:name w:val="Default"/>
    <w:rsid w:val="0074349E"/>
    <w:pPr>
      <w:autoSpaceDE w:val="0"/>
      <w:autoSpaceDN w:val="0"/>
      <w:adjustRightInd w:val="0"/>
    </w:pPr>
    <w:rPr>
      <w:color w:val="000000"/>
      <w:sz w:val="24"/>
      <w:szCs w:val="24"/>
      <w:lang w:val="en-US"/>
    </w:rPr>
  </w:style>
  <w:style w:type="paragraph" w:styleId="NormalWeb">
    <w:name w:val="Normal (Web)"/>
    <w:basedOn w:val="Normal"/>
    <w:uiPriority w:val="99"/>
    <w:rsid w:val="008D33B8"/>
    <w:rPr>
      <w:rFonts w:ascii="Times New Roman" w:hAnsi="Times New Roman" w:cs="Times New Roman"/>
      <w:color w:val="auto"/>
      <w:lang w:val="en-GB"/>
    </w:rPr>
  </w:style>
  <w:style w:type="paragraph" w:styleId="NoSpacing">
    <w:name w:val="No Spacing"/>
    <w:uiPriority w:val="1"/>
    <w:qFormat/>
    <w:rsid w:val="002062BF"/>
    <w:rPr>
      <w:rFonts w:ascii="Calibri" w:eastAsia="Calibri" w:hAnsi="Calibri"/>
      <w:sz w:val="22"/>
      <w:szCs w:val="22"/>
    </w:rPr>
  </w:style>
  <w:style w:type="character" w:styleId="IntenseEmphasis">
    <w:name w:val="Intense Emphasis"/>
    <w:qFormat/>
    <w:rsid w:val="001A1532"/>
    <w:rPr>
      <w:b/>
      <w:bCs/>
      <w:i/>
      <w:iCs/>
      <w:color w:val="4F81BD"/>
      <w:sz w:val="22"/>
      <w:szCs w:val="22"/>
    </w:rPr>
  </w:style>
  <w:style w:type="character" w:customStyle="1" w:styleId="apple-converted-space">
    <w:name w:val="apple-converted-space"/>
    <w:basedOn w:val="DefaultParagraphFont"/>
    <w:rsid w:val="003C5957"/>
  </w:style>
  <w:style w:type="paragraph" w:customStyle="1" w:styleId="Bullets">
    <w:name w:val="Bullets"/>
    <w:basedOn w:val="Normal"/>
    <w:rsid w:val="00676BC8"/>
    <w:pPr>
      <w:numPr>
        <w:numId w:val="4"/>
      </w:numPr>
      <w:tabs>
        <w:tab w:val="clear" w:pos="720"/>
      </w:tabs>
      <w:spacing w:before="60" w:after="60" w:line="260" w:lineRule="atLeast"/>
    </w:pPr>
    <w:rPr>
      <w:rFonts w:ascii="Arial" w:hAnsi="Arial" w:cs="Times New Roman"/>
      <w:color w:val="auto"/>
      <w:kern w:val="20"/>
      <w:sz w:val="20"/>
      <w:szCs w:val="20"/>
      <w:lang w:eastAsia="zh-CN"/>
    </w:rPr>
  </w:style>
  <w:style w:type="paragraph" w:customStyle="1" w:styleId="Text">
    <w:name w:val="Text"/>
    <w:basedOn w:val="Normal"/>
    <w:link w:val="TextChar"/>
    <w:rsid w:val="00676BC8"/>
    <w:pPr>
      <w:tabs>
        <w:tab w:val="right" w:leader="dot" w:pos="8208"/>
      </w:tabs>
      <w:spacing w:before="60" w:after="60"/>
    </w:pPr>
    <w:rPr>
      <w:rFonts w:ascii="Arial" w:hAnsi="Arial" w:cs="Times New Roman"/>
      <w:color w:val="auto"/>
      <w:kern w:val="20"/>
      <w:sz w:val="20"/>
      <w:szCs w:val="20"/>
      <w:lang w:eastAsia="zh-CN"/>
    </w:rPr>
  </w:style>
  <w:style w:type="paragraph" w:customStyle="1" w:styleId="Header2companyname">
    <w:name w:val="Header 2 (company name"/>
    <w:aliases w:val="skills category,university name)"/>
    <w:basedOn w:val="Normal"/>
    <w:link w:val="Header2companynameChar"/>
    <w:rsid w:val="00676BC8"/>
    <w:pPr>
      <w:tabs>
        <w:tab w:val="right" w:leader="dot" w:pos="8208"/>
      </w:tabs>
      <w:spacing w:before="60" w:after="60" w:line="260" w:lineRule="atLeast"/>
    </w:pPr>
    <w:rPr>
      <w:rFonts w:ascii="Arial" w:hAnsi="Arial" w:cs="Times New Roman"/>
      <w:b/>
      <w:color w:val="auto"/>
      <w:kern w:val="20"/>
      <w:sz w:val="20"/>
      <w:szCs w:val="20"/>
      <w:lang w:eastAsia="zh-CN"/>
    </w:rPr>
  </w:style>
  <w:style w:type="character" w:customStyle="1" w:styleId="TextChar">
    <w:name w:val="Text Char"/>
    <w:link w:val="Text"/>
    <w:rsid w:val="00676BC8"/>
    <w:rPr>
      <w:rFonts w:ascii="Arial" w:eastAsia="SimSun" w:hAnsi="Arial"/>
      <w:kern w:val="20"/>
      <w:lang w:val="en-US" w:eastAsia="zh-CN" w:bidi="ar-SA"/>
    </w:rPr>
  </w:style>
  <w:style w:type="character" w:customStyle="1" w:styleId="Header2companynameChar">
    <w:name w:val="Header 2 (company name Char"/>
    <w:aliases w:val="skills category Char,university name) Char"/>
    <w:link w:val="Header2companyname"/>
    <w:rsid w:val="00676BC8"/>
    <w:rPr>
      <w:rFonts w:ascii="Arial" w:eastAsia="SimSun" w:hAnsi="Arial"/>
      <w:b/>
      <w:kern w:val="20"/>
      <w:lang w:val="en-US" w:eastAsia="zh-CN" w:bidi="ar-SA"/>
    </w:rPr>
  </w:style>
  <w:style w:type="paragraph" w:customStyle="1" w:styleId="Heading10">
    <w:name w:val="Heading 10"/>
    <w:basedOn w:val="Normal"/>
    <w:next w:val="BodyText"/>
    <w:rsid w:val="00E06C14"/>
    <w:pPr>
      <w:keepNext/>
      <w:widowControl w:val="0"/>
      <w:tabs>
        <w:tab w:val="num" w:pos="432"/>
      </w:tabs>
      <w:suppressAutoHyphens/>
      <w:spacing w:before="240" w:after="120"/>
      <w:ind w:left="432" w:hanging="432"/>
    </w:pPr>
    <w:rPr>
      <w:rFonts w:ascii="Arial" w:eastAsia="Andale Sans UI" w:hAnsi="Arial" w:cs="Tahoma"/>
      <w:b/>
      <w:bCs/>
      <w:color w:val="auto"/>
      <w:kern w:val="1"/>
      <w:sz w:val="21"/>
      <w:szCs w:val="21"/>
    </w:rPr>
  </w:style>
  <w:style w:type="character" w:customStyle="1" w:styleId="Heading7Char">
    <w:name w:val="Heading 7 Char"/>
    <w:link w:val="Heading7"/>
    <w:semiHidden/>
    <w:rsid w:val="00E06C14"/>
    <w:rPr>
      <w:rFonts w:ascii="Calibri" w:eastAsia="Times New Roman" w:hAnsi="Calibri" w:cs="Times New Roman"/>
      <w:color w:val="000000"/>
      <w:sz w:val="24"/>
      <w:szCs w:val="24"/>
    </w:rPr>
  </w:style>
  <w:style w:type="character" w:styleId="Emphasis">
    <w:name w:val="Emphasis"/>
    <w:uiPriority w:val="20"/>
    <w:qFormat/>
    <w:rsid w:val="00115A54"/>
    <w:rPr>
      <w:b/>
      <w:bCs/>
      <w:i w:val="0"/>
      <w:iCs w:val="0"/>
    </w:rPr>
  </w:style>
  <w:style w:type="paragraph" w:styleId="PlainText">
    <w:name w:val="Plain Text"/>
    <w:basedOn w:val="Normal"/>
    <w:link w:val="PlainTextChar"/>
    <w:rsid w:val="00B96B2E"/>
    <w:rPr>
      <w:rFonts w:ascii="Courier New" w:eastAsia="Times New Roman" w:hAnsi="Courier New" w:cs="Times New Roman"/>
      <w:color w:val="auto"/>
      <w:sz w:val="20"/>
      <w:szCs w:val="20"/>
    </w:rPr>
  </w:style>
  <w:style w:type="character" w:customStyle="1" w:styleId="PlainTextChar">
    <w:name w:val="Plain Text Char"/>
    <w:link w:val="PlainText"/>
    <w:rsid w:val="00B96B2E"/>
    <w:rPr>
      <w:rFonts w:ascii="Courier New" w:eastAsia="Times New Roman" w:hAnsi="Courier New" w:cs="Courier New"/>
      <w:lang w:val="en-US" w:eastAsia="en-US"/>
    </w:rPr>
  </w:style>
  <w:style w:type="character" w:customStyle="1" w:styleId="FooterChar">
    <w:name w:val="Footer Char"/>
    <w:link w:val="Footer"/>
    <w:uiPriority w:val="99"/>
    <w:rsid w:val="0001288D"/>
    <w:rPr>
      <w:rFonts w:ascii="Trebuchet MS" w:hAnsi="Trebuchet MS" w:cs="Arial"/>
      <w:color w:val="000000"/>
      <w:sz w:val="24"/>
      <w:szCs w:val="24"/>
    </w:rPr>
  </w:style>
  <w:style w:type="paragraph" w:customStyle="1" w:styleId="Normal1">
    <w:name w:val="Normal1"/>
    <w:rsid w:val="004B5DD1"/>
    <w:pPr>
      <w:spacing w:after="200" w:line="276" w:lineRule="auto"/>
    </w:pPr>
    <w:rPr>
      <w:rFonts w:ascii="Calibri" w:eastAsia="Calibri" w:hAnsi="Calibri" w:cs="Calibri"/>
      <w:color w:val="000000"/>
      <w:sz w:val="22"/>
      <w:szCs w:val="22"/>
      <w:lang w:val="en-US" w:bidi="te-IN"/>
    </w:rPr>
  </w:style>
  <w:style w:type="character" w:customStyle="1" w:styleId="ListParagraphChar">
    <w:name w:val="List Paragraph Char"/>
    <w:link w:val="ListParagraph"/>
    <w:uiPriority w:val="34"/>
    <w:locked/>
    <w:rsid w:val="00A76F7A"/>
    <w:rPr>
      <w:rFonts w:ascii="Verdana" w:hAnsi="Verdana" w:cs="Verdana"/>
      <w:color w:val="000000"/>
      <w:sz w:val="24"/>
      <w:szCs w:val="24"/>
    </w:rPr>
  </w:style>
  <w:style w:type="paragraph" w:customStyle="1" w:styleId="Bullet-Lvl1">
    <w:name w:val="Bullet - Lvl 1"/>
    <w:basedOn w:val="Normal"/>
    <w:link w:val="Bullet-Lvl1Char"/>
    <w:qFormat/>
    <w:rsid w:val="00B77423"/>
    <w:pPr>
      <w:numPr>
        <w:numId w:val="11"/>
      </w:numPr>
      <w:tabs>
        <w:tab w:val="left" w:pos="576"/>
      </w:tabs>
      <w:spacing w:before="120"/>
      <w:contextualSpacing/>
      <w:jc w:val="both"/>
    </w:pPr>
    <w:rPr>
      <w:rFonts w:ascii="Arial" w:eastAsiaTheme="minorHAnsi" w:hAnsi="Arial"/>
      <w:color w:val="auto"/>
      <w:sz w:val="20"/>
      <w:szCs w:val="20"/>
      <w:lang w:val="en-GB"/>
    </w:rPr>
  </w:style>
  <w:style w:type="character" w:customStyle="1" w:styleId="Bullet-Lvl1Char">
    <w:name w:val="Bullet - Lvl 1 Char"/>
    <w:basedOn w:val="DefaultParagraphFont"/>
    <w:link w:val="Bullet-Lvl1"/>
    <w:rsid w:val="00B77423"/>
    <w:rPr>
      <w:rFonts w:ascii="Arial" w:eastAsiaTheme="minorHAnsi" w:hAnsi="Arial" w:cs="Arial"/>
      <w:lang w:val="en-GB"/>
    </w:rPr>
  </w:style>
</w:styles>
</file>

<file path=word/webSettings.xml><?xml version="1.0" encoding="utf-8"?>
<w:webSettings xmlns:r="http://schemas.openxmlformats.org/officeDocument/2006/relationships" xmlns:w="http://schemas.openxmlformats.org/wordprocessingml/2006/main">
  <w:divs>
    <w:div w:id="282662958">
      <w:bodyDiv w:val="1"/>
      <w:marLeft w:val="0"/>
      <w:marRight w:val="0"/>
      <w:marTop w:val="0"/>
      <w:marBottom w:val="0"/>
      <w:divBdr>
        <w:top w:val="none" w:sz="0" w:space="0" w:color="auto"/>
        <w:left w:val="none" w:sz="0" w:space="0" w:color="auto"/>
        <w:bottom w:val="none" w:sz="0" w:space="0" w:color="auto"/>
        <w:right w:val="none" w:sz="0" w:space="0" w:color="auto"/>
      </w:divBdr>
    </w:div>
    <w:div w:id="87079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26" Type="http://schemas.openxmlformats.org/officeDocument/2006/relationships/image" Target="media/image26.png"/><Relationship Id="rId39" Type="http://schemas.openxmlformats.org/officeDocument/2006/relationships/image" Target="media/image39.png"/><Relationship Id="rId3" Type="http://schemas.openxmlformats.org/officeDocument/2006/relationships/image" Target="media/image3.png"/><Relationship Id="rId21" Type="http://schemas.openxmlformats.org/officeDocument/2006/relationships/image" Target="media/image21.png"/><Relationship Id="rId34" Type="http://schemas.openxmlformats.org/officeDocument/2006/relationships/image" Target="media/image34.png"/><Relationship Id="rId42" Type="http://schemas.openxmlformats.org/officeDocument/2006/relationships/image" Target="media/image42.png"/><Relationship Id="rId47" Type="http://schemas.openxmlformats.org/officeDocument/2006/relationships/image" Target="media/image47.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5" Type="http://schemas.openxmlformats.org/officeDocument/2006/relationships/image" Target="media/image25.png"/><Relationship Id="rId33" Type="http://schemas.openxmlformats.org/officeDocument/2006/relationships/image" Target="media/image33.png"/><Relationship Id="rId38" Type="http://schemas.openxmlformats.org/officeDocument/2006/relationships/image" Target="media/image38.png"/><Relationship Id="rId46" Type="http://schemas.openxmlformats.org/officeDocument/2006/relationships/image" Target="media/image46.png"/><Relationship Id="rId2" Type="http://schemas.openxmlformats.org/officeDocument/2006/relationships/image" Target="media/image2.png"/><Relationship Id="rId16" Type="http://schemas.openxmlformats.org/officeDocument/2006/relationships/image" Target="media/image16.png"/><Relationship Id="rId20" Type="http://schemas.openxmlformats.org/officeDocument/2006/relationships/image" Target="media/image20.png"/><Relationship Id="rId29" Type="http://schemas.openxmlformats.org/officeDocument/2006/relationships/image" Target="media/image29.png"/><Relationship Id="rId41" Type="http://schemas.openxmlformats.org/officeDocument/2006/relationships/image" Target="media/image41.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24" Type="http://schemas.openxmlformats.org/officeDocument/2006/relationships/image" Target="media/image24.png"/><Relationship Id="rId32" Type="http://schemas.openxmlformats.org/officeDocument/2006/relationships/image" Target="media/image32.png"/><Relationship Id="rId37" Type="http://schemas.openxmlformats.org/officeDocument/2006/relationships/image" Target="media/image37.png"/><Relationship Id="rId40" Type="http://schemas.openxmlformats.org/officeDocument/2006/relationships/image" Target="media/image40.png"/><Relationship Id="rId45" Type="http://schemas.openxmlformats.org/officeDocument/2006/relationships/image" Target="media/image45.png"/><Relationship Id="rId5" Type="http://schemas.openxmlformats.org/officeDocument/2006/relationships/image" Target="media/image5.png"/><Relationship Id="rId15" Type="http://schemas.openxmlformats.org/officeDocument/2006/relationships/image" Target="media/image15.png"/><Relationship Id="rId23" Type="http://schemas.openxmlformats.org/officeDocument/2006/relationships/image" Target="media/image23.png"/><Relationship Id="rId28" Type="http://schemas.openxmlformats.org/officeDocument/2006/relationships/image" Target="media/image28.png"/><Relationship Id="rId36" Type="http://schemas.openxmlformats.org/officeDocument/2006/relationships/image" Target="media/image36.png"/><Relationship Id="rId10" Type="http://schemas.openxmlformats.org/officeDocument/2006/relationships/image" Target="media/image10.png"/><Relationship Id="rId19" Type="http://schemas.openxmlformats.org/officeDocument/2006/relationships/image" Target="media/image19.png"/><Relationship Id="rId31" Type="http://schemas.openxmlformats.org/officeDocument/2006/relationships/image" Target="media/image31.png"/><Relationship Id="rId44" Type="http://schemas.openxmlformats.org/officeDocument/2006/relationships/image" Target="media/image44.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 Id="rId22" Type="http://schemas.openxmlformats.org/officeDocument/2006/relationships/image" Target="media/image22.png"/><Relationship Id="rId27" Type="http://schemas.openxmlformats.org/officeDocument/2006/relationships/image" Target="media/image27.png"/><Relationship Id="rId30" Type="http://schemas.openxmlformats.org/officeDocument/2006/relationships/image" Target="media/image30.png"/><Relationship Id="rId35" Type="http://schemas.openxmlformats.org/officeDocument/2006/relationships/image" Target="media/image35.png"/><Relationship Id="rId43"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BUILD RELEASE ENGINEER</vt:lpstr>
    </vt:vector>
  </TitlesOfParts>
  <Company>Hewlett-Packard</Company>
  <LinksUpToDate>false</LinksUpToDate>
  <CharactersWithSpaces>7269</CharactersWithSpaces>
  <SharedDoc>false</SharedDoc>
  <HLinks>
    <vt:vector size="6" baseType="variant">
      <vt:variant>
        <vt:i4>6291531</vt:i4>
      </vt:variant>
      <vt:variant>
        <vt:i4>0</vt:i4>
      </vt:variant>
      <vt:variant>
        <vt:i4>0</vt:i4>
      </vt:variant>
      <vt:variant>
        <vt:i4>5</vt:i4>
      </vt:variant>
      <vt:variant>
        <vt:lpwstr>mailto:srinuakasapu@gmail.com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RELEASE ENGINEER</dc:title>
  <dc:creator>Ravindra</dc:creator>
  <cp:lastModifiedBy>Hema Reddy</cp:lastModifiedBy>
  <cp:revision>24</cp:revision>
  <dcterms:created xsi:type="dcterms:W3CDTF">2018-07-02T21:04:00Z</dcterms:created>
  <dcterms:modified xsi:type="dcterms:W3CDTF">2018-09-17T16:51:00Z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topo 011</vt:lpwstr>
  </property>
  <property fmtid="{D5CDD505-2E9C-101B-9397-08002B2CF9AE}" pid="3" name="_ms_pID_725343">
    <vt:lpwstr>(2)Bhe20L36bt5Yb2T1Xjyu/X0waxvlmaEV68XDHnYjbo2ie8wWZqfzCKjN9qIs4mTCn7keYgBK
T2da9qt8vba0pDcEPdEDf+3PNCNr/3RxiomcbFsxpmW9w2ZQgo6xm1pYiyGymn7VGtXTcMh3
aQRQw08fSuN+wcL9uk+jB8nvP35OjaesY4BcN8uSKy7pZkuNutsTxw65fNQPDdNSwrFtI7Ho
6/TSkXAh4qgJ+Uev4l8F9</vt:lpwstr>
  </property>
  <property fmtid="{D5CDD505-2E9C-101B-9397-08002B2CF9AE}" pid="4" name="_ms_pID_7253431">
    <vt:lpwstr>W4Y2y/v1a87/Te2Tx4JUW9XQI04bbvn+qnakpx8qviZgvfw3Qzh
yczvU7XHmy+nTIqAejihVIN5YNC63daPWI/TP0+RcFu7Lwiw1iEBitQ03bfrSnauqHH876e6
gJc=</vt:lpwstr>
  </property>
  <property fmtid="{D5CDD505-2E9C-101B-9397-08002B2CF9AE}" pid="5" name="sflag">
    <vt:lpwstr>1337592844</vt:lpwstr>
  </property>
</Properties>
</file>